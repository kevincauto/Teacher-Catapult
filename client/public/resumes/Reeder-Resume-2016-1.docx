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086F3" w14:textId="46EE6FF4" w:rsidR="00BE7CE0" w:rsidRDefault="00921156" w:rsidP="00BE7CE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Kathleen Marie</w:t>
      </w:r>
      <w:r w:rsidR="00D6528A">
        <w:rPr>
          <w:rFonts w:ascii="Arial" w:hAnsi="Arial" w:cs="Arial"/>
          <w:b/>
          <w:bCs/>
          <w:sz w:val="32"/>
          <w:szCs w:val="32"/>
        </w:rPr>
        <w:t xml:space="preserve"> </w:t>
      </w:r>
      <w:r w:rsidR="00BE7CE0">
        <w:rPr>
          <w:rFonts w:ascii="Arial" w:hAnsi="Arial" w:cs="Arial"/>
          <w:b/>
          <w:bCs/>
          <w:sz w:val="32"/>
          <w:szCs w:val="32"/>
        </w:rPr>
        <w:t>Reeder</w:t>
      </w:r>
      <w:r w:rsidR="00BE7CE0">
        <w:rPr>
          <w:rFonts w:ascii="Arial" w:hAnsi="Arial" w:cs="Arial"/>
          <w:b/>
          <w:bCs/>
          <w:sz w:val="32"/>
          <w:szCs w:val="32"/>
        </w:rPr>
        <w:tab/>
      </w:r>
    </w:p>
    <w:p w14:paraId="10C94D40" w14:textId="50C8F249" w:rsidR="00B93B3F" w:rsidRDefault="00C700E5" w:rsidP="00BE7CE0">
      <w:pPr>
        <w:pBdr>
          <w:bottom w:val="single" w:sz="12" w:space="1" w:color="000000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2452 Kings Lane</w:t>
      </w:r>
      <w:r w:rsidR="00C35B6A" w:rsidRPr="00D6528A">
        <w:rPr>
          <w:rFonts w:ascii="Arial" w:hAnsi="Arial" w:cs="Arial"/>
          <w:b/>
        </w:rPr>
        <w:t xml:space="preserve"> </w:t>
      </w:r>
      <w:r w:rsidR="00B658D2">
        <w:rPr>
          <w:rFonts w:ascii="Arial" w:hAnsi="Arial" w:cs="Arial"/>
          <w:b/>
        </w:rPr>
        <w:t xml:space="preserve">    </w:t>
      </w:r>
      <w:r w:rsidR="002C2B92" w:rsidRPr="00D6528A">
        <w:rPr>
          <w:rFonts w:ascii="Arial" w:hAnsi="Arial" w:cs="Arial"/>
          <w:b/>
        </w:rPr>
        <w:t>Upper Saint Clai</w:t>
      </w:r>
      <w:r w:rsidR="000F4761" w:rsidRPr="00D6528A">
        <w:rPr>
          <w:rFonts w:ascii="Arial" w:hAnsi="Arial" w:cs="Arial"/>
          <w:b/>
        </w:rPr>
        <w:t xml:space="preserve">r, PA 15241 </w:t>
      </w:r>
    </w:p>
    <w:p w14:paraId="5845DF15" w14:textId="15A559AF" w:rsidR="00BE7CE0" w:rsidRDefault="000F4761" w:rsidP="00BE7CE0">
      <w:pPr>
        <w:pBdr>
          <w:bottom w:val="single" w:sz="12" w:space="1" w:color="000000"/>
        </w:pBdr>
        <w:jc w:val="center"/>
        <w:rPr>
          <w:rFonts w:ascii="Arial" w:hAnsi="Arial" w:cs="Arial"/>
          <w:sz w:val="16"/>
          <w:szCs w:val="16"/>
        </w:rPr>
      </w:pPr>
      <w:r w:rsidRPr="00D6528A">
        <w:rPr>
          <w:rFonts w:ascii="Arial" w:hAnsi="Arial" w:cs="Arial"/>
          <w:b/>
        </w:rPr>
        <w:t xml:space="preserve"> </w:t>
      </w:r>
      <w:r w:rsidR="00C35B6A" w:rsidRPr="00D6528A">
        <w:rPr>
          <w:rFonts w:ascii="Arial" w:hAnsi="Arial" w:cs="Arial"/>
          <w:b/>
        </w:rPr>
        <w:t xml:space="preserve"> 402-960-4475(cell</w:t>
      </w:r>
      <w:r w:rsidR="00C35B6A">
        <w:rPr>
          <w:rFonts w:ascii="Arial" w:hAnsi="Arial" w:cs="Arial"/>
        </w:rPr>
        <w:t xml:space="preserve">) </w:t>
      </w:r>
      <w:r w:rsidR="00BE7CE0">
        <w:rPr>
          <w:rFonts w:ascii="Arial" w:hAnsi="Arial" w:cs="Arial"/>
        </w:rPr>
        <w:t xml:space="preserve">  </w:t>
      </w:r>
      <w:hyperlink r:id="rId7" w:history="1">
        <w:r w:rsidR="00BE7CE0">
          <w:rPr>
            <w:rStyle w:val="Hyperlink"/>
            <w:rFonts w:ascii="Arial" w:hAnsi="Arial" w:cs="Arial"/>
          </w:rPr>
          <w:t>Keeno63@aol.com</w:t>
        </w:r>
      </w:hyperlink>
      <w:r w:rsidR="002C2B92">
        <w:t xml:space="preserve"> </w:t>
      </w:r>
    </w:p>
    <w:p w14:paraId="65B4D2AE" w14:textId="739AEE4C" w:rsidR="00C35B6A" w:rsidRPr="00803D8D" w:rsidRDefault="00C35B6A" w:rsidP="00C35B6A">
      <w:pPr>
        <w:ind w:firstLine="720"/>
        <w:rPr>
          <w:rFonts w:ascii="Arial" w:hAnsi="Arial" w:cs="Arial"/>
          <w:b/>
          <w:bCs/>
        </w:rPr>
      </w:pPr>
    </w:p>
    <w:p w14:paraId="542C853F" w14:textId="77777777" w:rsidR="00F73D98" w:rsidRPr="00EB05A1" w:rsidRDefault="00F73D98" w:rsidP="00BE7CE0">
      <w:pPr>
        <w:rPr>
          <w:rFonts w:ascii="Arial" w:hAnsi="Arial" w:cs="Arial"/>
          <w:b/>
          <w:bCs/>
          <w:kern w:val="24"/>
          <w:u w:val="single"/>
        </w:rPr>
      </w:pPr>
    </w:p>
    <w:p w14:paraId="10D6B967" w14:textId="73B16BA2" w:rsidR="00BE7CE0" w:rsidRPr="00EB05A1" w:rsidRDefault="00921156" w:rsidP="00BE7CE0">
      <w:pPr>
        <w:rPr>
          <w:rFonts w:ascii="Arial" w:hAnsi="Arial" w:cs="Arial"/>
          <w:b/>
          <w:bCs/>
          <w:kern w:val="24"/>
          <w:u w:val="single"/>
        </w:rPr>
      </w:pPr>
      <w:r w:rsidRPr="00EB05A1">
        <w:rPr>
          <w:rFonts w:ascii="Arial" w:hAnsi="Arial" w:cs="Arial"/>
          <w:b/>
          <w:bCs/>
          <w:kern w:val="24"/>
          <w:u w:val="single"/>
        </w:rPr>
        <w:t>Education and Licensure</w:t>
      </w:r>
    </w:p>
    <w:p w14:paraId="4503C395" w14:textId="77777777" w:rsidR="00BE7CE0" w:rsidRPr="00EB05A1" w:rsidRDefault="00BE7CE0" w:rsidP="00BE7CE0">
      <w:pPr>
        <w:numPr>
          <w:ilvl w:val="0"/>
          <w:numId w:val="10"/>
        </w:numPr>
        <w:rPr>
          <w:rFonts w:ascii="Arial" w:hAnsi="Arial" w:cs="Arial"/>
          <w:iCs/>
          <w:kern w:val="24"/>
        </w:rPr>
      </w:pPr>
      <w:r w:rsidRPr="00EB05A1">
        <w:rPr>
          <w:rFonts w:ascii="Arial" w:hAnsi="Arial" w:cs="Arial"/>
          <w:iCs/>
          <w:kern w:val="24"/>
        </w:rPr>
        <w:t>Bachelor of Science Degree in Special Education, 1986</w:t>
      </w:r>
    </w:p>
    <w:p w14:paraId="42339A7A" w14:textId="1A5173C8" w:rsidR="00921156" w:rsidRPr="00EB05A1" w:rsidRDefault="00BE7CE0" w:rsidP="00766179">
      <w:pPr>
        <w:ind w:firstLine="720"/>
        <w:rPr>
          <w:rFonts w:ascii="Arial" w:hAnsi="Arial" w:cs="Arial"/>
          <w:kern w:val="24"/>
        </w:rPr>
      </w:pPr>
      <w:r w:rsidRPr="00EB05A1">
        <w:rPr>
          <w:rFonts w:ascii="Arial" w:hAnsi="Arial" w:cs="Arial"/>
          <w:kern w:val="24"/>
        </w:rPr>
        <w:t xml:space="preserve">      James Madison University, Harrisonburg, VA</w:t>
      </w:r>
    </w:p>
    <w:p w14:paraId="45C67F87" w14:textId="6D5198D9" w:rsidR="00921156" w:rsidRPr="00EB05A1" w:rsidRDefault="00921156" w:rsidP="00D02D90">
      <w:pPr>
        <w:pStyle w:val="ListParagraph"/>
        <w:numPr>
          <w:ilvl w:val="0"/>
          <w:numId w:val="10"/>
        </w:numPr>
        <w:rPr>
          <w:rFonts w:ascii="Arial" w:hAnsi="Arial" w:cs="Arial"/>
          <w:kern w:val="24"/>
        </w:rPr>
      </w:pPr>
      <w:r w:rsidRPr="00EB05A1">
        <w:rPr>
          <w:rFonts w:ascii="Arial" w:hAnsi="Arial" w:cs="Arial"/>
          <w:kern w:val="24"/>
        </w:rPr>
        <w:t>PA Certification Elementary Education K-6, Instructional 1</w:t>
      </w:r>
    </w:p>
    <w:p w14:paraId="25DCBB4A" w14:textId="5F2624A5" w:rsidR="00921156" w:rsidRPr="00EB05A1" w:rsidRDefault="00921156" w:rsidP="00766179">
      <w:pPr>
        <w:pStyle w:val="ListParagraph"/>
        <w:numPr>
          <w:ilvl w:val="0"/>
          <w:numId w:val="10"/>
        </w:numPr>
        <w:rPr>
          <w:rFonts w:ascii="Arial" w:hAnsi="Arial" w:cs="Arial"/>
          <w:kern w:val="24"/>
        </w:rPr>
      </w:pPr>
      <w:r w:rsidRPr="00EB05A1">
        <w:rPr>
          <w:rFonts w:ascii="Arial" w:hAnsi="Arial" w:cs="Arial"/>
          <w:kern w:val="24"/>
        </w:rPr>
        <w:t>Florida Certificate for ESOL K-12</w:t>
      </w:r>
    </w:p>
    <w:p w14:paraId="22649D59" w14:textId="29E54D22" w:rsidR="009440A0" w:rsidRPr="00EB05A1" w:rsidRDefault="006B2A32" w:rsidP="00282D05">
      <w:pPr>
        <w:ind w:firstLine="720"/>
        <w:rPr>
          <w:rFonts w:ascii="Arial" w:hAnsi="Arial" w:cs="Arial"/>
          <w:kern w:val="24"/>
        </w:rPr>
      </w:pPr>
      <w:r w:rsidRPr="00EB05A1">
        <w:rPr>
          <w:rFonts w:ascii="Arial" w:hAnsi="Arial" w:cs="Arial"/>
          <w:kern w:val="24"/>
        </w:rPr>
        <w:tab/>
      </w:r>
    </w:p>
    <w:p w14:paraId="563D4354" w14:textId="21FB7619" w:rsidR="006B2A32" w:rsidRPr="00EB05A1" w:rsidRDefault="00D6528A" w:rsidP="00282D05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  <w:u w:val="single"/>
        </w:rPr>
        <w:t>Teaching Experience</w:t>
      </w:r>
      <w:r w:rsidR="006B2A32" w:rsidRPr="00EB05A1">
        <w:rPr>
          <w:rFonts w:ascii="Arial" w:hAnsi="Arial" w:cs="Arial"/>
          <w:b/>
          <w:bCs/>
        </w:rPr>
        <w:t xml:space="preserve"> </w:t>
      </w:r>
    </w:p>
    <w:p w14:paraId="55CABB53" w14:textId="77777777" w:rsidR="006B2A32" w:rsidRPr="00EB05A1" w:rsidRDefault="006B2A32" w:rsidP="00282D05">
      <w:pPr>
        <w:rPr>
          <w:rFonts w:ascii="Arial" w:hAnsi="Arial" w:cs="Arial"/>
          <w:bCs/>
        </w:rPr>
      </w:pPr>
    </w:p>
    <w:p w14:paraId="6A301ECC" w14:textId="777504A6" w:rsidR="006B2A32" w:rsidRPr="007E0BCA" w:rsidRDefault="006B2A32" w:rsidP="00282D05">
      <w:pPr>
        <w:rPr>
          <w:rFonts w:ascii="Arial" w:hAnsi="Arial" w:cs="Arial"/>
          <w:bCs/>
        </w:rPr>
      </w:pPr>
      <w:r w:rsidRPr="00EB05A1">
        <w:rPr>
          <w:rFonts w:ascii="Arial" w:hAnsi="Arial" w:cs="Arial"/>
          <w:b/>
          <w:bCs/>
        </w:rPr>
        <w:t>Substitute</w:t>
      </w:r>
      <w:r w:rsidR="009F21DD" w:rsidRPr="00EB05A1">
        <w:rPr>
          <w:rFonts w:ascii="Arial" w:hAnsi="Arial" w:cs="Arial"/>
          <w:b/>
          <w:bCs/>
        </w:rPr>
        <w:t xml:space="preserve">:  </w:t>
      </w:r>
      <w:r w:rsidRPr="007E0BCA">
        <w:rPr>
          <w:rFonts w:ascii="Arial" w:hAnsi="Arial" w:cs="Arial"/>
          <w:bCs/>
        </w:rPr>
        <w:t xml:space="preserve">Bethel Park, Peters Township, </w:t>
      </w:r>
      <w:proofErr w:type="spellStart"/>
      <w:r w:rsidRPr="007E0BCA">
        <w:rPr>
          <w:rFonts w:ascii="Arial" w:hAnsi="Arial" w:cs="Arial"/>
          <w:bCs/>
        </w:rPr>
        <w:t>Chartiers</w:t>
      </w:r>
      <w:proofErr w:type="spellEnd"/>
      <w:r w:rsidRPr="007E0BCA">
        <w:rPr>
          <w:rFonts w:ascii="Arial" w:hAnsi="Arial" w:cs="Arial"/>
          <w:bCs/>
        </w:rPr>
        <w:t xml:space="preserve"> Valley Schools, </w:t>
      </w:r>
      <w:r w:rsidRPr="007E0BCA">
        <w:rPr>
          <w:rFonts w:ascii="Arial" w:hAnsi="Arial" w:cs="Arial"/>
          <w:bCs/>
        </w:rPr>
        <w:tab/>
      </w:r>
      <w:r w:rsidRPr="007E0BCA">
        <w:rPr>
          <w:rFonts w:ascii="Arial" w:hAnsi="Arial" w:cs="Arial"/>
          <w:bCs/>
        </w:rPr>
        <w:tab/>
      </w:r>
      <w:r w:rsidR="009F21DD" w:rsidRPr="007E0BCA">
        <w:rPr>
          <w:rFonts w:ascii="Arial" w:hAnsi="Arial" w:cs="Arial"/>
          <w:bCs/>
        </w:rPr>
        <w:tab/>
      </w:r>
      <w:r w:rsidRPr="007E0BCA">
        <w:rPr>
          <w:rFonts w:ascii="Arial" w:hAnsi="Arial" w:cs="Arial"/>
          <w:bCs/>
        </w:rPr>
        <w:t>2013-Present</w:t>
      </w:r>
    </w:p>
    <w:p w14:paraId="08F51D14" w14:textId="26BB8008" w:rsidR="00BE7CE0" w:rsidRPr="007E0BCA" w:rsidRDefault="006B2A32" w:rsidP="007E0BCA">
      <w:pPr>
        <w:ind w:left="720" w:firstLine="720"/>
        <w:rPr>
          <w:rFonts w:ascii="Arial" w:hAnsi="Arial" w:cs="Arial"/>
          <w:bCs/>
        </w:rPr>
      </w:pPr>
      <w:r w:rsidRPr="007E0BCA">
        <w:rPr>
          <w:rFonts w:ascii="Arial" w:hAnsi="Arial" w:cs="Arial"/>
          <w:bCs/>
        </w:rPr>
        <w:t xml:space="preserve"> Upper St. Clair Schools </w:t>
      </w:r>
    </w:p>
    <w:p w14:paraId="03FEEB94" w14:textId="65A04F73" w:rsidR="007E0BCA" w:rsidRPr="00EB05A1" w:rsidRDefault="007E0BCA" w:rsidP="00282D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Homebound Instructor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Present</w:t>
      </w:r>
    </w:p>
    <w:p w14:paraId="24C83A52" w14:textId="77777777" w:rsidR="00B70B75" w:rsidRPr="00EB05A1" w:rsidRDefault="006B2A32" w:rsidP="00B70B75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</w:p>
    <w:p w14:paraId="190DB2B8" w14:textId="77777777" w:rsidR="00B70B75" w:rsidRPr="00EB05A1" w:rsidRDefault="00BE7CE0" w:rsidP="00B70B75">
      <w:pPr>
        <w:rPr>
          <w:rFonts w:ascii="Arial" w:hAnsi="Arial" w:cs="Arial"/>
          <w:b/>
          <w:bCs/>
          <w:kern w:val="24"/>
        </w:rPr>
      </w:pPr>
      <w:r w:rsidRPr="00EB05A1">
        <w:rPr>
          <w:rFonts w:ascii="Arial" w:hAnsi="Arial" w:cs="Arial"/>
          <w:b/>
          <w:bCs/>
        </w:rPr>
        <w:t>Teacher, Grade 4</w:t>
      </w:r>
      <w:r w:rsidR="006B2A32" w:rsidRPr="00EB05A1">
        <w:rPr>
          <w:rFonts w:ascii="Arial" w:hAnsi="Arial" w:cs="Arial"/>
          <w:b/>
          <w:bCs/>
        </w:rPr>
        <w:t xml:space="preserve">   </w:t>
      </w:r>
      <w:r w:rsidRPr="00EB05A1">
        <w:rPr>
          <w:rFonts w:ascii="Arial" w:hAnsi="Arial" w:cs="Arial"/>
          <w:b/>
          <w:bCs/>
          <w:kern w:val="24"/>
        </w:rPr>
        <w:t xml:space="preserve">Lockhart </w:t>
      </w:r>
      <w:r w:rsidR="009F21DD" w:rsidRPr="00EB05A1">
        <w:rPr>
          <w:rFonts w:ascii="Arial" w:hAnsi="Arial" w:cs="Arial"/>
          <w:b/>
          <w:bCs/>
          <w:kern w:val="24"/>
        </w:rPr>
        <w:t>Elementary Magnet</w:t>
      </w:r>
      <w:r w:rsidR="00766179" w:rsidRPr="00EB05A1">
        <w:rPr>
          <w:rFonts w:ascii="Arial" w:hAnsi="Arial" w:cs="Arial"/>
          <w:b/>
          <w:bCs/>
          <w:kern w:val="24"/>
        </w:rPr>
        <w:t>, Hillsborough Co.  FL</w:t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9F21DD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>August 2011-June 2013</w:t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9F21DD" w:rsidRPr="00EB05A1">
        <w:rPr>
          <w:rFonts w:ascii="Arial" w:hAnsi="Arial" w:cs="Arial"/>
          <w:b/>
          <w:bCs/>
          <w:kern w:val="24"/>
        </w:rPr>
        <w:tab/>
      </w:r>
      <w:r w:rsidR="009F21DD" w:rsidRPr="00EB05A1">
        <w:rPr>
          <w:rFonts w:ascii="Arial" w:hAnsi="Arial" w:cs="Arial"/>
          <w:b/>
          <w:bCs/>
          <w:kern w:val="24"/>
        </w:rPr>
        <w:tab/>
      </w:r>
      <w:r w:rsidR="009F21DD" w:rsidRPr="00EB05A1">
        <w:rPr>
          <w:rFonts w:ascii="Arial" w:hAnsi="Arial" w:cs="Arial"/>
          <w:b/>
          <w:bCs/>
          <w:kern w:val="24"/>
        </w:rPr>
        <w:tab/>
      </w:r>
      <w:r w:rsidR="006B2A32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</w:p>
    <w:p w14:paraId="29213411" w14:textId="3474F4D8" w:rsidR="00B70B75" w:rsidRPr="00EB05A1" w:rsidRDefault="009F21DD" w:rsidP="00B70B75">
      <w:pPr>
        <w:numPr>
          <w:ilvl w:val="0"/>
          <w:numId w:val="14"/>
        </w:numPr>
        <w:jc w:val="both"/>
        <w:rPr>
          <w:rFonts w:ascii="Arial" w:hAnsi="Arial" w:cs="Arial"/>
          <w:bCs/>
          <w:kern w:val="24"/>
        </w:rPr>
      </w:pPr>
      <w:r w:rsidRPr="00EB05A1">
        <w:rPr>
          <w:rFonts w:ascii="Arial" w:hAnsi="Arial" w:cs="Arial"/>
          <w:bCs/>
          <w:kern w:val="24"/>
        </w:rPr>
        <w:t xml:space="preserve">Delivered </w:t>
      </w:r>
      <w:r w:rsidR="00803D8D" w:rsidRPr="00EB05A1">
        <w:rPr>
          <w:rFonts w:ascii="Arial" w:hAnsi="Arial" w:cs="Arial"/>
          <w:bCs/>
          <w:kern w:val="24"/>
        </w:rPr>
        <w:t>w</w:t>
      </w:r>
      <w:r w:rsidR="00BE7CE0" w:rsidRPr="00EB05A1">
        <w:rPr>
          <w:rFonts w:ascii="Arial" w:hAnsi="Arial" w:cs="Arial"/>
          <w:bCs/>
          <w:kern w:val="24"/>
        </w:rPr>
        <w:t>riting</w:t>
      </w:r>
      <w:r w:rsidR="00803D8D" w:rsidRPr="00EB05A1">
        <w:rPr>
          <w:rFonts w:ascii="Arial" w:hAnsi="Arial" w:cs="Arial"/>
          <w:bCs/>
          <w:kern w:val="24"/>
        </w:rPr>
        <w:t xml:space="preserve"> i</w:t>
      </w:r>
      <w:r w:rsidR="00F73D98" w:rsidRPr="00EB05A1">
        <w:rPr>
          <w:rFonts w:ascii="Arial" w:hAnsi="Arial" w:cs="Arial"/>
          <w:bCs/>
          <w:kern w:val="24"/>
        </w:rPr>
        <w:t>nstruction through The Writer’s Workshop Model which resulted in 90% of my students raising their writing scores to pass the state</w:t>
      </w:r>
      <w:r w:rsidR="00ED413D" w:rsidRPr="00EB05A1">
        <w:rPr>
          <w:rFonts w:ascii="Arial" w:hAnsi="Arial" w:cs="Arial"/>
          <w:bCs/>
          <w:kern w:val="24"/>
        </w:rPr>
        <w:t xml:space="preserve"> mandated</w:t>
      </w:r>
      <w:r w:rsidR="00F73D98" w:rsidRPr="00EB05A1">
        <w:rPr>
          <w:rFonts w:ascii="Arial" w:hAnsi="Arial" w:cs="Arial"/>
          <w:bCs/>
          <w:kern w:val="24"/>
        </w:rPr>
        <w:t xml:space="preserve"> writing test</w:t>
      </w:r>
    </w:p>
    <w:p w14:paraId="7689D54A" w14:textId="36E98577" w:rsidR="00B70B75" w:rsidRPr="00EB05A1" w:rsidRDefault="00B70B75" w:rsidP="00B70B75">
      <w:pPr>
        <w:numPr>
          <w:ilvl w:val="0"/>
          <w:numId w:val="14"/>
        </w:numPr>
        <w:jc w:val="both"/>
        <w:rPr>
          <w:rFonts w:ascii="Arial" w:hAnsi="Arial" w:cs="Arial"/>
          <w:bCs/>
          <w:kern w:val="24"/>
        </w:rPr>
      </w:pPr>
      <w:r w:rsidRPr="00EB05A1">
        <w:t xml:space="preserve"> </w:t>
      </w:r>
      <w:r w:rsidRPr="00EB05A1">
        <w:rPr>
          <w:rFonts w:ascii="Arial" w:hAnsi="Arial" w:cs="Arial"/>
          <w:bCs/>
          <w:kern w:val="24"/>
        </w:rPr>
        <w:t>Delivered Math and Science Instruction to economically disadvantaged  fourth grade students</w:t>
      </w:r>
    </w:p>
    <w:p w14:paraId="7F584AB3" w14:textId="73D940A9" w:rsidR="009F21DD" w:rsidRPr="00EB05A1" w:rsidRDefault="00ED413D" w:rsidP="00B60F79">
      <w:pPr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EB05A1">
        <w:rPr>
          <w:rFonts w:ascii="Arial" w:hAnsi="Arial" w:cs="Arial"/>
          <w:bCs/>
          <w:kern w:val="24"/>
        </w:rPr>
        <w:t>Coordinated Hands-on Science N</w:t>
      </w:r>
      <w:r w:rsidR="00B60F79" w:rsidRPr="00EB05A1">
        <w:rPr>
          <w:rFonts w:ascii="Arial" w:hAnsi="Arial" w:cs="Arial"/>
          <w:bCs/>
          <w:kern w:val="24"/>
        </w:rPr>
        <w:t>ight program</w:t>
      </w:r>
    </w:p>
    <w:p w14:paraId="7796EA63" w14:textId="77777777" w:rsidR="00B60F79" w:rsidRPr="00EB05A1" w:rsidRDefault="00B60F79" w:rsidP="00B60F79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Scored state writing assessments</w:t>
      </w:r>
    </w:p>
    <w:p w14:paraId="0CA37AFF" w14:textId="77777777" w:rsidR="00766179" w:rsidRPr="00EB05A1" w:rsidRDefault="00B60F79" w:rsidP="00B60F79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Coordinated/scored school-wide  science fair projects</w:t>
      </w:r>
      <w:r w:rsidRPr="00EB05A1">
        <w:t xml:space="preserve"> </w:t>
      </w:r>
    </w:p>
    <w:p w14:paraId="1BA75BFF" w14:textId="61151774" w:rsidR="00B60F79" w:rsidRPr="00EB05A1" w:rsidRDefault="00B60F79" w:rsidP="00B60F79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 xml:space="preserve">Participant in “Spiders in Space” </w:t>
      </w:r>
      <w:r w:rsidR="00ED413D" w:rsidRPr="00EB05A1">
        <w:rPr>
          <w:rFonts w:ascii="Arial" w:hAnsi="Arial" w:cs="Arial"/>
          <w:bCs/>
        </w:rPr>
        <w:t xml:space="preserve">Interactive </w:t>
      </w:r>
      <w:r w:rsidRPr="00EB05A1">
        <w:rPr>
          <w:rFonts w:ascii="Arial" w:hAnsi="Arial" w:cs="Arial"/>
          <w:bCs/>
        </w:rPr>
        <w:t xml:space="preserve">Program with NASA </w:t>
      </w:r>
    </w:p>
    <w:p w14:paraId="178F8BEF" w14:textId="5497F081" w:rsidR="00DC493D" w:rsidRPr="00EB05A1" w:rsidRDefault="00B60F79" w:rsidP="00DC493D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 xml:space="preserve">Integrated technology throughout curriculum with </w:t>
      </w:r>
      <w:r w:rsidR="00ED413D" w:rsidRPr="00EB05A1">
        <w:rPr>
          <w:rFonts w:ascii="Arial" w:hAnsi="Arial" w:cs="Arial"/>
          <w:bCs/>
        </w:rPr>
        <w:t>Smart board  and I Respond</w:t>
      </w:r>
    </w:p>
    <w:p w14:paraId="261999AC" w14:textId="77777777" w:rsidR="00766179" w:rsidRPr="00EB05A1" w:rsidRDefault="00DC493D" w:rsidP="00766179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Created teacher and student web pages</w:t>
      </w:r>
      <w:r w:rsidRPr="00EB05A1">
        <w:t xml:space="preserve"> </w:t>
      </w:r>
    </w:p>
    <w:p w14:paraId="759A5C0D" w14:textId="77777777" w:rsidR="00766179" w:rsidRPr="00EB05A1" w:rsidRDefault="00766179" w:rsidP="00766179">
      <w:pPr>
        <w:pStyle w:val="ListParagraph"/>
        <w:rPr>
          <w:rFonts w:ascii="Arial" w:hAnsi="Arial" w:cs="Arial"/>
          <w:bCs/>
        </w:rPr>
      </w:pPr>
    </w:p>
    <w:p w14:paraId="49FC022F" w14:textId="77777777" w:rsidR="00766179" w:rsidRPr="00EB05A1" w:rsidRDefault="006B2A32" w:rsidP="00766179">
      <w:pPr>
        <w:pStyle w:val="ListParagraph"/>
        <w:rPr>
          <w:rFonts w:ascii="Arial" w:hAnsi="Arial" w:cs="Arial"/>
          <w:b/>
          <w:bCs/>
          <w:kern w:val="24"/>
        </w:rPr>
      </w:pPr>
      <w:r w:rsidRPr="00EB05A1">
        <w:rPr>
          <w:rFonts w:ascii="Arial" w:hAnsi="Arial" w:cs="Arial"/>
          <w:b/>
          <w:bCs/>
          <w:kern w:val="24"/>
        </w:rPr>
        <w:t xml:space="preserve">Teacher, Grade </w:t>
      </w:r>
      <w:r w:rsidR="00D02D90" w:rsidRPr="00EB05A1">
        <w:rPr>
          <w:rFonts w:ascii="Arial" w:hAnsi="Arial" w:cs="Arial"/>
          <w:b/>
          <w:bCs/>
          <w:kern w:val="24"/>
        </w:rPr>
        <w:t>5 Lowry</w:t>
      </w:r>
      <w:r w:rsidRPr="00EB05A1">
        <w:rPr>
          <w:rFonts w:ascii="Arial" w:hAnsi="Arial" w:cs="Arial"/>
          <w:b/>
          <w:bCs/>
          <w:kern w:val="24"/>
        </w:rPr>
        <w:t xml:space="preserve"> Elementary School</w:t>
      </w:r>
      <w:r w:rsidR="00766179" w:rsidRPr="00EB05A1">
        <w:rPr>
          <w:rFonts w:ascii="Arial" w:hAnsi="Arial" w:cs="Arial"/>
          <w:b/>
          <w:bCs/>
          <w:kern w:val="24"/>
        </w:rPr>
        <w:t>, Hillsborough Co. FL</w:t>
      </w:r>
      <w:r w:rsidR="00282D05" w:rsidRPr="00EB05A1">
        <w:rPr>
          <w:rFonts w:ascii="Arial" w:hAnsi="Arial" w:cs="Arial"/>
          <w:b/>
          <w:bCs/>
          <w:kern w:val="24"/>
        </w:rPr>
        <w:tab/>
      </w:r>
      <w:r w:rsidR="00766179" w:rsidRPr="00EB05A1">
        <w:rPr>
          <w:rFonts w:ascii="Arial" w:hAnsi="Arial" w:cs="Arial"/>
          <w:b/>
          <w:bCs/>
          <w:kern w:val="24"/>
        </w:rPr>
        <w:t>October 2010-June2011</w:t>
      </w:r>
    </w:p>
    <w:p w14:paraId="08DF154E" w14:textId="44D0743E" w:rsidR="00766179" w:rsidRPr="00EB05A1" w:rsidRDefault="00ED413D" w:rsidP="00766179">
      <w:pPr>
        <w:pStyle w:val="ListParagraph"/>
        <w:numPr>
          <w:ilvl w:val="0"/>
          <w:numId w:val="25"/>
        </w:numPr>
        <w:rPr>
          <w:rFonts w:ascii="Arial" w:hAnsi="Arial" w:cs="Arial"/>
          <w:bCs/>
          <w:kern w:val="24"/>
        </w:rPr>
      </w:pPr>
      <w:r w:rsidRPr="00EB05A1">
        <w:rPr>
          <w:rFonts w:ascii="Arial" w:hAnsi="Arial" w:cs="Arial"/>
          <w:bCs/>
          <w:kern w:val="24"/>
        </w:rPr>
        <w:t>Incorporated</w:t>
      </w:r>
      <w:r w:rsidR="00DC493D" w:rsidRPr="00EB05A1">
        <w:rPr>
          <w:rFonts w:ascii="Arial" w:hAnsi="Arial" w:cs="Arial"/>
          <w:bCs/>
          <w:kern w:val="24"/>
        </w:rPr>
        <w:t xml:space="preserve"> </w:t>
      </w:r>
      <w:r w:rsidR="00803D8D" w:rsidRPr="00EB05A1">
        <w:rPr>
          <w:rFonts w:ascii="Arial" w:hAnsi="Arial" w:cs="Arial"/>
          <w:bCs/>
          <w:kern w:val="24"/>
        </w:rPr>
        <w:t xml:space="preserve">real life </w:t>
      </w:r>
      <w:r w:rsidR="00B60F79" w:rsidRPr="00EB05A1">
        <w:rPr>
          <w:rFonts w:ascii="Arial" w:hAnsi="Arial" w:cs="Arial"/>
          <w:bCs/>
          <w:kern w:val="24"/>
        </w:rPr>
        <w:t>employment experiences for 5th Grade</w:t>
      </w:r>
      <w:r w:rsidR="00DC493D" w:rsidRPr="00EB05A1">
        <w:rPr>
          <w:rFonts w:ascii="Arial" w:hAnsi="Arial" w:cs="Arial"/>
          <w:bCs/>
          <w:kern w:val="24"/>
        </w:rPr>
        <w:t xml:space="preserve">rs-JA </w:t>
      </w:r>
      <w:proofErr w:type="spellStart"/>
      <w:r w:rsidR="00DC493D" w:rsidRPr="00EB05A1">
        <w:rPr>
          <w:rFonts w:ascii="Arial" w:hAnsi="Arial" w:cs="Arial"/>
          <w:bCs/>
          <w:kern w:val="24"/>
        </w:rPr>
        <w:t>BIZtown</w:t>
      </w:r>
      <w:proofErr w:type="spellEnd"/>
      <w:r w:rsidR="00DC493D" w:rsidRPr="00EB05A1">
        <w:rPr>
          <w:rFonts w:ascii="Arial" w:hAnsi="Arial" w:cs="Arial"/>
          <w:bCs/>
          <w:kern w:val="24"/>
        </w:rPr>
        <w:t xml:space="preserve"> </w:t>
      </w:r>
    </w:p>
    <w:p w14:paraId="0945C089" w14:textId="471F6A59" w:rsidR="00B60F79" w:rsidRPr="00EB05A1" w:rsidRDefault="00ED413D" w:rsidP="00766179">
      <w:pPr>
        <w:pStyle w:val="ListParagraph"/>
        <w:numPr>
          <w:ilvl w:val="0"/>
          <w:numId w:val="25"/>
        </w:numPr>
        <w:rPr>
          <w:rFonts w:ascii="Arial" w:hAnsi="Arial" w:cs="Arial"/>
          <w:bCs/>
          <w:kern w:val="24"/>
        </w:rPr>
      </w:pPr>
      <w:r w:rsidRPr="00EB05A1">
        <w:rPr>
          <w:rFonts w:ascii="Arial" w:hAnsi="Arial" w:cs="Arial"/>
          <w:bCs/>
          <w:kern w:val="24"/>
        </w:rPr>
        <w:t xml:space="preserve">Adapted instruction to meet the needs of </w:t>
      </w:r>
      <w:r w:rsidR="00B70B75" w:rsidRPr="00EB05A1">
        <w:rPr>
          <w:rFonts w:ascii="Arial" w:hAnsi="Arial" w:cs="Arial"/>
          <w:bCs/>
          <w:kern w:val="24"/>
        </w:rPr>
        <w:t xml:space="preserve">educationally challenged learners </w:t>
      </w:r>
      <w:r w:rsidRPr="00EB05A1">
        <w:rPr>
          <w:rFonts w:ascii="Arial" w:hAnsi="Arial" w:cs="Arial"/>
          <w:bCs/>
          <w:kern w:val="24"/>
        </w:rPr>
        <w:t xml:space="preserve"> and  enrich</w:t>
      </w:r>
      <w:r w:rsidR="00B70B75" w:rsidRPr="00EB05A1">
        <w:rPr>
          <w:rFonts w:ascii="Arial" w:hAnsi="Arial" w:cs="Arial"/>
          <w:bCs/>
          <w:kern w:val="24"/>
        </w:rPr>
        <w:t xml:space="preserve">ed </w:t>
      </w:r>
      <w:r w:rsidRPr="00EB05A1">
        <w:rPr>
          <w:rFonts w:ascii="Arial" w:hAnsi="Arial" w:cs="Arial"/>
          <w:bCs/>
          <w:kern w:val="24"/>
        </w:rPr>
        <w:t xml:space="preserve"> Gifted students through project based instruction</w:t>
      </w:r>
    </w:p>
    <w:p w14:paraId="78FB0AAF" w14:textId="77777777" w:rsidR="006B2A32" w:rsidRPr="00EB05A1" w:rsidRDefault="006B2A32" w:rsidP="009F21DD">
      <w:pPr>
        <w:jc w:val="both"/>
        <w:rPr>
          <w:rFonts w:ascii="Arial" w:hAnsi="Arial" w:cs="Arial"/>
          <w:b/>
          <w:bCs/>
        </w:rPr>
      </w:pPr>
    </w:p>
    <w:p w14:paraId="23EF8EC8" w14:textId="7D8D273C" w:rsidR="00BE7CE0" w:rsidRPr="00EB05A1" w:rsidRDefault="00BE7CE0" w:rsidP="009F21DD">
      <w:pPr>
        <w:jc w:val="both"/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>Literacy Tutor, Homeless Education Lite</w:t>
      </w:r>
      <w:r w:rsidR="00766179" w:rsidRPr="00EB05A1">
        <w:rPr>
          <w:rFonts w:ascii="Arial" w:hAnsi="Arial" w:cs="Arial"/>
          <w:b/>
          <w:bCs/>
        </w:rPr>
        <w:t>racy Project</w:t>
      </w:r>
      <w:r w:rsidR="00FC4EA4" w:rsidRPr="00EB05A1">
        <w:rPr>
          <w:rFonts w:ascii="Arial" w:hAnsi="Arial" w:cs="Arial"/>
          <w:b/>
          <w:bCs/>
        </w:rPr>
        <w:t xml:space="preserve"> </w:t>
      </w:r>
      <w:r w:rsidRPr="00EB05A1">
        <w:rPr>
          <w:rFonts w:ascii="Arial" w:hAnsi="Arial" w:cs="Arial"/>
          <w:b/>
          <w:bCs/>
        </w:rPr>
        <w:t>Grades K-5</w:t>
      </w:r>
      <w:r w:rsidR="00FC4EA4" w:rsidRPr="00EB05A1">
        <w:rPr>
          <w:rFonts w:ascii="Arial" w:hAnsi="Arial" w:cs="Arial"/>
          <w:b/>
          <w:bCs/>
        </w:rPr>
        <w:t xml:space="preserve">                   </w:t>
      </w:r>
      <w:r w:rsidR="00282D05" w:rsidRPr="00EB05A1">
        <w:rPr>
          <w:rFonts w:ascii="Arial" w:hAnsi="Arial" w:cs="Arial"/>
          <w:b/>
          <w:bCs/>
        </w:rPr>
        <w:t xml:space="preserve"> </w:t>
      </w:r>
      <w:r w:rsidR="00D02D90" w:rsidRPr="00EB05A1">
        <w:rPr>
          <w:rFonts w:ascii="Arial" w:hAnsi="Arial" w:cs="Arial"/>
          <w:b/>
          <w:bCs/>
        </w:rPr>
        <w:t>October 2007-</w:t>
      </w:r>
      <w:r w:rsidR="00282D05" w:rsidRPr="00EB05A1">
        <w:rPr>
          <w:rFonts w:ascii="Arial" w:hAnsi="Arial" w:cs="Arial"/>
          <w:b/>
          <w:bCs/>
        </w:rPr>
        <w:t>May 2010</w:t>
      </w:r>
    </w:p>
    <w:p w14:paraId="38454175" w14:textId="282BE27F" w:rsidR="00BE7CE0" w:rsidRPr="00EB05A1" w:rsidRDefault="00BE7CE0" w:rsidP="009F21DD">
      <w:pPr>
        <w:jc w:val="both"/>
        <w:rPr>
          <w:rFonts w:ascii="Arial" w:hAnsi="Arial" w:cs="Arial"/>
          <w:b/>
        </w:rPr>
      </w:pPr>
      <w:r w:rsidRPr="00EB05A1">
        <w:rPr>
          <w:rFonts w:ascii="Arial" w:hAnsi="Arial" w:cs="Arial"/>
          <w:b/>
        </w:rPr>
        <w:t>Lopez Elementary School, Hillsborough County, FL</w:t>
      </w:r>
    </w:p>
    <w:p w14:paraId="07894471" w14:textId="568EF991" w:rsidR="00BE7CE0" w:rsidRPr="00EB05A1" w:rsidRDefault="00BE7CE0" w:rsidP="00766179">
      <w:pPr>
        <w:rPr>
          <w:rFonts w:ascii="Arial" w:hAnsi="Arial" w:cs="Arial"/>
          <w:b/>
        </w:rPr>
      </w:pPr>
      <w:r w:rsidRPr="00EB05A1">
        <w:rPr>
          <w:rFonts w:ascii="Arial" w:hAnsi="Arial" w:cs="Arial"/>
          <w:b/>
        </w:rPr>
        <w:tab/>
      </w:r>
      <w:r w:rsidRPr="00EB05A1">
        <w:rPr>
          <w:rFonts w:ascii="Arial" w:hAnsi="Arial" w:cs="Arial"/>
        </w:rPr>
        <w:t xml:space="preserve"> </w:t>
      </w:r>
    </w:p>
    <w:p w14:paraId="38136823" w14:textId="0A85631E" w:rsidR="00BE7CE0" w:rsidRPr="00EB05A1" w:rsidRDefault="00BE7CE0" w:rsidP="007661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An</w:t>
      </w:r>
      <w:r w:rsidR="00A00410" w:rsidRPr="00EB05A1">
        <w:rPr>
          <w:rFonts w:ascii="Arial" w:hAnsi="Arial" w:cs="Arial"/>
        </w:rPr>
        <w:t>alyzed test data from FAIR, Florida Standardized Testing</w:t>
      </w:r>
      <w:r w:rsidRPr="00EB05A1">
        <w:rPr>
          <w:rFonts w:ascii="Arial" w:hAnsi="Arial" w:cs="Arial"/>
        </w:rPr>
        <w:t xml:space="preserve">, SAT-10 and Benchmarks </w:t>
      </w:r>
      <w:r w:rsidR="00766179" w:rsidRPr="00EB05A1">
        <w:rPr>
          <w:rFonts w:ascii="Arial" w:hAnsi="Arial" w:cs="Arial"/>
        </w:rPr>
        <w:t xml:space="preserve">to assist teachers in developing  and implementing  individualized learning plans </w:t>
      </w:r>
      <w:r w:rsidR="00F73D98" w:rsidRPr="00EB05A1">
        <w:rPr>
          <w:rFonts w:ascii="Arial" w:hAnsi="Arial" w:cs="Arial"/>
        </w:rPr>
        <w:t>for disadvantaged students</w:t>
      </w:r>
    </w:p>
    <w:p w14:paraId="5B8ECC52" w14:textId="77777777" w:rsidR="00A54DCD" w:rsidRPr="00EB05A1" w:rsidRDefault="00BE7CE0" w:rsidP="00282D05">
      <w:pPr>
        <w:numPr>
          <w:ilvl w:val="0"/>
          <w:numId w:val="1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 xml:space="preserve">Developed an assessment tool to collect base-line data and to monitor student progress  </w:t>
      </w:r>
    </w:p>
    <w:p w14:paraId="10415C2E" w14:textId="77777777" w:rsidR="000F4761" w:rsidRPr="00EB05A1" w:rsidRDefault="000F4761" w:rsidP="00282D05">
      <w:pPr>
        <w:rPr>
          <w:rFonts w:ascii="Arial" w:hAnsi="Arial" w:cs="Arial"/>
          <w:b/>
          <w:bCs/>
        </w:rPr>
      </w:pPr>
    </w:p>
    <w:p w14:paraId="6110C897" w14:textId="4F42F172" w:rsidR="00D02D90" w:rsidRPr="00EB05A1" w:rsidRDefault="00BE7CE0" w:rsidP="00282D05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 xml:space="preserve">Teacher, English as a Second </w:t>
      </w:r>
      <w:r w:rsidR="00A00410" w:rsidRPr="00EB05A1">
        <w:rPr>
          <w:rFonts w:ascii="Arial" w:hAnsi="Arial" w:cs="Arial"/>
          <w:b/>
          <w:bCs/>
        </w:rPr>
        <w:t>Language (ES</w:t>
      </w:r>
      <w:r w:rsidR="00FC4EA4" w:rsidRPr="00EB05A1">
        <w:rPr>
          <w:rFonts w:ascii="Arial" w:hAnsi="Arial" w:cs="Arial"/>
          <w:b/>
          <w:bCs/>
        </w:rPr>
        <w:t>OL)</w:t>
      </w:r>
      <w:r w:rsidRPr="00EB05A1">
        <w:rPr>
          <w:rFonts w:ascii="Arial" w:hAnsi="Arial" w:cs="Arial"/>
          <w:b/>
          <w:bCs/>
        </w:rPr>
        <w:t xml:space="preserve"> Grades K-2</w:t>
      </w:r>
      <w:r w:rsidR="00FC4EA4" w:rsidRPr="00EB05A1">
        <w:rPr>
          <w:rFonts w:ascii="Arial" w:hAnsi="Arial" w:cs="Arial"/>
          <w:b/>
          <w:bCs/>
        </w:rPr>
        <w:tab/>
      </w:r>
      <w:r w:rsidR="00FC4EA4" w:rsidRPr="00EB05A1">
        <w:rPr>
          <w:rFonts w:ascii="Arial" w:hAnsi="Arial" w:cs="Arial"/>
          <w:b/>
          <w:bCs/>
        </w:rPr>
        <w:tab/>
      </w:r>
      <w:r w:rsidR="00FC4EA4" w:rsidRPr="00EB05A1">
        <w:rPr>
          <w:rFonts w:ascii="Arial" w:hAnsi="Arial" w:cs="Arial"/>
          <w:b/>
          <w:bCs/>
        </w:rPr>
        <w:tab/>
      </w:r>
      <w:r w:rsidR="00F73D98" w:rsidRPr="00EB05A1">
        <w:rPr>
          <w:rFonts w:ascii="Arial" w:hAnsi="Arial" w:cs="Arial"/>
          <w:b/>
          <w:bCs/>
        </w:rPr>
        <w:t>August 1997</w:t>
      </w:r>
      <w:r w:rsidR="00D02D90" w:rsidRPr="00EB05A1">
        <w:rPr>
          <w:rFonts w:ascii="Arial" w:hAnsi="Arial" w:cs="Arial"/>
          <w:b/>
          <w:bCs/>
        </w:rPr>
        <w:t>-June 1998</w:t>
      </w:r>
    </w:p>
    <w:p w14:paraId="01F3F7A1" w14:textId="5BEC3AE5" w:rsidR="00BE7CE0" w:rsidRPr="00EB05A1" w:rsidRDefault="00BE7CE0" w:rsidP="00282D05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</w:rPr>
        <w:t>Hartman Elementary School, Omaha, NE</w:t>
      </w:r>
    </w:p>
    <w:p w14:paraId="076F9F01" w14:textId="78BC2F6B" w:rsidR="00BE7CE0" w:rsidRPr="00EB05A1" w:rsidRDefault="00BE7CE0" w:rsidP="00282D05">
      <w:pPr>
        <w:rPr>
          <w:rFonts w:ascii="Arial" w:hAnsi="Arial" w:cs="Arial"/>
          <w:b/>
        </w:rPr>
      </w:pPr>
      <w:r w:rsidRPr="00EB05A1">
        <w:rPr>
          <w:rFonts w:ascii="Arial" w:hAnsi="Arial" w:cs="Arial"/>
          <w:b/>
        </w:rPr>
        <w:tab/>
      </w:r>
    </w:p>
    <w:p w14:paraId="60338FBA" w14:textId="7475536D" w:rsidR="00BE7CE0" w:rsidRPr="00EB05A1" w:rsidRDefault="00BE7CE0" w:rsidP="00282D05">
      <w:pPr>
        <w:numPr>
          <w:ilvl w:val="0"/>
          <w:numId w:val="2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In</w:t>
      </w:r>
      <w:r w:rsidR="00A00410" w:rsidRPr="00EB05A1">
        <w:rPr>
          <w:rFonts w:ascii="Arial" w:hAnsi="Arial" w:cs="Arial"/>
        </w:rPr>
        <w:t>troduced and implem</w:t>
      </w:r>
      <w:r w:rsidR="00B70B75" w:rsidRPr="00EB05A1">
        <w:rPr>
          <w:rFonts w:ascii="Arial" w:hAnsi="Arial" w:cs="Arial"/>
        </w:rPr>
        <w:t xml:space="preserve">ented a new </w:t>
      </w:r>
      <w:r w:rsidR="00A00410" w:rsidRPr="00EB05A1">
        <w:rPr>
          <w:rFonts w:ascii="Arial" w:hAnsi="Arial" w:cs="Arial"/>
        </w:rPr>
        <w:t>ES</w:t>
      </w:r>
      <w:r w:rsidR="00F73D98" w:rsidRPr="00EB05A1">
        <w:rPr>
          <w:rFonts w:ascii="Arial" w:hAnsi="Arial" w:cs="Arial"/>
        </w:rPr>
        <w:t>O</w:t>
      </w:r>
      <w:r w:rsidRPr="00EB05A1">
        <w:rPr>
          <w:rFonts w:ascii="Arial" w:hAnsi="Arial" w:cs="Arial"/>
        </w:rPr>
        <w:t>L Program for the school</w:t>
      </w:r>
    </w:p>
    <w:p w14:paraId="351DC367" w14:textId="540E815F" w:rsidR="00BE7CE0" w:rsidRPr="00EB05A1" w:rsidRDefault="00A00410" w:rsidP="00282D05">
      <w:pPr>
        <w:numPr>
          <w:ilvl w:val="0"/>
          <w:numId w:val="2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Developed plan to mainstream ES</w:t>
      </w:r>
      <w:r w:rsidR="00F73D98" w:rsidRPr="00EB05A1">
        <w:rPr>
          <w:rFonts w:ascii="Arial" w:hAnsi="Arial" w:cs="Arial"/>
        </w:rPr>
        <w:t>O</w:t>
      </w:r>
      <w:r w:rsidR="00BE7CE0" w:rsidRPr="00EB05A1">
        <w:rPr>
          <w:rFonts w:ascii="Arial" w:hAnsi="Arial" w:cs="Arial"/>
        </w:rPr>
        <w:t>L students in regular classrooms</w:t>
      </w:r>
      <w:r w:rsidR="00B70B75" w:rsidRPr="00EB05A1">
        <w:rPr>
          <w:rFonts w:ascii="Arial" w:hAnsi="Arial" w:cs="Arial"/>
        </w:rPr>
        <w:t xml:space="preserve"> for the first time</w:t>
      </w:r>
    </w:p>
    <w:p w14:paraId="51DE261A" w14:textId="3A381A2A" w:rsidR="00BE7CE0" w:rsidRPr="00EB05A1" w:rsidRDefault="00BE7CE0" w:rsidP="00282D05">
      <w:pPr>
        <w:numPr>
          <w:ilvl w:val="0"/>
          <w:numId w:val="2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Advised classroom teachers on adapting cur</w:t>
      </w:r>
      <w:r w:rsidR="00A00410" w:rsidRPr="00EB05A1">
        <w:rPr>
          <w:rFonts w:ascii="Arial" w:hAnsi="Arial" w:cs="Arial"/>
        </w:rPr>
        <w:t>riculum to meet the needs of all ES</w:t>
      </w:r>
      <w:r w:rsidR="00F73D98" w:rsidRPr="00EB05A1">
        <w:rPr>
          <w:rFonts w:ascii="Arial" w:hAnsi="Arial" w:cs="Arial"/>
        </w:rPr>
        <w:t>O</w:t>
      </w:r>
      <w:r w:rsidRPr="00EB05A1">
        <w:rPr>
          <w:rFonts w:ascii="Arial" w:hAnsi="Arial" w:cs="Arial"/>
        </w:rPr>
        <w:t>L students</w:t>
      </w:r>
    </w:p>
    <w:p w14:paraId="52688B8F" w14:textId="77777777" w:rsidR="00BE7CE0" w:rsidRPr="00EB05A1" w:rsidRDefault="00BE7CE0" w:rsidP="00282D05">
      <w:pPr>
        <w:ind w:left="360"/>
        <w:rPr>
          <w:rFonts w:ascii="Arial" w:hAnsi="Arial" w:cs="Arial"/>
          <w:b/>
        </w:rPr>
      </w:pPr>
    </w:p>
    <w:p w14:paraId="0FBEDE2B" w14:textId="77777777" w:rsidR="009440A0" w:rsidRPr="00EB05A1" w:rsidRDefault="009440A0" w:rsidP="00282D05">
      <w:pPr>
        <w:rPr>
          <w:rFonts w:ascii="Arial" w:hAnsi="Arial" w:cs="Arial"/>
          <w:b/>
          <w:bCs/>
        </w:rPr>
      </w:pPr>
    </w:p>
    <w:p w14:paraId="1F222CF7" w14:textId="77777777" w:rsidR="00B60F79" w:rsidRPr="00EB05A1" w:rsidRDefault="00B60F79" w:rsidP="00282D05">
      <w:pPr>
        <w:rPr>
          <w:rFonts w:ascii="Arial" w:hAnsi="Arial" w:cs="Arial"/>
          <w:b/>
          <w:bCs/>
        </w:rPr>
      </w:pPr>
    </w:p>
    <w:p w14:paraId="0EDCB0A0" w14:textId="77777777" w:rsidR="00F73D98" w:rsidRPr="00EB05A1" w:rsidRDefault="00F73D98" w:rsidP="00282D05">
      <w:pPr>
        <w:rPr>
          <w:rFonts w:ascii="Arial" w:hAnsi="Arial" w:cs="Arial"/>
          <w:b/>
          <w:bCs/>
        </w:rPr>
      </w:pPr>
    </w:p>
    <w:p w14:paraId="4370ABEA" w14:textId="77777777" w:rsidR="00F73D98" w:rsidRPr="00EB05A1" w:rsidRDefault="00F73D98" w:rsidP="00282D05">
      <w:pPr>
        <w:rPr>
          <w:rFonts w:ascii="Arial" w:hAnsi="Arial" w:cs="Arial"/>
          <w:b/>
          <w:bCs/>
        </w:rPr>
      </w:pPr>
    </w:p>
    <w:p w14:paraId="365E7656" w14:textId="77777777" w:rsidR="00F73D98" w:rsidRPr="00EB05A1" w:rsidRDefault="00F73D98" w:rsidP="00282D05">
      <w:pPr>
        <w:rPr>
          <w:rFonts w:ascii="Arial" w:hAnsi="Arial" w:cs="Arial"/>
          <w:b/>
          <w:bCs/>
        </w:rPr>
      </w:pPr>
    </w:p>
    <w:p w14:paraId="33A22AA8" w14:textId="77777777" w:rsidR="00B60F79" w:rsidRPr="00EB05A1" w:rsidRDefault="00B60F79" w:rsidP="00282D05">
      <w:pPr>
        <w:rPr>
          <w:rFonts w:ascii="Arial" w:hAnsi="Arial" w:cs="Arial"/>
          <w:b/>
          <w:bCs/>
        </w:rPr>
      </w:pPr>
    </w:p>
    <w:p w14:paraId="6684A80C" w14:textId="7FE212E3" w:rsidR="006B2A32" w:rsidRPr="00EB05A1" w:rsidRDefault="00BE7CE0" w:rsidP="00BE7CE0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 xml:space="preserve">Teacher, </w:t>
      </w:r>
      <w:r w:rsidR="006B2A32" w:rsidRPr="00EB05A1">
        <w:rPr>
          <w:rFonts w:ascii="Arial" w:hAnsi="Arial" w:cs="Arial"/>
          <w:b/>
          <w:bCs/>
        </w:rPr>
        <w:t>Fairfax County Public Schools</w:t>
      </w:r>
      <w:r w:rsidR="00F73D98" w:rsidRPr="00EB05A1">
        <w:rPr>
          <w:rFonts w:ascii="Arial" w:hAnsi="Arial" w:cs="Arial"/>
          <w:b/>
          <w:bCs/>
        </w:rPr>
        <w:t>, Fairfax, VA</w:t>
      </w:r>
      <w:r w:rsidR="006B2A32" w:rsidRPr="00EB05A1">
        <w:rPr>
          <w:rFonts w:ascii="Arial" w:hAnsi="Arial" w:cs="Arial"/>
          <w:b/>
          <w:bCs/>
        </w:rPr>
        <w:t xml:space="preserve">  </w:t>
      </w:r>
      <w:r w:rsidR="00F73D98" w:rsidRPr="00EB05A1">
        <w:rPr>
          <w:rFonts w:ascii="Arial" w:hAnsi="Arial" w:cs="Arial"/>
          <w:b/>
          <w:bCs/>
        </w:rPr>
        <w:tab/>
      </w:r>
      <w:r w:rsidR="00F73D98" w:rsidRPr="00EB05A1">
        <w:rPr>
          <w:rFonts w:ascii="Arial" w:hAnsi="Arial" w:cs="Arial"/>
          <w:b/>
          <w:bCs/>
        </w:rPr>
        <w:tab/>
      </w:r>
      <w:r w:rsidR="00F73D98" w:rsidRPr="00EB05A1">
        <w:rPr>
          <w:rFonts w:ascii="Arial" w:hAnsi="Arial" w:cs="Arial"/>
          <w:b/>
          <w:bCs/>
        </w:rPr>
        <w:tab/>
      </w:r>
      <w:r w:rsidR="00F73D98" w:rsidRPr="00EB05A1">
        <w:rPr>
          <w:rFonts w:ascii="Arial" w:hAnsi="Arial" w:cs="Arial"/>
          <w:b/>
          <w:bCs/>
        </w:rPr>
        <w:tab/>
      </w:r>
      <w:r w:rsidR="00D02D90" w:rsidRPr="00EB05A1">
        <w:rPr>
          <w:rFonts w:ascii="Arial" w:hAnsi="Arial" w:cs="Arial"/>
          <w:b/>
          <w:bCs/>
        </w:rPr>
        <w:t xml:space="preserve">August </w:t>
      </w:r>
      <w:r w:rsidR="006B2A32" w:rsidRPr="00EB05A1">
        <w:rPr>
          <w:rFonts w:ascii="Arial" w:hAnsi="Arial" w:cs="Arial"/>
          <w:b/>
          <w:bCs/>
        </w:rPr>
        <w:t>1989-1997</w:t>
      </w:r>
    </w:p>
    <w:p w14:paraId="285DDCB5" w14:textId="45876955" w:rsidR="00BE7CE0" w:rsidRPr="00EB05A1" w:rsidRDefault="00D02D90" w:rsidP="00BE7CE0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 xml:space="preserve">Grades </w:t>
      </w:r>
      <w:r w:rsidR="006B2A32" w:rsidRPr="00EB05A1">
        <w:rPr>
          <w:rFonts w:ascii="Arial" w:hAnsi="Arial" w:cs="Arial"/>
          <w:b/>
          <w:bCs/>
        </w:rPr>
        <w:t>2</w:t>
      </w:r>
      <w:r w:rsidR="00D03C3D" w:rsidRPr="00EB05A1">
        <w:rPr>
          <w:rFonts w:ascii="Arial" w:hAnsi="Arial" w:cs="Arial"/>
          <w:b/>
          <w:bCs/>
        </w:rPr>
        <w:t>, 3</w:t>
      </w:r>
      <w:r w:rsidR="006B2A32" w:rsidRPr="00EB05A1">
        <w:rPr>
          <w:rFonts w:ascii="Arial" w:hAnsi="Arial" w:cs="Arial"/>
          <w:b/>
          <w:bCs/>
        </w:rPr>
        <w:t>, and 4</w:t>
      </w:r>
    </w:p>
    <w:p w14:paraId="01005CFE" w14:textId="409EC95C" w:rsidR="00282D05" w:rsidRPr="00EB05A1" w:rsidRDefault="00B60F79" w:rsidP="00282D05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Taught in  c</w:t>
      </w:r>
      <w:r w:rsidR="00282D05" w:rsidRPr="00EB05A1">
        <w:rPr>
          <w:rFonts w:ascii="Arial" w:hAnsi="Arial" w:cs="Arial"/>
          <w:bCs/>
        </w:rPr>
        <w:t xml:space="preserve">ulturally diverse school environment with 90 different </w:t>
      </w:r>
      <w:r w:rsidR="00D03C3D" w:rsidRPr="00EB05A1">
        <w:rPr>
          <w:rFonts w:ascii="Arial" w:hAnsi="Arial" w:cs="Arial"/>
          <w:bCs/>
        </w:rPr>
        <w:t>languages</w:t>
      </w:r>
      <w:r w:rsidR="00282D05" w:rsidRPr="00EB05A1">
        <w:rPr>
          <w:rFonts w:ascii="Arial" w:hAnsi="Arial" w:cs="Arial"/>
          <w:bCs/>
        </w:rPr>
        <w:t xml:space="preserve"> spoken, 80% of class were ESOL </w:t>
      </w:r>
      <w:r w:rsidR="00D03C3D" w:rsidRPr="00EB05A1">
        <w:rPr>
          <w:rFonts w:ascii="Arial" w:hAnsi="Arial" w:cs="Arial"/>
          <w:bCs/>
        </w:rPr>
        <w:t>students</w:t>
      </w:r>
    </w:p>
    <w:p w14:paraId="7AFAE9C8" w14:textId="05FC1DC5" w:rsidR="00BE7CE0" w:rsidRPr="00EB05A1" w:rsidRDefault="00BE7CE0" w:rsidP="00282D05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</w:rPr>
        <w:t>Adapted instructional program to meet the needs of physically challenged students</w:t>
      </w:r>
    </w:p>
    <w:p w14:paraId="340EC976" w14:textId="77777777" w:rsidR="00282D05" w:rsidRPr="00EB05A1" w:rsidRDefault="00BE7CE0" w:rsidP="00282D0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Collaborated with teaching staff to provide instruction in a Japanese Immersion environment</w:t>
      </w:r>
    </w:p>
    <w:p w14:paraId="4D91E641" w14:textId="3653905D" w:rsidR="006B2A32" w:rsidRPr="00EB05A1" w:rsidRDefault="006B2A32" w:rsidP="00282D0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05A1">
        <w:t xml:space="preserve"> </w:t>
      </w:r>
      <w:r w:rsidRPr="00EB05A1">
        <w:rPr>
          <w:rFonts w:ascii="Arial" w:hAnsi="Arial" w:cs="Arial"/>
        </w:rPr>
        <w:t>Instructed students in a co-teaching classroom model</w:t>
      </w:r>
    </w:p>
    <w:p w14:paraId="713B2034" w14:textId="6CD4916E" w:rsidR="006B2A32" w:rsidRPr="00EB05A1" w:rsidRDefault="006B2A32" w:rsidP="006B2A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 xml:space="preserve">Adapted instruction </w:t>
      </w:r>
      <w:r w:rsidR="00282D05" w:rsidRPr="00EB05A1">
        <w:rPr>
          <w:rFonts w:ascii="Arial" w:hAnsi="Arial" w:cs="Arial"/>
        </w:rPr>
        <w:t>to meet the needs of ESOL, Gifted,  and Special Education</w:t>
      </w:r>
      <w:r w:rsidRPr="00EB05A1">
        <w:rPr>
          <w:rFonts w:ascii="Arial" w:hAnsi="Arial" w:cs="Arial"/>
        </w:rPr>
        <w:t xml:space="preserve"> students</w:t>
      </w:r>
    </w:p>
    <w:p w14:paraId="2611CF94" w14:textId="77777777" w:rsidR="00B60F79" w:rsidRPr="00EB05A1" w:rsidRDefault="006B2A32" w:rsidP="006B2A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Served on committee to develop school-wide discipline plan</w:t>
      </w:r>
    </w:p>
    <w:p w14:paraId="06E78E47" w14:textId="14553849" w:rsidR="00BE7CE0" w:rsidRPr="00EB05A1" w:rsidRDefault="00B60F79" w:rsidP="006B2A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Initiated and chaired publication of a school-wide literary magazine</w:t>
      </w:r>
    </w:p>
    <w:p w14:paraId="0C0843CC" w14:textId="5E746C5C" w:rsidR="00803D8D" w:rsidRPr="00EB05A1" w:rsidRDefault="00803D8D" w:rsidP="006B2A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Developed and implemented school-wide  “Put a Poem in Your Pocket “ Poetry Month Program</w:t>
      </w:r>
    </w:p>
    <w:p w14:paraId="7DEDC959" w14:textId="77777777" w:rsidR="00D03C3D" w:rsidRPr="00EB05A1" w:rsidRDefault="00D03C3D" w:rsidP="00D02D90">
      <w:pPr>
        <w:rPr>
          <w:rFonts w:ascii="Arial" w:hAnsi="Arial" w:cs="Arial"/>
          <w:b/>
          <w:bCs/>
        </w:rPr>
      </w:pPr>
    </w:p>
    <w:p w14:paraId="13D29F41" w14:textId="04115585" w:rsidR="00D02D90" w:rsidRPr="00EB05A1" w:rsidRDefault="00BE7CE0" w:rsidP="00D02D90">
      <w:pPr>
        <w:rPr>
          <w:rFonts w:ascii="Arial" w:hAnsi="Arial" w:cs="Arial"/>
          <w:b/>
        </w:rPr>
      </w:pPr>
      <w:r w:rsidRPr="00EB05A1">
        <w:rPr>
          <w:rFonts w:ascii="Arial" w:hAnsi="Arial" w:cs="Arial"/>
          <w:b/>
          <w:bCs/>
        </w:rPr>
        <w:t xml:space="preserve">Teacher, Grade </w:t>
      </w:r>
      <w:proofErr w:type="gramStart"/>
      <w:r w:rsidRPr="00EB05A1">
        <w:rPr>
          <w:rFonts w:ascii="Arial" w:hAnsi="Arial" w:cs="Arial"/>
          <w:b/>
          <w:bCs/>
        </w:rPr>
        <w:t>2</w:t>
      </w:r>
      <w:r w:rsidR="00FC4EA4" w:rsidRPr="00EB05A1">
        <w:rPr>
          <w:rFonts w:ascii="Arial" w:hAnsi="Arial" w:cs="Arial"/>
          <w:b/>
          <w:bCs/>
        </w:rPr>
        <w:t xml:space="preserve">  </w:t>
      </w:r>
      <w:r w:rsidRPr="00EB05A1">
        <w:rPr>
          <w:rFonts w:ascii="Arial" w:hAnsi="Arial" w:cs="Arial"/>
          <w:b/>
        </w:rPr>
        <w:t>Good</w:t>
      </w:r>
      <w:proofErr w:type="gramEnd"/>
      <w:r w:rsidRPr="00EB05A1">
        <w:rPr>
          <w:rFonts w:ascii="Arial" w:hAnsi="Arial" w:cs="Arial"/>
          <w:b/>
        </w:rPr>
        <w:t xml:space="preserve"> Hope International School</w:t>
      </w:r>
      <w:r w:rsidR="00D02D90" w:rsidRPr="00EB05A1">
        <w:rPr>
          <w:b/>
        </w:rPr>
        <w:t xml:space="preserve"> </w:t>
      </w:r>
      <w:r w:rsidR="00FC4EA4" w:rsidRPr="00EB05A1">
        <w:rPr>
          <w:b/>
        </w:rPr>
        <w:tab/>
      </w:r>
      <w:r w:rsidR="00FC4EA4" w:rsidRPr="00EB05A1">
        <w:rPr>
          <w:b/>
        </w:rPr>
        <w:tab/>
      </w:r>
      <w:r w:rsidR="00FC4EA4" w:rsidRPr="00EB05A1">
        <w:rPr>
          <w:b/>
        </w:rPr>
        <w:tab/>
      </w:r>
      <w:r w:rsidR="00FC4EA4" w:rsidRPr="00EB05A1">
        <w:rPr>
          <w:b/>
        </w:rPr>
        <w:tab/>
      </w:r>
      <w:r w:rsidR="00D02D90" w:rsidRPr="00EB05A1">
        <w:rPr>
          <w:rFonts w:ascii="Arial" w:hAnsi="Arial" w:cs="Arial"/>
          <w:b/>
        </w:rPr>
        <w:t>August 1993-June 1994</w:t>
      </w:r>
    </w:p>
    <w:p w14:paraId="3B2BC139" w14:textId="12343B96" w:rsidR="00BE7CE0" w:rsidRPr="00EB05A1" w:rsidRDefault="00BE7CE0" w:rsidP="00D02D90">
      <w:pPr>
        <w:rPr>
          <w:rFonts w:ascii="Arial" w:hAnsi="Arial" w:cs="Arial"/>
          <w:b/>
        </w:rPr>
      </w:pPr>
      <w:r w:rsidRPr="00EB05A1">
        <w:rPr>
          <w:rFonts w:ascii="Arial" w:hAnsi="Arial" w:cs="Arial"/>
          <w:b/>
        </w:rPr>
        <w:t>St. Croix, US Virgin Islands</w:t>
      </w:r>
    </w:p>
    <w:p w14:paraId="5E12C680" w14:textId="77777777" w:rsidR="00BE7CE0" w:rsidRPr="00EB05A1" w:rsidRDefault="00BE7CE0" w:rsidP="00BE7CE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Developed and implemented curriculum in a culturally and economically diverse island school</w:t>
      </w:r>
    </w:p>
    <w:p w14:paraId="46A88C67" w14:textId="1BCE0137" w:rsidR="00D02D90" w:rsidRPr="00EB05A1" w:rsidRDefault="00BE7CE0" w:rsidP="00FC4EA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Initiated and coached school-wide soccer team</w:t>
      </w:r>
    </w:p>
    <w:p w14:paraId="49115DBE" w14:textId="77777777" w:rsidR="00FC4EA4" w:rsidRPr="00EB05A1" w:rsidRDefault="00FC4EA4" w:rsidP="00FC4EA4">
      <w:pPr>
        <w:pStyle w:val="ListParagraph"/>
        <w:rPr>
          <w:rFonts w:ascii="Arial" w:hAnsi="Arial" w:cs="Arial"/>
        </w:rPr>
      </w:pPr>
    </w:p>
    <w:p w14:paraId="09915FD0" w14:textId="0D247C89" w:rsidR="00282D05" w:rsidRPr="00EB05A1" w:rsidRDefault="0015433F" w:rsidP="0015433F">
      <w:pPr>
        <w:ind w:left="360"/>
        <w:rPr>
          <w:rFonts w:ascii="Arial" w:hAnsi="Arial" w:cs="Arial"/>
          <w:b/>
          <w:bCs/>
          <w:u w:val="single"/>
        </w:rPr>
      </w:pPr>
      <w:r w:rsidRPr="00EB05A1">
        <w:rPr>
          <w:rFonts w:ascii="Arial" w:hAnsi="Arial" w:cs="Arial"/>
          <w:b/>
          <w:bCs/>
          <w:u w:val="single"/>
        </w:rPr>
        <w:t>Professional Development Delivered</w:t>
      </w:r>
    </w:p>
    <w:p w14:paraId="154743C9" w14:textId="702CCDE5" w:rsidR="00DC493D" w:rsidRPr="00EB05A1" w:rsidRDefault="00F73D98" w:rsidP="00DC493D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 xml:space="preserve">Conducted presentation </w:t>
      </w:r>
      <w:r w:rsidR="00282D05" w:rsidRPr="00EB05A1">
        <w:rPr>
          <w:rFonts w:ascii="Arial" w:hAnsi="Arial" w:cs="Arial"/>
          <w:bCs/>
        </w:rPr>
        <w:t>on adapting curriculum to meet the needs of all ES</w:t>
      </w:r>
      <w:r w:rsidR="00D03C3D" w:rsidRPr="00EB05A1">
        <w:rPr>
          <w:rFonts w:ascii="Arial" w:hAnsi="Arial" w:cs="Arial"/>
          <w:bCs/>
        </w:rPr>
        <w:t>O</w:t>
      </w:r>
      <w:r w:rsidR="00282D05" w:rsidRPr="00EB05A1">
        <w:rPr>
          <w:rFonts w:ascii="Arial" w:hAnsi="Arial" w:cs="Arial"/>
          <w:bCs/>
        </w:rPr>
        <w:t>L students</w:t>
      </w:r>
    </w:p>
    <w:p w14:paraId="0D702C4D" w14:textId="006EEEC2" w:rsidR="00282D05" w:rsidRPr="00EB05A1" w:rsidRDefault="00DC493D" w:rsidP="00DC493D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 xml:space="preserve"> </w:t>
      </w:r>
      <w:r w:rsidR="00F73D98" w:rsidRPr="00EB05A1">
        <w:rPr>
          <w:rFonts w:ascii="Arial" w:hAnsi="Arial" w:cs="Arial"/>
          <w:bCs/>
        </w:rPr>
        <w:t>Conducted presentation on u</w:t>
      </w:r>
      <w:r w:rsidRPr="00EB05A1">
        <w:rPr>
          <w:rFonts w:ascii="Arial" w:hAnsi="Arial" w:cs="Arial"/>
          <w:bCs/>
        </w:rPr>
        <w:t xml:space="preserve">sing  math manipulatives to enhance </w:t>
      </w:r>
      <w:r w:rsidR="00B60F79" w:rsidRPr="00EB05A1">
        <w:rPr>
          <w:rFonts w:ascii="Arial" w:hAnsi="Arial" w:cs="Arial"/>
          <w:bCs/>
        </w:rPr>
        <w:t xml:space="preserve"> c</w:t>
      </w:r>
      <w:r w:rsidR="0015433F" w:rsidRPr="00EB05A1">
        <w:rPr>
          <w:rFonts w:ascii="Arial" w:hAnsi="Arial" w:cs="Arial"/>
          <w:bCs/>
        </w:rPr>
        <w:t>lassro</w:t>
      </w:r>
      <w:r w:rsidR="00B60F79" w:rsidRPr="00EB05A1">
        <w:rPr>
          <w:rFonts w:ascii="Arial" w:hAnsi="Arial" w:cs="Arial"/>
          <w:bCs/>
        </w:rPr>
        <w:t>om i</w:t>
      </w:r>
      <w:r w:rsidR="0015433F" w:rsidRPr="00EB05A1">
        <w:rPr>
          <w:rFonts w:ascii="Arial" w:hAnsi="Arial" w:cs="Arial"/>
          <w:bCs/>
        </w:rPr>
        <w:t>nstruction</w:t>
      </w:r>
      <w:r w:rsidR="0015433F" w:rsidRPr="00EB05A1">
        <w:rPr>
          <w:rFonts w:ascii="Arial" w:hAnsi="Arial" w:cs="Arial"/>
          <w:bCs/>
        </w:rPr>
        <w:tab/>
      </w:r>
    </w:p>
    <w:p w14:paraId="432C3280" w14:textId="7715497D" w:rsidR="00282D05" w:rsidRPr="00EB05A1" w:rsidRDefault="00F73D98" w:rsidP="00282D05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Presented on i</w:t>
      </w:r>
      <w:r w:rsidR="0015433F" w:rsidRPr="00EB05A1">
        <w:rPr>
          <w:rFonts w:ascii="Arial" w:hAnsi="Arial" w:cs="Arial"/>
          <w:bCs/>
        </w:rPr>
        <w:t xml:space="preserve">ntegrating  technology throughout curriculum with Smart board, </w:t>
      </w:r>
      <w:r w:rsidRPr="00EB05A1">
        <w:rPr>
          <w:rFonts w:ascii="Arial" w:hAnsi="Arial" w:cs="Arial"/>
          <w:bCs/>
        </w:rPr>
        <w:t>and I Respond</w:t>
      </w:r>
    </w:p>
    <w:p w14:paraId="457548BF" w14:textId="245D01FE" w:rsidR="0015433F" w:rsidRPr="00EB05A1" w:rsidRDefault="0015433F" w:rsidP="00B60F79">
      <w:pPr>
        <w:pStyle w:val="ListParagraph"/>
        <w:rPr>
          <w:rFonts w:ascii="Arial" w:hAnsi="Arial" w:cs="Arial"/>
          <w:bCs/>
        </w:rPr>
      </w:pPr>
      <w:r w:rsidRPr="00EB05A1">
        <w:t xml:space="preserve"> </w:t>
      </w:r>
      <w:r w:rsidR="00D02D90" w:rsidRPr="00EB05A1">
        <w:t xml:space="preserve"> </w:t>
      </w:r>
    </w:p>
    <w:p w14:paraId="0B734769" w14:textId="77777777" w:rsidR="00FC4EA4" w:rsidRPr="00EB05A1" w:rsidRDefault="00FC4EA4" w:rsidP="00FC4EA4">
      <w:r w:rsidRPr="00EB05A1">
        <w:rPr>
          <w:rFonts w:ascii="Arial" w:hAnsi="Arial" w:cs="Arial"/>
          <w:b/>
          <w:bCs/>
        </w:rPr>
        <w:t xml:space="preserve">     </w:t>
      </w:r>
      <w:r w:rsidR="0015433F" w:rsidRPr="00EB05A1">
        <w:rPr>
          <w:rFonts w:ascii="Arial" w:hAnsi="Arial" w:cs="Arial"/>
          <w:b/>
          <w:bCs/>
          <w:u w:val="single"/>
        </w:rPr>
        <w:t>Pr</w:t>
      </w:r>
      <w:r w:rsidR="006B2A32" w:rsidRPr="00EB05A1">
        <w:rPr>
          <w:rFonts w:ascii="Arial" w:hAnsi="Arial" w:cs="Arial"/>
          <w:b/>
          <w:bCs/>
          <w:u w:val="single"/>
        </w:rPr>
        <w:t>ofessional Development Received</w:t>
      </w:r>
      <w:r w:rsidRPr="00EB05A1">
        <w:t xml:space="preserve"> </w:t>
      </w:r>
    </w:p>
    <w:p w14:paraId="0D5F87AC" w14:textId="60874CE7" w:rsidR="00FC4EA4" w:rsidRPr="00EB05A1" w:rsidRDefault="00FC4EA4" w:rsidP="00FC4EA4">
      <w:pPr>
        <w:pStyle w:val="ListParagraph"/>
        <w:numPr>
          <w:ilvl w:val="0"/>
          <w:numId w:val="18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Vertical team and PLC planning</w:t>
      </w:r>
    </w:p>
    <w:p w14:paraId="6CA6F598" w14:textId="28DE6616" w:rsidR="0015433F" w:rsidRPr="00EB05A1" w:rsidRDefault="00F248F0" w:rsidP="00FC4EA4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u w:val="single"/>
        </w:rPr>
      </w:pPr>
      <w:r w:rsidRPr="00EB05A1">
        <w:rPr>
          <w:rFonts w:ascii="Arial" w:hAnsi="Arial" w:cs="Arial"/>
        </w:rPr>
        <w:t>CHAMPS</w:t>
      </w:r>
    </w:p>
    <w:p w14:paraId="7E2983E5" w14:textId="5D576CE2" w:rsidR="00D02D90" w:rsidRPr="00EB05A1" w:rsidRDefault="00F248F0" w:rsidP="00F248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Higher Order Thinking Questioning Techniques</w:t>
      </w:r>
    </w:p>
    <w:p w14:paraId="55521029" w14:textId="730E7785" w:rsidR="0015433F" w:rsidRPr="00EB05A1" w:rsidRDefault="00F248F0" w:rsidP="00F248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 xml:space="preserve"> Hot Talk, Cool Moves Math (using multiple strategies in math instruction),</w:t>
      </w:r>
    </w:p>
    <w:p w14:paraId="46B12C14" w14:textId="77777777" w:rsidR="0015433F" w:rsidRPr="00EB05A1" w:rsidRDefault="00F248F0" w:rsidP="00F248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 xml:space="preserve"> Integrating Reading Across the Curriculum</w:t>
      </w:r>
    </w:p>
    <w:p w14:paraId="0D6EA3FC" w14:textId="77777777" w:rsidR="00D02D90" w:rsidRPr="00EB05A1" w:rsidRDefault="00F248F0" w:rsidP="00D02D9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The Differentiated Classroom</w:t>
      </w:r>
    </w:p>
    <w:p w14:paraId="7AA78234" w14:textId="72DAFD71" w:rsidR="00D02D90" w:rsidRPr="00EB05A1" w:rsidRDefault="00D03C3D" w:rsidP="00D02D9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W</w:t>
      </w:r>
      <w:r w:rsidR="00F248F0" w:rsidRPr="00EB05A1">
        <w:rPr>
          <w:rFonts w:ascii="Arial" w:hAnsi="Arial" w:cs="Arial"/>
        </w:rPr>
        <w:t>riting workshop train</w:t>
      </w:r>
      <w:r w:rsidR="0015433F" w:rsidRPr="00EB05A1">
        <w:rPr>
          <w:rFonts w:ascii="Arial" w:hAnsi="Arial" w:cs="Arial"/>
        </w:rPr>
        <w:t>ing/mentor support group</w:t>
      </w:r>
    </w:p>
    <w:p w14:paraId="72DFAD44" w14:textId="01F98082" w:rsidR="00D02D90" w:rsidRPr="00EB05A1" w:rsidRDefault="00D03C3D" w:rsidP="00D02D9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C</w:t>
      </w:r>
      <w:r w:rsidR="00F248F0" w:rsidRPr="00EB05A1">
        <w:rPr>
          <w:rFonts w:ascii="Arial" w:hAnsi="Arial" w:cs="Arial"/>
        </w:rPr>
        <w:t>urrent brain research and how it affects academic achievement</w:t>
      </w:r>
    </w:p>
    <w:p w14:paraId="34264B3A" w14:textId="787FD231" w:rsidR="00F248F0" w:rsidRPr="00EB05A1" w:rsidRDefault="00D03C3D" w:rsidP="00DC493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R</w:t>
      </w:r>
      <w:r w:rsidR="00F248F0" w:rsidRPr="00EB05A1">
        <w:rPr>
          <w:rFonts w:ascii="Arial" w:hAnsi="Arial" w:cs="Arial"/>
        </w:rPr>
        <w:t>eciprocal teaching training</w:t>
      </w:r>
    </w:p>
    <w:p w14:paraId="240916B4" w14:textId="7EC5F1C3" w:rsidR="00F248F0" w:rsidRPr="00EB05A1" w:rsidRDefault="00F248F0" w:rsidP="00B60F7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DRA2 Training</w:t>
      </w:r>
      <w:r w:rsidRPr="00EB05A1">
        <w:rPr>
          <w:rFonts w:ascii="Arial" w:hAnsi="Arial" w:cs="Arial"/>
        </w:rPr>
        <w:tab/>
      </w:r>
    </w:p>
    <w:p w14:paraId="6F51479F" w14:textId="2ABE7F43" w:rsidR="00F248F0" w:rsidRPr="00EB05A1" w:rsidRDefault="0015433F" w:rsidP="0015433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Behavior Management Workshop</w:t>
      </w:r>
    </w:p>
    <w:p w14:paraId="765A0941" w14:textId="77777777" w:rsidR="006B2A32" w:rsidRPr="00EB05A1" w:rsidRDefault="006B2A32" w:rsidP="00BE7CE0">
      <w:pPr>
        <w:rPr>
          <w:rFonts w:ascii="Arial" w:hAnsi="Arial" w:cs="Arial"/>
          <w:b/>
          <w:bCs/>
        </w:rPr>
      </w:pPr>
    </w:p>
    <w:p w14:paraId="1104921D" w14:textId="68043686" w:rsidR="00BE7CE0" w:rsidRPr="00EB05A1" w:rsidRDefault="00D6528A" w:rsidP="00BE7CE0">
      <w:pPr>
        <w:rPr>
          <w:rFonts w:ascii="Arial" w:hAnsi="Arial" w:cs="Arial"/>
          <w:b/>
          <w:bCs/>
          <w:u w:val="single"/>
        </w:rPr>
      </w:pPr>
      <w:r w:rsidRPr="00EB05A1">
        <w:rPr>
          <w:rFonts w:ascii="Arial" w:hAnsi="Arial" w:cs="Arial"/>
          <w:b/>
          <w:bCs/>
          <w:u w:val="single"/>
        </w:rPr>
        <w:t>Related Experience</w:t>
      </w:r>
    </w:p>
    <w:p w14:paraId="776617A8" w14:textId="77777777" w:rsidR="00BE7CE0" w:rsidRPr="00EB05A1" w:rsidRDefault="00BE7CE0" w:rsidP="00BE7CE0">
      <w:pPr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Developed and implemented recreational mainstreaming program for emotionally-challenged youth</w:t>
      </w:r>
    </w:p>
    <w:p w14:paraId="22A67FEB" w14:textId="77777777" w:rsidR="00BE7CE0" w:rsidRPr="00EB05A1" w:rsidRDefault="00BE7CE0" w:rsidP="00BE7CE0">
      <w:pPr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Instructed children’s liturgy at Corpus Christi Catholic Church</w:t>
      </w:r>
    </w:p>
    <w:p w14:paraId="2782459A" w14:textId="4E27B55B" w:rsidR="0015433F" w:rsidRPr="00EB05A1" w:rsidRDefault="00BE7CE0" w:rsidP="0015433F">
      <w:pPr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 xml:space="preserve">Coached </w:t>
      </w:r>
      <w:r w:rsidR="00A54DCD" w:rsidRPr="00EB05A1">
        <w:rPr>
          <w:rFonts w:ascii="Arial" w:hAnsi="Arial" w:cs="Arial"/>
        </w:rPr>
        <w:t xml:space="preserve">USC </w:t>
      </w:r>
      <w:proofErr w:type="gramStart"/>
      <w:r w:rsidR="00A54DCD" w:rsidRPr="00EB05A1">
        <w:rPr>
          <w:rFonts w:ascii="Arial" w:hAnsi="Arial" w:cs="Arial"/>
        </w:rPr>
        <w:t xml:space="preserve">Recreational </w:t>
      </w:r>
      <w:r w:rsidR="0015433F" w:rsidRPr="00EB05A1">
        <w:rPr>
          <w:rFonts w:ascii="Arial" w:hAnsi="Arial" w:cs="Arial"/>
        </w:rPr>
        <w:t xml:space="preserve"> and</w:t>
      </w:r>
      <w:proofErr w:type="gramEnd"/>
      <w:r w:rsidR="0015433F" w:rsidRPr="00EB05A1">
        <w:rPr>
          <w:rFonts w:ascii="Arial" w:hAnsi="Arial" w:cs="Arial"/>
        </w:rPr>
        <w:t xml:space="preserve"> Travel soccer</w:t>
      </w:r>
    </w:p>
    <w:p w14:paraId="4BB4FB6A" w14:textId="6BCB2E26" w:rsidR="0015433F" w:rsidRPr="00EB05A1" w:rsidRDefault="00D6528A" w:rsidP="0015433F">
      <w:pPr>
        <w:rPr>
          <w:rFonts w:ascii="Arial" w:hAnsi="Arial" w:cs="Arial"/>
          <w:b/>
          <w:bCs/>
          <w:u w:val="single"/>
        </w:rPr>
      </w:pPr>
      <w:r w:rsidRPr="00EB05A1">
        <w:rPr>
          <w:rFonts w:ascii="Arial" w:hAnsi="Arial" w:cs="Arial"/>
          <w:b/>
          <w:bCs/>
          <w:u w:val="single"/>
        </w:rPr>
        <w:t>References</w:t>
      </w:r>
    </w:p>
    <w:p w14:paraId="5A2D931A" w14:textId="4171A9B5" w:rsidR="00D03C3D" w:rsidRPr="00EB05A1" w:rsidRDefault="0015433F" w:rsidP="009F21DD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ab/>
      </w:r>
      <w:r w:rsidR="008E565F" w:rsidRPr="00EB05A1">
        <w:rPr>
          <w:rFonts w:ascii="Arial" w:hAnsi="Arial" w:cs="Arial"/>
          <w:b/>
          <w:bCs/>
        </w:rPr>
        <w:t xml:space="preserve">Amy </w:t>
      </w:r>
      <w:proofErr w:type="spellStart"/>
      <w:r w:rsidR="008E565F" w:rsidRPr="00EB05A1">
        <w:rPr>
          <w:rFonts w:ascii="Arial" w:hAnsi="Arial" w:cs="Arial"/>
          <w:b/>
          <w:bCs/>
        </w:rPr>
        <w:t>Pfender</w:t>
      </w:r>
      <w:proofErr w:type="spellEnd"/>
      <w:r w:rsidR="008E565F" w:rsidRPr="00EB05A1">
        <w:rPr>
          <w:rFonts w:ascii="Arial" w:hAnsi="Arial" w:cs="Arial"/>
          <w:b/>
          <w:bCs/>
        </w:rPr>
        <w:t xml:space="preserve">, Principal, </w:t>
      </w:r>
      <w:r w:rsidR="00D03C3D" w:rsidRPr="00EB05A1">
        <w:rPr>
          <w:rFonts w:ascii="Arial" w:hAnsi="Arial" w:cs="Arial"/>
          <w:b/>
          <w:bCs/>
        </w:rPr>
        <w:t xml:space="preserve">Boyce </w:t>
      </w:r>
      <w:r w:rsidR="0024446A" w:rsidRPr="00EB05A1">
        <w:rPr>
          <w:rFonts w:ascii="Arial" w:hAnsi="Arial" w:cs="Arial"/>
          <w:b/>
          <w:bCs/>
        </w:rPr>
        <w:t>Middle School, Upper St. Clair</w:t>
      </w:r>
    </w:p>
    <w:p w14:paraId="5C04CD72" w14:textId="61629E4D" w:rsidR="009F21DD" w:rsidRPr="00EB05A1" w:rsidRDefault="009F21DD" w:rsidP="009F21DD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ab/>
        <w:t>412-833-1600 ext. 5000</w:t>
      </w:r>
    </w:p>
    <w:p w14:paraId="50DC49CC" w14:textId="44198037" w:rsidR="0024446A" w:rsidRPr="00EB05A1" w:rsidRDefault="00D03C3D" w:rsidP="00D03C3D">
      <w:pPr>
        <w:ind w:left="360"/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ab/>
        <w:t>apfender@uscsd.k12.pa.us</w:t>
      </w:r>
      <w:r w:rsidR="0024446A" w:rsidRPr="00EB05A1">
        <w:rPr>
          <w:rFonts w:ascii="Arial" w:hAnsi="Arial" w:cs="Arial"/>
          <w:b/>
          <w:bCs/>
        </w:rPr>
        <w:t xml:space="preserve"> </w:t>
      </w:r>
    </w:p>
    <w:p w14:paraId="2E0801CF" w14:textId="77777777" w:rsidR="0024446A" w:rsidRPr="00EB05A1" w:rsidRDefault="0024446A" w:rsidP="00BE7CE0">
      <w:pPr>
        <w:ind w:left="720"/>
        <w:rPr>
          <w:rFonts w:ascii="Arial" w:hAnsi="Arial" w:cs="Arial"/>
          <w:b/>
          <w:kern w:val="20"/>
        </w:rPr>
      </w:pPr>
    </w:p>
    <w:p w14:paraId="47243411" w14:textId="631C1964" w:rsidR="00BE7CE0" w:rsidRPr="00EB05A1" w:rsidRDefault="00BE7CE0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 xml:space="preserve">Lynn Roberts, Principal, </w:t>
      </w:r>
      <w:r w:rsidR="008E565F" w:rsidRPr="00EB05A1">
        <w:rPr>
          <w:rFonts w:ascii="Arial" w:hAnsi="Arial" w:cs="Arial"/>
          <w:b/>
          <w:kern w:val="20"/>
        </w:rPr>
        <w:t>Lockhart Magnet Elementary</w:t>
      </w:r>
      <w:proofErr w:type="gramStart"/>
      <w:r w:rsidR="008E565F" w:rsidRPr="00EB05A1">
        <w:rPr>
          <w:rFonts w:ascii="Arial" w:hAnsi="Arial" w:cs="Arial"/>
          <w:b/>
          <w:kern w:val="20"/>
        </w:rPr>
        <w:t>,  Hillsborough</w:t>
      </w:r>
      <w:proofErr w:type="gramEnd"/>
      <w:r w:rsidR="008E565F" w:rsidRPr="00EB05A1">
        <w:rPr>
          <w:rFonts w:ascii="Arial" w:hAnsi="Arial" w:cs="Arial"/>
          <w:b/>
          <w:kern w:val="20"/>
        </w:rPr>
        <w:t xml:space="preserve"> Co. </w:t>
      </w:r>
      <w:r w:rsidRPr="00EB05A1">
        <w:rPr>
          <w:rFonts w:ascii="Arial" w:hAnsi="Arial" w:cs="Arial"/>
          <w:b/>
          <w:kern w:val="20"/>
        </w:rPr>
        <w:t xml:space="preserve"> Public Schools</w:t>
      </w:r>
      <w:r w:rsidR="008E565F" w:rsidRPr="00EB05A1">
        <w:rPr>
          <w:rFonts w:ascii="Arial" w:hAnsi="Arial" w:cs="Arial"/>
          <w:b/>
          <w:kern w:val="20"/>
        </w:rPr>
        <w:t>, FL</w:t>
      </w:r>
    </w:p>
    <w:p w14:paraId="72DC6844" w14:textId="7063EBEE" w:rsidR="009F21DD" w:rsidRPr="00EB05A1" w:rsidRDefault="009F21DD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>813-276-5727</w:t>
      </w:r>
    </w:p>
    <w:p w14:paraId="21588F6E" w14:textId="2FEE4776" w:rsidR="00D03C3D" w:rsidRPr="00EB05A1" w:rsidRDefault="009F21DD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>Lynn.roberts@sdhc.k12.fl.us</w:t>
      </w:r>
    </w:p>
    <w:p w14:paraId="52EE45F8" w14:textId="77777777" w:rsidR="00BE7CE0" w:rsidRPr="00EB05A1" w:rsidRDefault="00BE7CE0" w:rsidP="00BE7CE0">
      <w:pPr>
        <w:ind w:left="720"/>
        <w:rPr>
          <w:rFonts w:ascii="Arial" w:hAnsi="Arial" w:cs="Arial"/>
          <w:b/>
          <w:kern w:val="20"/>
        </w:rPr>
      </w:pPr>
    </w:p>
    <w:p w14:paraId="7F2ADA25" w14:textId="77777777" w:rsidR="009F21DD" w:rsidRPr="00EB05A1" w:rsidRDefault="00BE7CE0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>Michael Engle, Principal, Lopez Elementary School, Hillsborough County, Florida</w:t>
      </w:r>
    </w:p>
    <w:p w14:paraId="69B347EB" w14:textId="29FFBB9F" w:rsidR="00BE7CE0" w:rsidRPr="00EB05A1" w:rsidRDefault="009F21DD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>813-744-8000 x222</w:t>
      </w:r>
    </w:p>
    <w:p w14:paraId="2F735E25" w14:textId="77EF82F6" w:rsidR="007E0BCA" w:rsidRDefault="007E0BCA" w:rsidP="007E0BCA">
      <w:pPr>
        <w:ind w:left="720"/>
        <w:rPr>
          <w:rFonts w:ascii="Arial" w:hAnsi="Arial" w:cs="Arial"/>
          <w:b/>
          <w:kern w:val="20"/>
        </w:rPr>
      </w:pPr>
      <w:hyperlink r:id="rId8" w:history="1">
        <w:r w:rsidRPr="002C7D1B">
          <w:rPr>
            <w:rStyle w:val="Hyperlink"/>
            <w:rFonts w:ascii="Arial" w:hAnsi="Arial" w:cs="Arial"/>
            <w:b/>
            <w:kern w:val="20"/>
          </w:rPr>
          <w:t>Michael.engle@sdhc.k12.fl.us</w:t>
        </w:r>
      </w:hyperlink>
      <w:bookmarkStart w:id="0" w:name="_GoBack"/>
      <w:bookmarkEnd w:id="0"/>
    </w:p>
    <w:p w14:paraId="5214E1F1" w14:textId="528E12C8" w:rsidR="007E0BCA" w:rsidRPr="007E0BCA" w:rsidRDefault="007E0BCA" w:rsidP="00BE7CE0">
      <w:pPr>
        <w:ind w:left="720"/>
        <w:rPr>
          <w:rFonts w:ascii="Arial" w:hAnsi="Arial" w:cs="Arial"/>
          <w:kern w:val="20"/>
          <w:sz w:val="20"/>
          <w:szCs w:val="20"/>
        </w:rPr>
      </w:pPr>
      <w:r w:rsidRPr="007E0BCA">
        <w:rPr>
          <w:rFonts w:ascii="Arial" w:hAnsi="Arial" w:cs="Arial"/>
          <w:kern w:val="20"/>
          <w:sz w:val="20"/>
          <w:szCs w:val="20"/>
        </w:rPr>
        <w:t>Letters of recommendation available upon request</w:t>
      </w:r>
    </w:p>
    <w:sectPr w:rsidR="007E0BCA" w:rsidRPr="007E0BCA" w:rsidSect="008E565F">
      <w:pgSz w:w="12240" w:h="15840"/>
      <w:pgMar w:top="288" w:right="432" w:bottom="288" w:left="432" w:header="720" w:footer="720" w:gutter="0"/>
      <w:cols w:space="720"/>
      <w:docGrid w:linePitch="24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8">
    <w:nsid w:val="00000009"/>
    <w:multiLevelType w:val="multilevel"/>
    <w:tmpl w:val="50E4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9">
    <w:nsid w:val="0A214A0E"/>
    <w:multiLevelType w:val="hybridMultilevel"/>
    <w:tmpl w:val="9BF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3238AF"/>
    <w:multiLevelType w:val="hybridMultilevel"/>
    <w:tmpl w:val="C402F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36C44ED"/>
    <w:multiLevelType w:val="hybridMultilevel"/>
    <w:tmpl w:val="D146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BA6C10"/>
    <w:multiLevelType w:val="hybridMultilevel"/>
    <w:tmpl w:val="BF78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454853"/>
    <w:multiLevelType w:val="hybridMultilevel"/>
    <w:tmpl w:val="B77C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ED0CCE"/>
    <w:multiLevelType w:val="hybridMultilevel"/>
    <w:tmpl w:val="F5543DF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210F65C5"/>
    <w:multiLevelType w:val="hybridMultilevel"/>
    <w:tmpl w:val="01B8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FE3254"/>
    <w:multiLevelType w:val="hybridMultilevel"/>
    <w:tmpl w:val="EA241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4856B6"/>
    <w:multiLevelType w:val="hybridMultilevel"/>
    <w:tmpl w:val="BB7C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F06734"/>
    <w:multiLevelType w:val="hybridMultilevel"/>
    <w:tmpl w:val="2530231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3741659A"/>
    <w:multiLevelType w:val="hybridMultilevel"/>
    <w:tmpl w:val="470A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F03CA"/>
    <w:multiLevelType w:val="hybridMultilevel"/>
    <w:tmpl w:val="F6DC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270EAC"/>
    <w:multiLevelType w:val="hybridMultilevel"/>
    <w:tmpl w:val="37D0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D7269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23">
    <w:nsid w:val="4A3508F7"/>
    <w:multiLevelType w:val="hybridMultilevel"/>
    <w:tmpl w:val="3D6CA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4536FB"/>
    <w:multiLevelType w:val="hybridMultilevel"/>
    <w:tmpl w:val="0566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D400B4"/>
    <w:multiLevelType w:val="hybridMultilevel"/>
    <w:tmpl w:val="6882BAC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6">
    <w:nsid w:val="78C31C37"/>
    <w:multiLevelType w:val="hybridMultilevel"/>
    <w:tmpl w:val="4990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9B17E4"/>
    <w:multiLevelType w:val="hybridMultilevel"/>
    <w:tmpl w:val="559A5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25"/>
  </w:num>
  <w:num w:numId="11">
    <w:abstractNumId w:val="24"/>
  </w:num>
  <w:num w:numId="12">
    <w:abstractNumId w:val="23"/>
  </w:num>
  <w:num w:numId="13">
    <w:abstractNumId w:val="11"/>
  </w:num>
  <w:num w:numId="14">
    <w:abstractNumId w:val="17"/>
  </w:num>
  <w:num w:numId="15">
    <w:abstractNumId w:val="22"/>
  </w:num>
  <w:num w:numId="16">
    <w:abstractNumId w:val="16"/>
  </w:num>
  <w:num w:numId="17">
    <w:abstractNumId w:val="26"/>
  </w:num>
  <w:num w:numId="18">
    <w:abstractNumId w:val="19"/>
  </w:num>
  <w:num w:numId="19">
    <w:abstractNumId w:val="10"/>
  </w:num>
  <w:num w:numId="20">
    <w:abstractNumId w:val="27"/>
  </w:num>
  <w:num w:numId="21">
    <w:abstractNumId w:val="20"/>
  </w:num>
  <w:num w:numId="22">
    <w:abstractNumId w:val="12"/>
  </w:num>
  <w:num w:numId="23">
    <w:abstractNumId w:val="13"/>
  </w:num>
  <w:num w:numId="24">
    <w:abstractNumId w:val="21"/>
  </w:num>
  <w:num w:numId="25">
    <w:abstractNumId w:val="9"/>
  </w:num>
  <w:num w:numId="26">
    <w:abstractNumId w:val="15"/>
  </w:num>
  <w:num w:numId="27">
    <w:abstractNumId w:val="1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CE0"/>
    <w:rsid w:val="000F4761"/>
    <w:rsid w:val="00143EDF"/>
    <w:rsid w:val="0015433F"/>
    <w:rsid w:val="00213D6D"/>
    <w:rsid w:val="0024446A"/>
    <w:rsid w:val="00282D05"/>
    <w:rsid w:val="002C2B92"/>
    <w:rsid w:val="002F1547"/>
    <w:rsid w:val="0041223C"/>
    <w:rsid w:val="004F1FC6"/>
    <w:rsid w:val="00502BDE"/>
    <w:rsid w:val="006707AE"/>
    <w:rsid w:val="006B2A32"/>
    <w:rsid w:val="00766179"/>
    <w:rsid w:val="007E0BCA"/>
    <w:rsid w:val="00803D8D"/>
    <w:rsid w:val="00804D8B"/>
    <w:rsid w:val="00897EF2"/>
    <w:rsid w:val="008E565F"/>
    <w:rsid w:val="00900188"/>
    <w:rsid w:val="009017CE"/>
    <w:rsid w:val="00921156"/>
    <w:rsid w:val="009440A0"/>
    <w:rsid w:val="00981787"/>
    <w:rsid w:val="009F21DD"/>
    <w:rsid w:val="00A00410"/>
    <w:rsid w:val="00A54DCD"/>
    <w:rsid w:val="00AB3F20"/>
    <w:rsid w:val="00B60F79"/>
    <w:rsid w:val="00B658D2"/>
    <w:rsid w:val="00B70B75"/>
    <w:rsid w:val="00B93B3F"/>
    <w:rsid w:val="00BE7CE0"/>
    <w:rsid w:val="00C02980"/>
    <w:rsid w:val="00C35B6A"/>
    <w:rsid w:val="00C55017"/>
    <w:rsid w:val="00C62324"/>
    <w:rsid w:val="00C700E5"/>
    <w:rsid w:val="00C76C65"/>
    <w:rsid w:val="00D02D90"/>
    <w:rsid w:val="00D03C3D"/>
    <w:rsid w:val="00D2746D"/>
    <w:rsid w:val="00D6528A"/>
    <w:rsid w:val="00DC493D"/>
    <w:rsid w:val="00E06F3F"/>
    <w:rsid w:val="00E551F6"/>
    <w:rsid w:val="00EB05A1"/>
    <w:rsid w:val="00ED413D"/>
    <w:rsid w:val="00F248F0"/>
    <w:rsid w:val="00F73D98"/>
    <w:rsid w:val="00FC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B96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E0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E7CE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E7CE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0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A0"/>
    <w:rPr>
      <w:rFonts w:ascii="Segoe UI" w:eastAsia="Times New Roman" w:hAnsi="Segoe UI" w:cs="Segoe UI"/>
      <w:kern w:val="1"/>
      <w:sz w:val="18"/>
      <w:szCs w:val="18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440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0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0A0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0A0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E0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E7CE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E7CE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0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A0"/>
    <w:rPr>
      <w:rFonts w:ascii="Segoe UI" w:eastAsia="Times New Roman" w:hAnsi="Segoe UI" w:cs="Segoe UI"/>
      <w:kern w:val="1"/>
      <w:sz w:val="18"/>
      <w:szCs w:val="18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440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0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0A0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0A0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Keeno63@aol.com" TargetMode="External"/><Relationship Id="rId8" Type="http://schemas.openxmlformats.org/officeDocument/2006/relationships/hyperlink" Target="mailto:Michael.engle@sdhc.k12.fl.u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3B912-3947-4A4F-8AAD-D7FB7B7A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714</Words>
  <Characters>4072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Hillsborough County Public Schools, FL</Company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</dc:creator>
  <cp:lastModifiedBy>Technology Department</cp:lastModifiedBy>
  <cp:revision>2</cp:revision>
  <cp:lastPrinted>2015-04-20T23:59:00Z</cp:lastPrinted>
  <dcterms:created xsi:type="dcterms:W3CDTF">2016-05-18T15:03:00Z</dcterms:created>
  <dcterms:modified xsi:type="dcterms:W3CDTF">2016-05-18T15:03:00Z</dcterms:modified>
</cp:coreProperties>
</file>