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B5" w:rsidRDefault="007A01B5" w:rsidP="007A01B5">
      <w:pPr>
        <w:pStyle w:val="NormalWeb"/>
        <w:spacing w:after="0"/>
        <w:rPr>
          <w:rFonts w:ascii="Courier New" w:hAnsi="Courier New" w:cs="Courier New"/>
          <w:sz w:val="27"/>
          <w:szCs w:val="27"/>
          <w:vertAlign w:val="superscript"/>
        </w:rPr>
      </w:pPr>
      <w:bookmarkStart w:id="0" w:name="_GoBack"/>
      <w:bookmarkEnd w:id="0"/>
      <w:r>
        <w:rPr>
          <w:rFonts w:ascii="Courier New" w:hAnsi="Courier New" w:cs="Courier New"/>
          <w:sz w:val="27"/>
          <w:szCs w:val="27"/>
          <w:vertAlign w:val="superscript"/>
        </w:rPr>
        <w:t>108 North 6th Street                                                      908.892.2585</w:t>
      </w:r>
    </w:p>
    <w:p w:rsidR="007A01B5" w:rsidRDefault="007A01B5" w:rsidP="007A01B5">
      <w:pPr>
        <w:pStyle w:val="NormalWeb"/>
        <w:spacing w:after="0"/>
        <w:rPr>
          <w:rFonts w:ascii="Courier New" w:hAnsi="Courier New" w:cs="Courier New"/>
          <w:sz w:val="27"/>
          <w:szCs w:val="27"/>
          <w:vertAlign w:val="superscript"/>
        </w:rPr>
      </w:pPr>
      <w:r>
        <w:rPr>
          <w:rFonts w:ascii="Courier New" w:hAnsi="Courier New" w:cs="Courier New"/>
          <w:sz w:val="27"/>
          <w:szCs w:val="27"/>
          <w:vertAlign w:val="superscript"/>
        </w:rPr>
        <w:t>Stroudsburg, Pennsylvania 18360                                    joeyrisko@gmail.com</w:t>
      </w:r>
    </w:p>
    <w:p w:rsidR="007A01B5" w:rsidRDefault="007A01B5" w:rsidP="007A01B5">
      <w:pPr>
        <w:pStyle w:val="NormalWeb"/>
        <w:spacing w:after="0"/>
      </w:pP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</w:rPr>
        <w:t>Objective: Seeking employment as a Health and Physical Education Teacher</w:t>
      </w:r>
    </w:p>
    <w:p w:rsidR="007A01B5" w:rsidRDefault="007A01B5" w:rsidP="007A01B5">
      <w:pPr>
        <w:pStyle w:val="NormalWeb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Education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Warren Hills Regional High School</w:t>
      </w:r>
      <w:r>
        <w:rPr>
          <w:rFonts w:ascii="Calibri" w:hAnsi="Calibri"/>
        </w:rPr>
        <w:t xml:space="preserve"> Washington, NJ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</w:rPr>
        <w:t>General Education Graduated 2003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Warren County Community College</w:t>
      </w:r>
      <w:r>
        <w:rPr>
          <w:rFonts w:ascii="Calibri" w:hAnsi="Calibri"/>
        </w:rPr>
        <w:t xml:space="preserve"> Washington, NJ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</w:rPr>
        <w:t>Graduated: AA in Elementary and Secondary Education Spring 2005-Fall 2007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East Stroudsburg University</w:t>
      </w:r>
      <w:r>
        <w:rPr>
          <w:rFonts w:ascii="Calibri" w:hAnsi="Calibri"/>
        </w:rPr>
        <w:t xml:space="preserve"> East Stroudsburg, PA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</w:rPr>
        <w:t>Health and Physical Education Fall 2008-Fall 2011</w:t>
      </w:r>
    </w:p>
    <w:p w:rsidR="007A01B5" w:rsidRDefault="007A01B5" w:rsidP="007A01B5">
      <w:pPr>
        <w:pStyle w:val="NormalWeb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Bachelor of Science in Health Education, Graduated December 2011</w:t>
      </w:r>
    </w:p>
    <w:p w:rsidR="007A01B5" w:rsidRDefault="007A01B5" w:rsidP="007A01B5">
      <w:pPr>
        <w:pStyle w:val="NormalWeb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Bachelor of Science in Physical Education, Graduated December 2011</w:t>
      </w:r>
    </w:p>
    <w:p w:rsidR="007A01B5" w:rsidRDefault="007A01B5" w:rsidP="007A01B5">
      <w:pPr>
        <w:pStyle w:val="NormalWeb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Graduating GPA: 3.1</w:t>
      </w:r>
    </w:p>
    <w:p w:rsidR="007A01B5" w:rsidRDefault="007A01B5" w:rsidP="007A01B5">
      <w:pPr>
        <w:pStyle w:val="NormalWeb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Work Experience</w:t>
      </w:r>
    </w:p>
    <w:p w:rsidR="00223222" w:rsidRDefault="00223222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Youth Services Agency of PA</w:t>
      </w:r>
      <w:r>
        <w:rPr>
          <w:rFonts w:ascii="Calibri" w:hAnsi="Calibri"/>
        </w:rPr>
        <w:t xml:space="preserve"> 1398 State Route 903 Suite 1, Jim Thorpe PA 18229</w:t>
      </w:r>
    </w:p>
    <w:p w:rsidR="00223222" w:rsidRPr="00223222" w:rsidRDefault="00223222" w:rsidP="00223222">
      <w:pPr>
        <w:pStyle w:val="NormalWeb"/>
        <w:tabs>
          <w:tab w:val="left" w:pos="6480"/>
        </w:tabs>
        <w:spacing w:after="0"/>
        <w:rPr>
          <w:rFonts w:ascii="Calibri" w:hAnsi="Calibri"/>
        </w:rPr>
      </w:pPr>
      <w:r>
        <w:rPr>
          <w:rFonts w:ascii="Calibri" w:hAnsi="Calibri"/>
          <w:i/>
        </w:rPr>
        <w:t xml:space="preserve">Health and Physical Education Teacher- </w:t>
      </w:r>
      <w:r w:rsidRPr="00223222">
        <w:rPr>
          <w:rFonts w:ascii="Calibri" w:hAnsi="Calibri"/>
        </w:rPr>
        <w:t>May 2015- Present</w:t>
      </w:r>
      <w:r>
        <w:rPr>
          <w:rFonts w:ascii="Calibri" w:hAnsi="Calibri"/>
        </w:rPr>
        <w:tab/>
      </w:r>
    </w:p>
    <w:p w:rsidR="00223222" w:rsidRDefault="00223222" w:rsidP="00223222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Daily teaching routines taking attendance, behavior issues, class control, etc.</w:t>
      </w:r>
    </w:p>
    <w:p w:rsidR="00223222" w:rsidRDefault="00223222" w:rsidP="00223222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Teaching and creating lessons for the students</w:t>
      </w:r>
    </w:p>
    <w:p w:rsidR="00223222" w:rsidRDefault="00223222" w:rsidP="00223222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Professional and aware of classroom environment</w:t>
      </w:r>
    </w:p>
    <w:p w:rsidR="00223222" w:rsidRDefault="00223222" w:rsidP="00223222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Accommodating specific student needs</w:t>
      </w:r>
    </w:p>
    <w:p w:rsidR="00223222" w:rsidRDefault="00223222" w:rsidP="00223222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Redirecting the students when behavioral issues occur</w:t>
      </w:r>
    </w:p>
    <w:p w:rsidR="00223222" w:rsidRDefault="00223222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Responsible for student safety and learning environment</w:t>
      </w:r>
    </w:p>
    <w:p w:rsidR="00223222" w:rsidRPr="00223222" w:rsidRDefault="00223222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Creating a healthy and positive learning environment</w:t>
      </w:r>
    </w:p>
    <w:p w:rsidR="00223222" w:rsidRDefault="00223222" w:rsidP="007A01B5">
      <w:pPr>
        <w:pStyle w:val="NormalWeb"/>
        <w:spacing w:after="0"/>
        <w:rPr>
          <w:rFonts w:ascii="Calibri" w:hAnsi="Calibri"/>
          <w:u w:val="single"/>
        </w:rPr>
      </w:pPr>
    </w:p>
    <w:p w:rsidR="007A01B5" w:rsidRDefault="00223222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P</w:t>
      </w:r>
      <w:r w:rsidR="007A01B5">
        <w:rPr>
          <w:rFonts w:ascii="Calibri" w:hAnsi="Calibri"/>
          <w:u w:val="single"/>
        </w:rPr>
        <w:t>ocono Mountain School District</w:t>
      </w:r>
      <w:r w:rsidR="007A01B5">
        <w:rPr>
          <w:rFonts w:ascii="Calibri" w:hAnsi="Calibri"/>
        </w:rPr>
        <w:t xml:space="preserve"> PO Box 200 Swiftwater, PA 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>Substitute Teacher</w:t>
      </w:r>
      <w:r w:rsidR="00223222">
        <w:rPr>
          <w:rFonts w:ascii="Calibri" w:hAnsi="Calibri"/>
        </w:rPr>
        <w:t xml:space="preserve"> – Jan 2014- June 2014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Daily teaching routines taking attendance, behavior issues, class control, etc.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Teaching lessons left by classroom teacher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Professional and aware of classroom environment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lastRenderedPageBreak/>
        <w:t>Responsible for student safety and learning environment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Siamsa Irish Pub</w:t>
      </w:r>
      <w:r>
        <w:rPr>
          <w:rFonts w:ascii="Calibri" w:hAnsi="Calibri"/>
        </w:rPr>
        <w:t xml:space="preserve"> 636 Main St Stroudsburg, PA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Bartender/Bar back/Food Runner/Expediter/Cook </w:t>
      </w:r>
      <w:r>
        <w:rPr>
          <w:rFonts w:ascii="Calibri" w:hAnsi="Calibri"/>
        </w:rPr>
        <w:t>September 2008 - Present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Serving/waiting on customers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Maintaining clean bar and kitchen areas</w:t>
      </w:r>
    </w:p>
    <w:p w:rsidR="007A01B5" w:rsidRDefault="007A01B5" w:rsidP="007A01B5">
      <w:pPr>
        <w:pStyle w:val="NormalWeb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Responsible for food and beverage safety for consumption</w:t>
      </w:r>
    </w:p>
    <w:p w:rsidR="007A01B5" w:rsidRDefault="007A01B5" w:rsidP="0060563C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Sebastiano’s/Playmakers(Burnt Down)</w:t>
      </w:r>
      <w:r>
        <w:rPr>
          <w:rFonts w:ascii="Calibri" w:hAnsi="Calibri"/>
        </w:rPr>
        <w:t>537 Rt. 57 Stewartsville, NJ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Cook/Pizza maker/Dishwasher </w:t>
      </w:r>
      <w:r>
        <w:rPr>
          <w:rFonts w:ascii="Calibri" w:hAnsi="Calibri"/>
        </w:rPr>
        <w:t>September 2007 – May 2008</w:t>
      </w:r>
    </w:p>
    <w:p w:rsidR="007A01B5" w:rsidRDefault="007A01B5" w:rsidP="007A01B5">
      <w:pPr>
        <w:pStyle w:val="NormalWeb"/>
        <w:numPr>
          <w:ilvl w:val="0"/>
          <w:numId w:val="3"/>
        </w:numPr>
        <w:spacing w:after="0"/>
        <w:rPr>
          <w:rFonts w:ascii="Calibri" w:hAnsi="Calibri"/>
        </w:rPr>
      </w:pPr>
      <w:r>
        <w:rPr>
          <w:rFonts w:ascii="Calibri" w:hAnsi="Calibri"/>
        </w:rPr>
        <w:t>Daily shift consisted of opening and closing</w:t>
      </w:r>
    </w:p>
    <w:p w:rsidR="007A01B5" w:rsidRDefault="007A01B5" w:rsidP="007A01B5">
      <w:pPr>
        <w:pStyle w:val="NormalWeb"/>
        <w:numPr>
          <w:ilvl w:val="0"/>
          <w:numId w:val="3"/>
        </w:numPr>
        <w:spacing w:after="0"/>
        <w:rPr>
          <w:rFonts w:ascii="Calibri" w:hAnsi="Calibri"/>
        </w:rPr>
      </w:pPr>
      <w:r>
        <w:rPr>
          <w:rFonts w:ascii="Calibri" w:hAnsi="Calibri"/>
        </w:rPr>
        <w:t>Food Preparation</w:t>
      </w:r>
    </w:p>
    <w:p w:rsidR="007A01B5" w:rsidRDefault="007A01B5" w:rsidP="007A01B5">
      <w:pPr>
        <w:pStyle w:val="NormalWeb"/>
        <w:numPr>
          <w:ilvl w:val="0"/>
          <w:numId w:val="3"/>
        </w:numPr>
        <w:spacing w:after="0"/>
        <w:rPr>
          <w:rFonts w:ascii="Calibri" w:hAnsi="Calibri"/>
        </w:rPr>
      </w:pPr>
      <w:r>
        <w:rPr>
          <w:rFonts w:ascii="Calibri" w:hAnsi="Calibri"/>
        </w:rPr>
        <w:t>Cooking, Grilling, Frying, Sautéing and Sandwich Making</w:t>
      </w:r>
    </w:p>
    <w:p w:rsidR="007A01B5" w:rsidRDefault="007A01B5" w:rsidP="007A01B5">
      <w:pPr>
        <w:pStyle w:val="NormalWeb"/>
        <w:numPr>
          <w:ilvl w:val="0"/>
          <w:numId w:val="3"/>
        </w:numPr>
        <w:spacing w:after="0"/>
        <w:rPr>
          <w:rFonts w:ascii="Calibri" w:hAnsi="Calibri"/>
        </w:rPr>
      </w:pPr>
      <w:r>
        <w:rPr>
          <w:rFonts w:ascii="Calibri" w:hAnsi="Calibri"/>
        </w:rPr>
        <w:t>Daily cleaning and garbage removal</w:t>
      </w:r>
    </w:p>
    <w:p w:rsidR="007A01B5" w:rsidRDefault="007A01B5" w:rsidP="007A01B5">
      <w:pPr>
        <w:pStyle w:val="NormalWeb"/>
        <w:numPr>
          <w:ilvl w:val="0"/>
          <w:numId w:val="3"/>
        </w:numPr>
        <w:spacing w:after="0"/>
        <w:rPr>
          <w:rFonts w:ascii="Calibri" w:hAnsi="Calibri"/>
        </w:rPr>
      </w:pPr>
      <w:r>
        <w:rPr>
          <w:rFonts w:ascii="Calibri" w:hAnsi="Calibri"/>
        </w:rPr>
        <w:t>Maintaining/Cleaning Equipment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u w:val="single"/>
        </w:rPr>
        <w:t>The Old Log Cabin Inn</w:t>
      </w:r>
      <w:r>
        <w:rPr>
          <w:rFonts w:ascii="Calibri" w:hAnsi="Calibri"/>
        </w:rPr>
        <w:t xml:space="preserve"> 47 Rt. 46 Columbia, NJ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>Head Cook/Pizza Maker/Waiter</w:t>
      </w:r>
      <w:r>
        <w:rPr>
          <w:rFonts w:ascii="Calibri" w:hAnsi="Calibri"/>
        </w:rPr>
        <w:t xml:space="preserve"> July 2002 – August 2004</w:t>
      </w:r>
    </w:p>
    <w:p w:rsidR="007A01B5" w:rsidRDefault="007A01B5" w:rsidP="007A01B5">
      <w:pPr>
        <w:pStyle w:val="NormalWeb"/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>Food Preparation August 2005 – August 2008</w:t>
      </w:r>
    </w:p>
    <w:p w:rsidR="007A01B5" w:rsidRDefault="007A01B5" w:rsidP="007A01B5">
      <w:pPr>
        <w:pStyle w:val="NormalWeb"/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Pizza Maker</w:t>
      </w:r>
    </w:p>
    <w:p w:rsidR="007A01B5" w:rsidRDefault="007A01B5" w:rsidP="007A01B5">
      <w:pPr>
        <w:pStyle w:val="NormalWeb"/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Cooking/Cleaning/Prepping </w:t>
      </w:r>
    </w:p>
    <w:p w:rsidR="007A01B5" w:rsidRDefault="007A01B5" w:rsidP="007A01B5">
      <w:pPr>
        <w:pStyle w:val="NormalWeb"/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>Waiting/Serving/Busing</w:t>
      </w:r>
    </w:p>
    <w:p w:rsidR="007A01B5" w:rsidRDefault="007A01B5" w:rsidP="007A01B5">
      <w:pPr>
        <w:pStyle w:val="NormalWeb"/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>Training new employees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Skills and Achievements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Graduated ESU, teaching degree in Health and Physical Education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Achieved Dean’s List Fall 2010 at East Stroudsburg University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Member of American Alliance for Health, Physical Education, Recreation and Dance. Member since 2008</w:t>
      </w:r>
    </w:p>
    <w:p w:rsidR="007A01B5" w:rsidRDefault="00223222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Certified First Aid- 2015 A</w:t>
      </w:r>
      <w:r w:rsidR="007A01B5">
        <w:rPr>
          <w:rFonts w:ascii="Calibri" w:hAnsi="Calibri"/>
        </w:rPr>
        <w:t>merican Heart Association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Certified in CPR/AED-2013 Red Cross</w:t>
      </w:r>
    </w:p>
    <w:p w:rsidR="00F426DB" w:rsidRDefault="00F426DB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Safe Crisis Management Certified 2015</w:t>
      </w:r>
    </w:p>
    <w:p w:rsidR="00F426DB" w:rsidRDefault="00F426DB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Childline Abuse Certified 2015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lastRenderedPageBreak/>
        <w:t>Swim and Gym- Volunteer Spring 2010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Office skills include the use of word processors – MS Word, Excel, Power Point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NJ Substitute Teacher Certified 2013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NJ Health and Physical Education Certified 2014</w:t>
      </w:r>
    </w:p>
    <w:p w:rsidR="007A01B5" w:rsidRDefault="007A01B5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PA Health and Physical Education Certified 2013</w:t>
      </w:r>
    </w:p>
    <w:p w:rsidR="00223222" w:rsidRPr="00223222" w:rsidRDefault="00223222" w:rsidP="007A01B5">
      <w:pPr>
        <w:pStyle w:val="NormalWeb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Clearances up to date in PA 2015-2016</w:t>
      </w:r>
    </w:p>
    <w:p w:rsidR="007A01B5" w:rsidRDefault="007A01B5" w:rsidP="007A01B5">
      <w:pPr>
        <w:pStyle w:val="NormalWeb"/>
        <w:spacing w:after="0"/>
        <w:rPr>
          <w:rFonts w:ascii="Calibri" w:hAnsi="Calibri"/>
        </w:rPr>
      </w:pPr>
    </w:p>
    <w:p w:rsidR="007A01B5" w:rsidRDefault="007A01B5" w:rsidP="007A01B5">
      <w:pPr>
        <w:pStyle w:val="NormalWeb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References</w:t>
      </w:r>
    </w:p>
    <w:p w:rsidR="00100020" w:rsidRDefault="00100020" w:rsidP="00100020">
      <w:pPr>
        <w:pStyle w:val="NormalWeb"/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Jay Houser: </w:t>
      </w:r>
      <w:r>
        <w:rPr>
          <w:rFonts w:ascii="Calibri" w:hAnsi="Calibri"/>
          <w:u w:val="single"/>
        </w:rPr>
        <w:t>YSA:</w:t>
      </w:r>
      <w:r>
        <w:rPr>
          <w:rFonts w:ascii="Calibri" w:hAnsi="Calibri"/>
        </w:rPr>
        <w:t xml:space="preserve"> Staff and Client Supervisor                                Ph: (484)- 239-8174</w:t>
      </w:r>
    </w:p>
    <w:p w:rsidR="007A01B5" w:rsidRDefault="007A01B5" w:rsidP="007A01B5">
      <w:pPr>
        <w:pStyle w:val="NormalWeb"/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Dave Beveridge: </w:t>
      </w:r>
      <w:r>
        <w:rPr>
          <w:rFonts w:ascii="Calibri" w:hAnsi="Calibri"/>
          <w:u w:val="single"/>
        </w:rPr>
        <w:t>Pocono Mountain</w:t>
      </w:r>
      <w:r>
        <w:rPr>
          <w:rFonts w:ascii="Calibri" w:hAnsi="Calibri"/>
        </w:rPr>
        <w:t xml:space="preserve"> Teacher/Mentor                 Ph: (570)-764-3231</w:t>
      </w:r>
    </w:p>
    <w:p w:rsidR="007A01B5" w:rsidRDefault="007A01B5" w:rsidP="007A01B5">
      <w:pPr>
        <w:pStyle w:val="NormalWeb"/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Professor Mary Jane O'Merle: </w:t>
      </w:r>
      <w:r>
        <w:rPr>
          <w:rFonts w:ascii="Calibri" w:hAnsi="Calibri"/>
          <w:u w:val="single"/>
        </w:rPr>
        <w:t>ESU</w:t>
      </w:r>
      <w:r>
        <w:rPr>
          <w:rFonts w:ascii="Calibri" w:hAnsi="Calibri"/>
        </w:rPr>
        <w:t>- Supervisor/Professor        Ph: (570)- 422-3674</w:t>
      </w:r>
    </w:p>
    <w:p w:rsidR="007A01B5" w:rsidRDefault="007A01B5" w:rsidP="007A01B5">
      <w:pPr>
        <w:pStyle w:val="NormalWeb"/>
        <w:spacing w:after="0"/>
      </w:pPr>
    </w:p>
    <w:p w:rsidR="005219B5" w:rsidRDefault="00A8550C"/>
    <w:sectPr w:rsidR="005219B5" w:rsidSect="006B7BE0">
      <w:headerReference w:type="default" r:id="rId8"/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3F" w:rsidRDefault="003D733F" w:rsidP="006B7BE0">
      <w:r>
        <w:separator/>
      </w:r>
    </w:p>
  </w:endnote>
  <w:endnote w:type="continuationSeparator" w:id="0">
    <w:p w:rsidR="003D733F" w:rsidRDefault="003D733F" w:rsidP="006B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3F" w:rsidRDefault="003D733F" w:rsidP="006B7BE0">
      <w:r>
        <w:separator/>
      </w:r>
    </w:p>
  </w:footnote>
  <w:footnote w:type="continuationSeparator" w:id="0">
    <w:p w:rsidR="003D733F" w:rsidRDefault="003D733F" w:rsidP="006B7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BE0" w:rsidRDefault="007A01B5">
    <w:pPr>
      <w:pStyle w:val="Header"/>
      <w:rPr>
        <w:sz w:val="44"/>
        <w:szCs w:val="44"/>
      </w:rPr>
    </w:pPr>
    <w:r>
      <w:rPr>
        <w:sz w:val="44"/>
        <w:szCs w:val="44"/>
      </w:rPr>
      <w:t>Joseph R. Risko</w:t>
    </w:r>
  </w:p>
  <w:p w:rsidR="006B7BE0" w:rsidRDefault="006B7BE0">
    <w:pPr>
      <w:pStyle w:val="Header"/>
      <w:jc w:val="both"/>
    </w:pPr>
  </w:p>
  <w:p w:rsidR="006B7BE0" w:rsidRDefault="006B7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B5"/>
    <w:rsid w:val="00100020"/>
    <w:rsid w:val="00223222"/>
    <w:rsid w:val="00394368"/>
    <w:rsid w:val="003D733F"/>
    <w:rsid w:val="00470020"/>
    <w:rsid w:val="0060563C"/>
    <w:rsid w:val="006B7BE0"/>
    <w:rsid w:val="007A01B5"/>
    <w:rsid w:val="00A8550C"/>
    <w:rsid w:val="00D10E4D"/>
    <w:rsid w:val="00D21FFA"/>
    <w:rsid w:val="00D44792"/>
    <w:rsid w:val="00F22AAC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E5E6C-E44A-4540-A129-744A1F3A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1B5"/>
    <w:pPr>
      <w:suppressAutoHyphens/>
      <w:spacing w:after="0" w:line="240" w:lineRule="auto"/>
      <w:jc w:val="center"/>
    </w:pPr>
    <w:rPr>
      <w:rFonts w:ascii="Calibri" w:eastAsia="Lucida Sans Unicode" w:hAnsi="Calibri" w:cs="Tahoma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01B5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01B5"/>
    <w:rPr>
      <w:rFonts w:ascii="Calibri" w:eastAsia="Lucida Sans Unicode" w:hAnsi="Calibri" w:cs="Tahoma"/>
      <w:kern w:val="1"/>
      <w:lang w:eastAsia="ar-SA"/>
    </w:rPr>
  </w:style>
  <w:style w:type="paragraph" w:styleId="NormalWeb">
    <w:name w:val="Normal (Web)"/>
    <w:basedOn w:val="Normal"/>
    <w:rsid w:val="007A01B5"/>
    <w:pPr>
      <w:spacing w:before="100" w:after="115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0F7F6-1732-42E2-B7BE-9ED3827B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2816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Risko</dc:creator>
  <cp:lastModifiedBy>MJ</cp:lastModifiedBy>
  <cp:revision>2</cp:revision>
  <dcterms:created xsi:type="dcterms:W3CDTF">2016-03-01T02:11:00Z</dcterms:created>
  <dcterms:modified xsi:type="dcterms:W3CDTF">2016-03-01T02:11:00Z</dcterms:modified>
</cp:coreProperties>
</file>