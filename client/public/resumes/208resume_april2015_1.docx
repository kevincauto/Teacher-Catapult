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14:paraId="5D7857A3" w14:textId="77777777" w:rsidR="00D620ED" w:rsidRPr="001519D2" w:rsidRDefault="00D620ED" w:rsidP="00653E84">
      <w:pPr>
        <w:pStyle w:val="Name"/>
        <w:rPr>
          <w:b/>
          <w:i/>
          <w:sz w:val="24"/>
          <w:szCs w:val="24"/>
        </w:rPr>
      </w:pPr>
      <w:r w:rsidRPr="001519D2">
        <w:rPr>
          <w:b/>
          <w:i/>
          <w:sz w:val="24"/>
          <w:szCs w:val="24"/>
        </w:rPr>
        <w:fldChar w:fldCharType="begin"/>
      </w:r>
      <w:r w:rsidRPr="001519D2">
        <w:rPr>
          <w:b/>
          <w:i/>
          <w:sz w:val="24"/>
          <w:szCs w:val="24"/>
        </w:rPr>
        <w:instrText xml:space="preserve"> MERGEFIELD First </w:instrText>
      </w:r>
      <w:r w:rsidRPr="001519D2">
        <w:rPr>
          <w:b/>
          <w:i/>
          <w:sz w:val="24"/>
          <w:szCs w:val="24"/>
        </w:rPr>
        <w:fldChar w:fldCharType="separate"/>
      </w:r>
      <w:r w:rsidRPr="001519D2">
        <w:rPr>
          <w:b/>
          <w:i/>
          <w:sz w:val="24"/>
          <w:szCs w:val="24"/>
        </w:rPr>
        <w:t>Lindsay</w:t>
      </w:r>
      <w:r w:rsidRPr="001519D2">
        <w:rPr>
          <w:b/>
          <w:i/>
          <w:sz w:val="24"/>
          <w:szCs w:val="24"/>
        </w:rPr>
        <w:fldChar w:fldCharType="end"/>
      </w:r>
      <w:r w:rsidRPr="001519D2">
        <w:rPr>
          <w:b/>
          <w:i/>
          <w:sz w:val="24"/>
          <w:szCs w:val="24"/>
        </w:rPr>
        <w:t xml:space="preserve"> P. </w:t>
      </w:r>
      <w:r w:rsidRPr="001519D2">
        <w:rPr>
          <w:b/>
          <w:i/>
          <w:sz w:val="24"/>
          <w:szCs w:val="24"/>
        </w:rPr>
        <w:fldChar w:fldCharType="begin"/>
      </w:r>
      <w:r w:rsidRPr="001519D2">
        <w:rPr>
          <w:b/>
          <w:i/>
          <w:sz w:val="24"/>
          <w:szCs w:val="24"/>
        </w:rPr>
        <w:instrText xml:space="preserve"> MERGEFIELD Last </w:instrText>
      </w:r>
      <w:r w:rsidRPr="001519D2">
        <w:rPr>
          <w:b/>
          <w:i/>
          <w:sz w:val="24"/>
          <w:szCs w:val="24"/>
        </w:rPr>
        <w:fldChar w:fldCharType="separate"/>
      </w:r>
      <w:r w:rsidRPr="001519D2">
        <w:rPr>
          <w:b/>
          <w:i/>
          <w:sz w:val="24"/>
          <w:szCs w:val="24"/>
        </w:rPr>
        <w:t>Iacovazzi</w:t>
      </w:r>
      <w:r w:rsidRPr="001519D2">
        <w:rPr>
          <w:b/>
          <w:i/>
          <w:sz w:val="24"/>
          <w:szCs w:val="24"/>
        </w:rPr>
        <w:fldChar w:fldCharType="end"/>
      </w:r>
    </w:p>
    <w:p w14:paraId="6CC6FE99" w14:textId="77777777" w:rsidR="00D620ED" w:rsidRPr="001519D2" w:rsidRDefault="00D620ED" w:rsidP="00653E84">
      <w:pPr>
        <w:pStyle w:val="SenderInfo"/>
        <w:rPr>
          <w:rFonts w:ascii="Times New Roman" w:hAnsi="Times New Roman"/>
          <w:b/>
          <w:i/>
          <w:sz w:val="24"/>
          <w:szCs w:val="24"/>
        </w:rPr>
      </w:pPr>
      <w:r w:rsidRPr="001519D2">
        <w:rPr>
          <w:rFonts w:ascii="Times New Roman" w:hAnsi="Times New Roman"/>
          <w:b/>
          <w:i/>
          <w:sz w:val="24"/>
          <w:szCs w:val="24"/>
        </w:rPr>
        <w:fldChar w:fldCharType="begin"/>
      </w:r>
      <w:r w:rsidRPr="001519D2">
        <w:rPr>
          <w:rFonts w:ascii="Times New Roman" w:hAnsi="Times New Roman"/>
          <w:b/>
          <w:i/>
          <w:sz w:val="24"/>
          <w:szCs w:val="24"/>
        </w:rPr>
        <w:instrText xml:space="preserve"> MERGEFIELD Address </w:instrTex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separate"/>
      </w:r>
      <w:r w:rsidRPr="001519D2">
        <w:rPr>
          <w:rFonts w:ascii="Times New Roman" w:hAnsi="Times New Roman"/>
          <w:b/>
          <w:i/>
          <w:sz w:val="24"/>
          <w:szCs w:val="24"/>
        </w:rPr>
        <w:t>601 South Keyser Avenue</w: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end"/>
      </w:r>
    </w:p>
    <w:p w14:paraId="2922337D" w14:textId="77777777" w:rsidR="00D620ED" w:rsidRPr="001519D2" w:rsidRDefault="00D620ED" w:rsidP="00653E84">
      <w:pPr>
        <w:pStyle w:val="SenderInfo"/>
        <w:rPr>
          <w:rFonts w:ascii="Times New Roman" w:hAnsi="Times New Roman"/>
          <w:b/>
          <w:i/>
          <w:sz w:val="24"/>
          <w:szCs w:val="24"/>
        </w:rPr>
      </w:pPr>
      <w:r w:rsidRPr="001519D2">
        <w:rPr>
          <w:rFonts w:ascii="Times New Roman" w:hAnsi="Times New Roman"/>
          <w:b/>
          <w:i/>
          <w:sz w:val="24"/>
          <w:szCs w:val="24"/>
        </w:rPr>
        <w:fldChar w:fldCharType="begin"/>
      </w:r>
      <w:r w:rsidRPr="001519D2">
        <w:rPr>
          <w:rFonts w:ascii="Times New Roman" w:hAnsi="Times New Roman"/>
          <w:b/>
          <w:i/>
          <w:sz w:val="24"/>
          <w:szCs w:val="24"/>
        </w:rPr>
        <w:instrText xml:space="preserve"> MERGEFIELD Address </w:instrTex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separate"/>
      </w:r>
      <w:r w:rsidRPr="001519D2">
        <w:rPr>
          <w:rFonts w:ascii="Times New Roman" w:hAnsi="Times New Roman"/>
          <w:b/>
          <w:i/>
          <w:sz w:val="24"/>
          <w:szCs w:val="24"/>
        </w:rPr>
        <w:t>Taylor</w: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end"/>
      </w:r>
      <w:r w:rsidRPr="001519D2">
        <w:rPr>
          <w:rFonts w:ascii="Times New Roman" w:hAnsi="Times New Roman"/>
          <w:b/>
          <w:i/>
          <w:sz w:val="24"/>
          <w:szCs w:val="24"/>
        </w:rPr>
        <w:t xml:space="preserve">, </w: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begin"/>
      </w:r>
      <w:r w:rsidRPr="001519D2">
        <w:rPr>
          <w:rFonts w:ascii="Times New Roman" w:hAnsi="Times New Roman"/>
          <w:b/>
          <w:i/>
          <w:sz w:val="24"/>
          <w:szCs w:val="24"/>
        </w:rPr>
        <w:instrText xml:space="preserve"> MERGEFIELD Address </w:instrTex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separate"/>
      </w:r>
      <w:r w:rsidRPr="001519D2">
        <w:rPr>
          <w:rFonts w:ascii="Times New Roman" w:hAnsi="Times New Roman"/>
          <w:b/>
          <w:i/>
          <w:sz w:val="24"/>
          <w:szCs w:val="24"/>
        </w:rPr>
        <w:t>PA</w: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end"/>
      </w:r>
      <w:r w:rsidRPr="001519D2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begin"/>
      </w:r>
      <w:r w:rsidRPr="001519D2">
        <w:rPr>
          <w:rFonts w:ascii="Times New Roman" w:hAnsi="Times New Roman"/>
          <w:b/>
          <w:i/>
          <w:sz w:val="24"/>
          <w:szCs w:val="24"/>
        </w:rPr>
        <w:instrText xml:space="preserve"> MERGEFIELD Address </w:instrTex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separate"/>
      </w:r>
      <w:r w:rsidRPr="001519D2">
        <w:rPr>
          <w:rFonts w:ascii="Times New Roman" w:hAnsi="Times New Roman"/>
          <w:b/>
          <w:i/>
          <w:sz w:val="24"/>
          <w:szCs w:val="24"/>
        </w:rPr>
        <w:t>18517</w:t>
      </w:r>
      <w:r w:rsidRPr="001519D2">
        <w:rPr>
          <w:rFonts w:ascii="Times New Roman" w:hAnsi="Times New Roman"/>
          <w:b/>
          <w:i/>
          <w:sz w:val="24"/>
          <w:szCs w:val="24"/>
        </w:rPr>
        <w:fldChar w:fldCharType="end"/>
      </w:r>
    </w:p>
    <w:p w14:paraId="201DF849" w14:textId="77777777" w:rsidR="007F32AF" w:rsidRPr="001519D2" w:rsidRDefault="007F32AF" w:rsidP="00653E84">
      <w:pPr>
        <w:pStyle w:val="SenderInfo"/>
        <w:rPr>
          <w:rFonts w:ascii="Times New Roman" w:hAnsi="Times New Roman"/>
          <w:b/>
          <w:i/>
          <w:sz w:val="24"/>
          <w:szCs w:val="24"/>
        </w:rPr>
      </w:pPr>
      <w:r w:rsidRPr="001519D2">
        <w:rPr>
          <w:rFonts w:ascii="Times New Roman" w:hAnsi="Times New Roman"/>
          <w:b/>
          <w:i/>
          <w:sz w:val="24"/>
          <w:szCs w:val="24"/>
        </w:rPr>
        <w:t>(570) 877-4507</w:t>
      </w:r>
    </w:p>
    <w:p w14:paraId="38CAD300" w14:textId="77777777" w:rsidR="004E67BB" w:rsidRPr="001519D2" w:rsidRDefault="00653E84" w:rsidP="00653E84">
      <w:pPr>
        <w:pStyle w:val="SenderInfo"/>
        <w:rPr>
          <w:rFonts w:ascii="Times New Roman" w:hAnsi="Times New Roman"/>
          <w:b/>
          <w:i/>
          <w:sz w:val="24"/>
          <w:szCs w:val="24"/>
        </w:rPr>
      </w:pPr>
      <w:r w:rsidRPr="001519D2">
        <w:rPr>
          <w:rFonts w:ascii="Times New Roman" w:hAnsi="Times New Roman"/>
          <w:b/>
          <w:i/>
          <w:sz w:val="24"/>
          <w:szCs w:val="24"/>
        </w:rPr>
        <w:t>liacovazzi@m.marywood.edu</w:t>
      </w:r>
    </w:p>
    <w:p w14:paraId="30B34DD5" w14:textId="4AE2D71F" w:rsidR="00E82B7C" w:rsidRPr="001519D2" w:rsidRDefault="00653E84" w:rsidP="001519D2">
      <w:pPr>
        <w:pStyle w:val="SenderInfo"/>
        <w:rPr>
          <w:rFonts w:ascii="Times New Roman" w:hAnsi="Times New Roman"/>
          <w:b/>
          <w:i/>
          <w:sz w:val="24"/>
          <w:szCs w:val="24"/>
        </w:rPr>
      </w:pPr>
      <w:r w:rsidRPr="001519D2">
        <w:rPr>
          <w:rFonts w:ascii="Times New Roman" w:hAnsi="Times New Roman"/>
          <w:b/>
          <w:i/>
          <w:sz w:val="24"/>
          <w:szCs w:val="24"/>
        </w:rPr>
        <w:t>lpiacovazzi@gmail.com</w:t>
      </w:r>
    </w:p>
    <w:p w14:paraId="69BDA929" w14:textId="77777777" w:rsidR="00A85948" w:rsidRPr="001519D2" w:rsidRDefault="00A85948">
      <w:pPr>
        <w:pStyle w:val="SenderInfo"/>
        <w:jc w:val="left"/>
        <w:rPr>
          <w:rFonts w:ascii="Times New Roman" w:hAnsi="Times New Roman"/>
          <w:sz w:val="24"/>
          <w:szCs w:val="24"/>
        </w:rPr>
      </w:pPr>
    </w:p>
    <w:p w14:paraId="2C0F805C" w14:textId="77777777" w:rsidR="00D620ED" w:rsidRPr="001519D2" w:rsidRDefault="00D620ED">
      <w:pPr>
        <w:pStyle w:val="Heading2AA"/>
        <w:rPr>
          <w:rFonts w:ascii="Times New Roman" w:hAnsi="Times New Roman"/>
          <w:b w:val="0"/>
          <w:sz w:val="24"/>
          <w:szCs w:val="24"/>
          <w:u w:val="single"/>
        </w:rPr>
      </w:pPr>
      <w:r w:rsidRPr="001519D2">
        <w:rPr>
          <w:rFonts w:ascii="Times New Roman" w:hAnsi="Times New Roman"/>
          <w:b w:val="0"/>
          <w:sz w:val="24"/>
          <w:szCs w:val="24"/>
          <w:u w:val="single"/>
        </w:rPr>
        <w:t>EDUCATION</w:t>
      </w:r>
    </w:p>
    <w:p w14:paraId="69BC0390" w14:textId="77777777" w:rsidR="001B58E5" w:rsidRPr="001519D2" w:rsidRDefault="001B58E5">
      <w:pPr>
        <w:pStyle w:val="Heading2AA"/>
        <w:rPr>
          <w:rFonts w:ascii="Times New Roman" w:hAnsi="Times New Roman"/>
          <w:b w:val="0"/>
          <w:sz w:val="24"/>
          <w:szCs w:val="24"/>
        </w:rPr>
      </w:pPr>
    </w:p>
    <w:p w14:paraId="6CE1A9B7" w14:textId="77777777" w:rsidR="00FF700F" w:rsidRPr="001519D2" w:rsidRDefault="00FF700F" w:rsidP="00FF700F">
      <w:pPr>
        <w:pStyle w:val="Heading2AA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Marywood University, Scranton, PA</w:t>
      </w:r>
    </w:p>
    <w:p w14:paraId="2838BBBB" w14:textId="77777777" w:rsidR="00FF700F" w:rsidRPr="001519D2" w:rsidRDefault="00FB7CD7" w:rsidP="00FF700F">
      <w:pPr>
        <w:pStyle w:val="Heading2AA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August 2012 –</w:t>
      </w:r>
      <w:r w:rsidR="00902EA3" w:rsidRPr="001519D2">
        <w:rPr>
          <w:rFonts w:ascii="Times New Roman" w:hAnsi="Times New Roman"/>
          <w:b w:val="0"/>
          <w:sz w:val="24"/>
          <w:szCs w:val="24"/>
        </w:rPr>
        <w:t xml:space="preserve"> </w:t>
      </w:r>
      <w:r w:rsidR="00653E84" w:rsidRPr="001519D2">
        <w:rPr>
          <w:rFonts w:ascii="Times New Roman" w:hAnsi="Times New Roman"/>
          <w:b w:val="0"/>
          <w:sz w:val="24"/>
          <w:szCs w:val="24"/>
        </w:rPr>
        <w:t xml:space="preserve">August </w:t>
      </w:r>
      <w:r w:rsidR="00902EA3" w:rsidRPr="001519D2">
        <w:rPr>
          <w:rFonts w:ascii="Times New Roman" w:hAnsi="Times New Roman"/>
          <w:b w:val="0"/>
          <w:sz w:val="24"/>
          <w:szCs w:val="24"/>
        </w:rPr>
        <w:t>2015</w:t>
      </w:r>
    </w:p>
    <w:p w14:paraId="2386BE4A" w14:textId="0FAD7166" w:rsidR="00FF700F" w:rsidRPr="001519D2" w:rsidRDefault="00B44D44" w:rsidP="001B58E5">
      <w:pPr>
        <w:pStyle w:val="Heading2AA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Masters of Science in C</w:t>
      </w:r>
      <w:r w:rsidR="00FF700F" w:rsidRPr="001519D2">
        <w:rPr>
          <w:rFonts w:ascii="Times New Roman" w:hAnsi="Times New Roman"/>
          <w:b w:val="0"/>
          <w:sz w:val="24"/>
          <w:szCs w:val="24"/>
        </w:rPr>
        <w:t xml:space="preserve">ounselor Education, </w:t>
      </w:r>
      <w:r w:rsidR="00EF0C76" w:rsidRPr="001519D2">
        <w:rPr>
          <w:rFonts w:ascii="Times New Roman" w:hAnsi="Times New Roman"/>
          <w:b w:val="0"/>
          <w:sz w:val="24"/>
          <w:szCs w:val="24"/>
        </w:rPr>
        <w:t>PreK</w:t>
      </w:r>
      <w:r w:rsidR="00FF700F" w:rsidRPr="001519D2">
        <w:rPr>
          <w:rFonts w:ascii="Times New Roman" w:hAnsi="Times New Roman"/>
          <w:b w:val="0"/>
          <w:sz w:val="24"/>
          <w:szCs w:val="24"/>
        </w:rPr>
        <w:t>-12</w:t>
      </w:r>
      <w:r w:rsidR="00EF0C76" w:rsidRPr="001519D2">
        <w:rPr>
          <w:rFonts w:ascii="Times New Roman" w:hAnsi="Times New Roman"/>
          <w:b w:val="0"/>
          <w:sz w:val="24"/>
          <w:szCs w:val="24"/>
        </w:rPr>
        <w:t xml:space="preserve"> Specialist I Certification</w:t>
      </w:r>
    </w:p>
    <w:p w14:paraId="033EF00F" w14:textId="77777777" w:rsidR="00FF700F" w:rsidRPr="001519D2" w:rsidRDefault="00FF700F">
      <w:pPr>
        <w:pStyle w:val="Heading2AA"/>
        <w:rPr>
          <w:rFonts w:ascii="Times New Roman" w:hAnsi="Times New Roman"/>
          <w:b w:val="0"/>
          <w:sz w:val="24"/>
          <w:szCs w:val="24"/>
        </w:rPr>
      </w:pPr>
    </w:p>
    <w:p w14:paraId="208C1464" w14:textId="77777777" w:rsidR="00FF700F" w:rsidRPr="001519D2" w:rsidRDefault="00D620ED">
      <w:pPr>
        <w:pStyle w:val="Heading2AA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Marywood</w:t>
      </w:r>
      <w:r w:rsidR="00FF700F" w:rsidRPr="001519D2">
        <w:rPr>
          <w:rFonts w:ascii="Times New Roman" w:hAnsi="Times New Roman"/>
          <w:b w:val="0"/>
          <w:sz w:val="24"/>
          <w:szCs w:val="24"/>
        </w:rPr>
        <w:t xml:space="preserve"> University, Scranton, PA</w:t>
      </w:r>
    </w:p>
    <w:p w14:paraId="38F708DD" w14:textId="77777777" w:rsidR="00D620ED" w:rsidRPr="001519D2" w:rsidRDefault="007F7CA8">
      <w:pPr>
        <w:pStyle w:val="Heading2AA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 xml:space="preserve">August </w:t>
      </w:r>
      <w:r w:rsidR="00D620ED" w:rsidRPr="001519D2">
        <w:rPr>
          <w:rFonts w:ascii="Times New Roman" w:hAnsi="Times New Roman"/>
          <w:b w:val="0"/>
          <w:sz w:val="24"/>
          <w:szCs w:val="24"/>
        </w:rPr>
        <w:t xml:space="preserve">2008 </w:t>
      </w:r>
      <w:r w:rsidRPr="001519D2">
        <w:rPr>
          <w:rFonts w:ascii="Times New Roman" w:hAnsi="Times New Roman"/>
          <w:b w:val="0"/>
          <w:sz w:val="24"/>
          <w:szCs w:val="24"/>
        </w:rPr>
        <w:t>–</w:t>
      </w:r>
      <w:r w:rsidR="00D620ED" w:rsidRPr="001519D2">
        <w:rPr>
          <w:rFonts w:ascii="Times New Roman" w:hAnsi="Times New Roman"/>
          <w:b w:val="0"/>
          <w:sz w:val="24"/>
          <w:szCs w:val="24"/>
        </w:rPr>
        <w:t xml:space="preserve"> </w:t>
      </w:r>
      <w:r w:rsidRPr="001519D2">
        <w:rPr>
          <w:rFonts w:ascii="Times New Roman" w:hAnsi="Times New Roman"/>
          <w:b w:val="0"/>
          <w:sz w:val="24"/>
          <w:szCs w:val="24"/>
        </w:rPr>
        <w:t>May 2012</w:t>
      </w:r>
    </w:p>
    <w:p w14:paraId="781BCA2B" w14:textId="77777777" w:rsidR="00D620ED" w:rsidRPr="001519D2" w:rsidRDefault="00FF700F">
      <w:pPr>
        <w:pStyle w:val="Heading2AA"/>
        <w:numPr>
          <w:ilvl w:val="0"/>
          <w:numId w:val="1"/>
        </w:numPr>
        <w:ind w:hanging="180"/>
        <w:rPr>
          <w:rFonts w:ascii="Times New Roman" w:hAnsi="Times New Roman"/>
          <w:b w:val="0"/>
          <w:position w:val="-2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Bachelor of Arts</w:t>
      </w:r>
      <w:r w:rsidR="007F7CA8" w:rsidRPr="001519D2">
        <w:rPr>
          <w:rFonts w:ascii="Times New Roman" w:hAnsi="Times New Roman"/>
          <w:b w:val="0"/>
          <w:sz w:val="24"/>
          <w:szCs w:val="24"/>
        </w:rPr>
        <w:t xml:space="preserve"> Degree in Philosophy</w:t>
      </w:r>
    </w:p>
    <w:p w14:paraId="5D27C330" w14:textId="77777777" w:rsidR="007F7CA8" w:rsidRPr="001519D2" w:rsidRDefault="007F7CA8">
      <w:pPr>
        <w:pStyle w:val="Heading2AA"/>
        <w:numPr>
          <w:ilvl w:val="0"/>
          <w:numId w:val="1"/>
        </w:numPr>
        <w:ind w:hanging="180"/>
        <w:rPr>
          <w:rFonts w:ascii="Times New Roman" w:hAnsi="Times New Roman"/>
          <w:b w:val="0"/>
          <w:position w:val="-2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Minor in Sociology</w:t>
      </w:r>
    </w:p>
    <w:p w14:paraId="5977F41C" w14:textId="77777777" w:rsidR="00D620ED" w:rsidRPr="001519D2" w:rsidRDefault="007F7CA8">
      <w:pPr>
        <w:pStyle w:val="Heading2AA"/>
        <w:numPr>
          <w:ilvl w:val="0"/>
          <w:numId w:val="1"/>
        </w:numPr>
        <w:ind w:hanging="180"/>
        <w:rPr>
          <w:rFonts w:ascii="Times New Roman" w:hAnsi="Times New Roman"/>
          <w:b w:val="0"/>
          <w:position w:val="-2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Founding member of Marywood Activists for Compassionate Choices (2010)</w:t>
      </w:r>
    </w:p>
    <w:p w14:paraId="69DCB0AF" w14:textId="77777777" w:rsidR="00D620ED" w:rsidRPr="001519D2" w:rsidRDefault="00D620ED">
      <w:pPr>
        <w:pStyle w:val="Heading2AA"/>
        <w:rPr>
          <w:rFonts w:ascii="Times New Roman" w:hAnsi="Times New Roman"/>
          <w:b w:val="0"/>
          <w:sz w:val="24"/>
          <w:szCs w:val="24"/>
        </w:rPr>
      </w:pPr>
    </w:p>
    <w:p w14:paraId="52731399" w14:textId="77777777" w:rsidR="007F7CA8" w:rsidRPr="001519D2" w:rsidRDefault="007F7CA8">
      <w:pPr>
        <w:pStyle w:val="Heading2AA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University of Virginia</w:t>
      </w:r>
      <w:r w:rsidR="00FF700F" w:rsidRPr="001519D2">
        <w:rPr>
          <w:rFonts w:ascii="Times New Roman" w:hAnsi="Times New Roman"/>
          <w:b w:val="0"/>
          <w:sz w:val="24"/>
          <w:szCs w:val="24"/>
        </w:rPr>
        <w:t>, Charlottesville, VA</w:t>
      </w:r>
    </w:p>
    <w:p w14:paraId="23C3AF3F" w14:textId="77777777" w:rsidR="00D620ED" w:rsidRPr="001519D2" w:rsidRDefault="007F7CA8">
      <w:pPr>
        <w:pStyle w:val="Heading2AA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June - August 2011</w:t>
      </w:r>
    </w:p>
    <w:p w14:paraId="2526D57C" w14:textId="77777777" w:rsidR="00D620ED" w:rsidRPr="001519D2" w:rsidRDefault="007F7CA8">
      <w:pPr>
        <w:pStyle w:val="Heading2AA"/>
        <w:numPr>
          <w:ilvl w:val="0"/>
          <w:numId w:val="1"/>
        </w:numPr>
        <w:ind w:hanging="180"/>
        <w:rPr>
          <w:rFonts w:ascii="Times New Roman" w:hAnsi="Times New Roman"/>
          <w:b w:val="0"/>
          <w:sz w:val="24"/>
          <w:szCs w:val="24"/>
        </w:rPr>
      </w:pPr>
      <w:r w:rsidRPr="001519D2">
        <w:rPr>
          <w:rFonts w:ascii="Times New Roman" w:hAnsi="Times New Roman"/>
          <w:b w:val="0"/>
          <w:sz w:val="24"/>
          <w:szCs w:val="24"/>
        </w:rPr>
        <w:t>Tr</w:t>
      </w:r>
      <w:r w:rsidR="00D620ED" w:rsidRPr="001519D2">
        <w:rPr>
          <w:rFonts w:ascii="Times New Roman" w:hAnsi="Times New Roman"/>
          <w:b w:val="0"/>
          <w:sz w:val="24"/>
          <w:szCs w:val="24"/>
        </w:rPr>
        <w:t>aveled</w:t>
      </w:r>
      <w:r w:rsidR="00FF700F" w:rsidRPr="001519D2">
        <w:rPr>
          <w:rFonts w:ascii="Times New Roman" w:hAnsi="Times New Roman"/>
          <w:b w:val="0"/>
          <w:sz w:val="24"/>
          <w:szCs w:val="24"/>
        </w:rPr>
        <w:t xml:space="preserve"> abroad</w:t>
      </w:r>
      <w:r w:rsidR="00D620ED" w:rsidRPr="001519D2">
        <w:rPr>
          <w:rFonts w:ascii="Times New Roman" w:hAnsi="Times New Roman"/>
          <w:b w:val="0"/>
          <w:sz w:val="24"/>
          <w:szCs w:val="24"/>
        </w:rPr>
        <w:t xml:space="preserve"> and completed fieldwork in 9 countries within the Mediterranean region</w:t>
      </w:r>
    </w:p>
    <w:p w14:paraId="5DD8C877" w14:textId="77777777" w:rsidR="007F7CA8" w:rsidRPr="001519D2" w:rsidRDefault="007F7CA8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</w:p>
    <w:p w14:paraId="608F75F0" w14:textId="77777777" w:rsidR="00D04DE0" w:rsidRPr="001519D2" w:rsidRDefault="00C4570C" w:rsidP="00D04DE0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  <w:r w:rsidRPr="001519D2">
        <w:rPr>
          <w:rFonts w:ascii="Times New Roman" w:hAnsi="Times New Roman"/>
          <w:sz w:val="24"/>
          <w:szCs w:val="24"/>
          <w:u w:val="single"/>
        </w:rPr>
        <w:t xml:space="preserve">RELATED </w:t>
      </w:r>
      <w:r w:rsidR="00D620ED" w:rsidRPr="001519D2">
        <w:rPr>
          <w:rFonts w:ascii="Times New Roman" w:hAnsi="Times New Roman"/>
          <w:sz w:val="24"/>
          <w:szCs w:val="24"/>
          <w:u w:val="single"/>
        </w:rPr>
        <w:t>WORK EXPERIENCE</w:t>
      </w:r>
    </w:p>
    <w:p w14:paraId="7AAC69ED" w14:textId="77777777" w:rsidR="00D04DE0" w:rsidRPr="001519D2" w:rsidRDefault="00D04DE0" w:rsidP="00D04DE0">
      <w:pPr>
        <w:pStyle w:val="SenderInfo"/>
        <w:jc w:val="left"/>
        <w:rPr>
          <w:rFonts w:ascii="Times New Roman" w:hAnsi="Times New Roman"/>
          <w:sz w:val="24"/>
          <w:szCs w:val="24"/>
        </w:rPr>
      </w:pPr>
    </w:p>
    <w:p w14:paraId="43689EF6" w14:textId="77777777" w:rsidR="00D04DE0" w:rsidRPr="001519D2" w:rsidRDefault="00D04DE0" w:rsidP="00D04DE0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Holy Cross High School, Dunmore, PA</w:t>
      </w:r>
    </w:p>
    <w:p w14:paraId="1FA71292" w14:textId="77777777" w:rsidR="00D04DE0" w:rsidRPr="001519D2" w:rsidRDefault="00894290" w:rsidP="00D04DE0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Intern,</w:t>
      </w:r>
      <w:r w:rsidR="00D04DE0" w:rsidRPr="001519D2">
        <w:rPr>
          <w:rFonts w:ascii="Times New Roman" w:hAnsi="Times New Roman"/>
          <w:sz w:val="24"/>
          <w:szCs w:val="24"/>
        </w:rPr>
        <w:t xml:space="preserve"> January 2015-June 2015</w:t>
      </w:r>
    </w:p>
    <w:p w14:paraId="67801E4A" w14:textId="77777777" w:rsidR="00D04DE0" w:rsidRPr="001519D2" w:rsidRDefault="00D04DE0" w:rsidP="001519D2">
      <w:pPr>
        <w:pStyle w:val="SenderInfo"/>
        <w:numPr>
          <w:ilvl w:val="0"/>
          <w:numId w:val="16"/>
        </w:numPr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300 </w:t>
      </w:r>
      <w:r w:rsidR="00894290" w:rsidRPr="001519D2">
        <w:rPr>
          <w:rFonts w:ascii="Times New Roman" w:hAnsi="Times New Roman"/>
          <w:sz w:val="24"/>
          <w:szCs w:val="24"/>
        </w:rPr>
        <w:t xml:space="preserve">internship </w:t>
      </w:r>
      <w:r w:rsidRPr="001519D2">
        <w:rPr>
          <w:rFonts w:ascii="Times New Roman" w:hAnsi="Times New Roman"/>
          <w:sz w:val="24"/>
          <w:szCs w:val="24"/>
        </w:rPr>
        <w:t>hours at the secondary level under supervision</w:t>
      </w:r>
    </w:p>
    <w:p w14:paraId="3916E004" w14:textId="77777777" w:rsidR="00D04DE0" w:rsidRPr="001519D2" w:rsidRDefault="00D04DE0" w:rsidP="00D04DE0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</w:p>
    <w:p w14:paraId="3D9CB8D8" w14:textId="77777777" w:rsidR="00894290" w:rsidRPr="001519D2" w:rsidRDefault="00D04DE0" w:rsidP="00D04DE0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Mid Valley Elementary Center, Throop, PA</w:t>
      </w:r>
    </w:p>
    <w:p w14:paraId="406C0392" w14:textId="77777777" w:rsidR="00894290" w:rsidRPr="001519D2" w:rsidRDefault="00894290" w:rsidP="00D04DE0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Practicum Student &amp; Intern, September 2014-June 2015</w:t>
      </w:r>
    </w:p>
    <w:p w14:paraId="0AD1CE5C" w14:textId="0BE41CDE" w:rsidR="00D04DE0" w:rsidRPr="001519D2" w:rsidRDefault="00D04DE0" w:rsidP="001519D2">
      <w:pPr>
        <w:pStyle w:val="SenderInfo"/>
        <w:numPr>
          <w:ilvl w:val="0"/>
          <w:numId w:val="16"/>
        </w:numPr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100 </w:t>
      </w:r>
      <w:r w:rsidR="00894290" w:rsidRPr="001519D2">
        <w:rPr>
          <w:rFonts w:ascii="Times New Roman" w:hAnsi="Times New Roman"/>
          <w:sz w:val="24"/>
          <w:szCs w:val="24"/>
        </w:rPr>
        <w:t>practicum hours under supervision, September-December 2014</w:t>
      </w:r>
    </w:p>
    <w:p w14:paraId="2DE65C7D" w14:textId="77777777" w:rsidR="00D04DE0" w:rsidRPr="001519D2" w:rsidRDefault="00D04DE0" w:rsidP="001519D2">
      <w:pPr>
        <w:pStyle w:val="SenderInfo"/>
        <w:numPr>
          <w:ilvl w:val="0"/>
          <w:numId w:val="16"/>
        </w:numPr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300 </w:t>
      </w:r>
      <w:r w:rsidR="00894290" w:rsidRPr="001519D2">
        <w:rPr>
          <w:rFonts w:ascii="Times New Roman" w:hAnsi="Times New Roman"/>
          <w:sz w:val="24"/>
          <w:szCs w:val="24"/>
        </w:rPr>
        <w:t>internship hours at the elementary level under supervision, January-June 2015</w:t>
      </w:r>
    </w:p>
    <w:p w14:paraId="797702AB" w14:textId="77777777" w:rsidR="00877053" w:rsidRPr="001519D2" w:rsidRDefault="00877053" w:rsidP="00877053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</w:p>
    <w:p w14:paraId="65AE6376" w14:textId="77777777" w:rsidR="000C3402" w:rsidRPr="001519D2" w:rsidRDefault="000C3402" w:rsidP="000C3402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Private Child Care Provider, PA, </w:t>
      </w:r>
      <w:r w:rsidR="00AA019F" w:rsidRPr="001519D2">
        <w:rPr>
          <w:rFonts w:ascii="Times New Roman" w:hAnsi="Times New Roman"/>
          <w:sz w:val="24"/>
          <w:szCs w:val="24"/>
        </w:rPr>
        <w:t xml:space="preserve">June </w:t>
      </w:r>
      <w:r w:rsidRPr="001519D2">
        <w:rPr>
          <w:rFonts w:ascii="Times New Roman" w:hAnsi="Times New Roman"/>
          <w:sz w:val="24"/>
          <w:szCs w:val="24"/>
        </w:rPr>
        <w:t>2007-</w:t>
      </w:r>
      <w:r w:rsidR="00AA019F" w:rsidRPr="001519D2">
        <w:rPr>
          <w:rFonts w:ascii="Times New Roman" w:hAnsi="Times New Roman"/>
          <w:sz w:val="24"/>
          <w:szCs w:val="24"/>
        </w:rPr>
        <w:t>January 2015</w:t>
      </w:r>
    </w:p>
    <w:p w14:paraId="6E2AA41E" w14:textId="77777777" w:rsidR="000C3402" w:rsidRPr="001519D2" w:rsidRDefault="000C3402" w:rsidP="000C340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Maintained a safe and clean environment for children (Ages 14 months – 11 years)</w:t>
      </w:r>
    </w:p>
    <w:p w14:paraId="74E71592" w14:textId="77777777" w:rsidR="000C3402" w:rsidRPr="001519D2" w:rsidRDefault="000C3402" w:rsidP="000C340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Prepared nutritious meals and completed domestic duties within household(s)</w:t>
      </w:r>
    </w:p>
    <w:p w14:paraId="603379D9" w14:textId="77777777" w:rsidR="000C3402" w:rsidRPr="001519D2" w:rsidRDefault="000C3402" w:rsidP="000C340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Conducted group activities and art projects</w:t>
      </w:r>
    </w:p>
    <w:p w14:paraId="31D664C2" w14:textId="77777777" w:rsidR="000C3402" w:rsidRPr="001519D2" w:rsidRDefault="000C3402" w:rsidP="000C340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Made certain the children were hygienically and physically taken care of</w:t>
      </w:r>
    </w:p>
    <w:p w14:paraId="08E421AC" w14:textId="77777777" w:rsidR="000C3402" w:rsidRPr="001519D2" w:rsidRDefault="000C3402" w:rsidP="000C340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Involved children with cognitive tasks</w:t>
      </w:r>
    </w:p>
    <w:p w14:paraId="32EC89FE" w14:textId="77777777" w:rsidR="000C3402" w:rsidRPr="001519D2" w:rsidRDefault="000C3402" w:rsidP="000C340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Encouraged indoor and outdoor physical activity</w:t>
      </w:r>
    </w:p>
    <w:p w14:paraId="191B3F85" w14:textId="68CE5084" w:rsidR="001519D2" w:rsidRPr="001519D2" w:rsidRDefault="000C3402" w:rsidP="001519D2">
      <w:pPr>
        <w:pStyle w:val="SenderInfo"/>
        <w:numPr>
          <w:ilvl w:val="0"/>
          <w:numId w:val="4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Took on role of guardian</w:t>
      </w:r>
      <w:r w:rsidR="001519D2">
        <w:rPr>
          <w:rFonts w:ascii="Times New Roman" w:hAnsi="Times New Roman"/>
          <w:sz w:val="24"/>
          <w:szCs w:val="24"/>
        </w:rPr>
        <w:br w:type="page"/>
      </w:r>
    </w:p>
    <w:p w14:paraId="6C3551E8" w14:textId="41E569DE" w:rsidR="006C46DB" w:rsidRPr="001519D2" w:rsidRDefault="006C46DB" w:rsidP="006C46DB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lastRenderedPageBreak/>
        <w:t>Tutor and Scribe, Marywood University, Scranton, PA,</w:t>
      </w:r>
      <w:r w:rsidR="00AA019F" w:rsidRPr="001519D2">
        <w:rPr>
          <w:rFonts w:ascii="Times New Roman" w:hAnsi="Times New Roman"/>
          <w:sz w:val="24"/>
          <w:szCs w:val="24"/>
        </w:rPr>
        <w:t xml:space="preserve"> January</w:t>
      </w:r>
      <w:r w:rsidRPr="001519D2">
        <w:rPr>
          <w:rFonts w:ascii="Times New Roman" w:hAnsi="Times New Roman"/>
          <w:sz w:val="24"/>
          <w:szCs w:val="24"/>
        </w:rPr>
        <w:t xml:space="preserve"> 2009-</w:t>
      </w:r>
      <w:r w:rsidR="00AA019F" w:rsidRPr="001519D2">
        <w:rPr>
          <w:rFonts w:ascii="Times New Roman" w:hAnsi="Times New Roman"/>
          <w:sz w:val="24"/>
          <w:szCs w:val="24"/>
        </w:rPr>
        <w:t xml:space="preserve"> May </w:t>
      </w:r>
      <w:r w:rsidR="000C3402" w:rsidRPr="001519D2">
        <w:rPr>
          <w:rFonts w:ascii="Times New Roman" w:hAnsi="Times New Roman"/>
          <w:sz w:val="24"/>
          <w:szCs w:val="24"/>
        </w:rPr>
        <w:t>2014</w:t>
      </w:r>
    </w:p>
    <w:p w14:paraId="54941742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Tutored students one-on-one and in groups on various subjects</w:t>
      </w:r>
    </w:p>
    <w:p w14:paraId="504D210F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Kept a carbon-copy notebook to take notes for students with disabilities</w:t>
      </w:r>
    </w:p>
    <w:p w14:paraId="39FA0D5F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Updated data on Microsoft Excel spreadsheets</w:t>
      </w:r>
    </w:p>
    <w:p w14:paraId="48DFD5F2" w14:textId="77777777" w:rsidR="006C46DB" w:rsidRPr="001519D2" w:rsidRDefault="006C46DB" w:rsidP="00877053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</w:p>
    <w:p w14:paraId="4E1F75FC" w14:textId="77777777" w:rsidR="00AA019F" w:rsidRPr="001519D2" w:rsidRDefault="00877053" w:rsidP="00877053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Therapeutic Staff Support, Youth Advocate Progra</w:t>
      </w:r>
      <w:r w:rsidR="00AA019F" w:rsidRPr="001519D2">
        <w:rPr>
          <w:rFonts w:ascii="Times New Roman" w:hAnsi="Times New Roman"/>
          <w:sz w:val="24"/>
          <w:szCs w:val="24"/>
        </w:rPr>
        <w:t xml:space="preserve">ms, Peckville, PA, </w:t>
      </w:r>
    </w:p>
    <w:p w14:paraId="27FE32EB" w14:textId="77777777" w:rsidR="00877053" w:rsidRPr="001519D2" w:rsidRDefault="00AA019F" w:rsidP="00877053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August 2013-</w:t>
      </w:r>
      <w:r w:rsidR="00A30E91" w:rsidRPr="001519D2">
        <w:rPr>
          <w:rFonts w:ascii="Times New Roman" w:hAnsi="Times New Roman"/>
          <w:sz w:val="24"/>
          <w:szCs w:val="24"/>
        </w:rPr>
        <w:t>November 2013</w:t>
      </w:r>
    </w:p>
    <w:p w14:paraId="5DF42A33" w14:textId="77777777" w:rsidR="00877053" w:rsidRPr="001519D2" w:rsidRDefault="00877053" w:rsidP="00877053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Facilitated crisis interventions for children with developmental, cognitive, and/or behavioral disabilities</w:t>
      </w:r>
    </w:p>
    <w:p w14:paraId="7B03D5A5" w14:textId="77777777" w:rsidR="00877053" w:rsidRPr="001519D2" w:rsidRDefault="00877053" w:rsidP="00877053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Created a stable environment for children in the school setting</w:t>
      </w:r>
    </w:p>
    <w:p w14:paraId="5D280317" w14:textId="77777777" w:rsidR="00877053" w:rsidRPr="001519D2" w:rsidRDefault="00877053" w:rsidP="00877053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Worked directly with students, teachers, families, and other natural supports</w:t>
      </w:r>
    </w:p>
    <w:p w14:paraId="630B75C6" w14:textId="77777777" w:rsidR="00877053" w:rsidRPr="001519D2" w:rsidRDefault="00877053" w:rsidP="00877053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Consulted Behavioral Specialist Consultant about child progress</w:t>
      </w:r>
    </w:p>
    <w:p w14:paraId="49B226C3" w14:textId="77777777" w:rsidR="00877053" w:rsidRPr="001519D2" w:rsidRDefault="00877053" w:rsidP="00877053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Collected data on child behavior and recorded progress daily</w:t>
      </w:r>
    </w:p>
    <w:p w14:paraId="7708EDDC" w14:textId="2DEB95FA" w:rsidR="00D620ED" w:rsidRPr="001519D2" w:rsidRDefault="00877053" w:rsidP="001519D2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Attended supervision weekly conducted by BSC</w:t>
      </w:r>
    </w:p>
    <w:p w14:paraId="2C9A0C08" w14:textId="77777777" w:rsidR="00C4570C" w:rsidRPr="001519D2" w:rsidRDefault="00C4570C" w:rsidP="004A7CE2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</w:p>
    <w:p w14:paraId="359F5E4E" w14:textId="2F37FB7C" w:rsidR="00480442" w:rsidRDefault="00C4570C" w:rsidP="00480442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  <w:u w:val="single"/>
        </w:rPr>
        <w:t>ADDITIONAL WORK EXPERIENCE</w:t>
      </w:r>
    </w:p>
    <w:p w14:paraId="11B7975F" w14:textId="77777777" w:rsidR="001519D2" w:rsidRPr="001519D2" w:rsidRDefault="001519D2" w:rsidP="00480442">
      <w:pPr>
        <w:pStyle w:val="SenderInfo"/>
        <w:jc w:val="left"/>
        <w:rPr>
          <w:rFonts w:ascii="Times New Roman" w:hAnsi="Times New Roman"/>
          <w:sz w:val="24"/>
          <w:szCs w:val="24"/>
        </w:rPr>
      </w:pPr>
    </w:p>
    <w:p w14:paraId="3DF1AD54" w14:textId="77777777" w:rsidR="00480442" w:rsidRPr="001519D2" w:rsidRDefault="00480442" w:rsidP="00480442">
      <w:pPr>
        <w:pStyle w:val="SenderInfo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 xml:space="preserve">Seasonal Sales Associate, Bath &amp; Body Works, Moosic, PA, </w:t>
      </w:r>
    </w:p>
    <w:p w14:paraId="7B9344EE" w14:textId="77777777" w:rsidR="00480442" w:rsidRPr="001519D2" w:rsidRDefault="00480442" w:rsidP="00480442">
      <w:pPr>
        <w:pStyle w:val="SenderInfo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November 2014- January 2015</w:t>
      </w:r>
    </w:p>
    <w:p w14:paraId="5BC8615C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Greeted and provided product knowledge</w:t>
      </w:r>
    </w:p>
    <w:p w14:paraId="314BECDA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Engaged and interacted with customers</w:t>
      </w:r>
    </w:p>
    <w:p w14:paraId="48CA2649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Provided customers with knowledge of daily sales and promotions</w:t>
      </w:r>
    </w:p>
    <w:p w14:paraId="0E2B961D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Utilized Point of Service System</w:t>
      </w:r>
    </w:p>
    <w:p w14:paraId="392A96F9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Stocked front and back of store</w:t>
      </w:r>
    </w:p>
    <w:p w14:paraId="31EEB064" w14:textId="77777777" w:rsidR="00480442" w:rsidRPr="001519D2" w:rsidRDefault="00480442" w:rsidP="00480442">
      <w:pPr>
        <w:pStyle w:val="SenderInfo"/>
        <w:tabs>
          <w:tab w:val="num" w:pos="0"/>
        </w:tabs>
        <w:jc w:val="left"/>
        <w:rPr>
          <w:rFonts w:ascii="Times New Roman" w:hAnsi="Times New Roman"/>
          <w:sz w:val="24"/>
          <w:szCs w:val="24"/>
        </w:rPr>
      </w:pPr>
    </w:p>
    <w:p w14:paraId="2CF1AF51" w14:textId="77777777" w:rsidR="00480442" w:rsidRPr="001519D2" w:rsidRDefault="004A7CE2" w:rsidP="004A7CE2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Front End Counter &amp; Server, Eden- a </w:t>
      </w:r>
      <w:r w:rsidR="00CC5003" w:rsidRPr="001519D2">
        <w:rPr>
          <w:rFonts w:ascii="Times New Roman" w:hAnsi="Times New Roman"/>
          <w:sz w:val="24"/>
          <w:szCs w:val="24"/>
        </w:rPr>
        <w:t xml:space="preserve">Vegan Café, Scranton, Pa, </w:t>
      </w:r>
    </w:p>
    <w:p w14:paraId="4EDF78BD" w14:textId="77777777" w:rsidR="004A7CE2" w:rsidRPr="001519D2" w:rsidRDefault="00480442" w:rsidP="004A7CE2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August 2010-August </w:t>
      </w:r>
      <w:r w:rsidR="000C3402" w:rsidRPr="001519D2">
        <w:rPr>
          <w:rFonts w:ascii="Times New Roman" w:hAnsi="Times New Roman"/>
          <w:sz w:val="24"/>
          <w:szCs w:val="24"/>
        </w:rPr>
        <w:t>2014</w:t>
      </w:r>
    </w:p>
    <w:p w14:paraId="6E27BAFB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Greeted and took each customer’s order</w:t>
      </w:r>
    </w:p>
    <w:p w14:paraId="053D249A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Engaged and interacted with customers</w:t>
      </w:r>
    </w:p>
    <w:p w14:paraId="15B1CD56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Prepared and served dishes</w:t>
      </w:r>
    </w:p>
    <w:p w14:paraId="611F2838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Cleaned and reset tables</w:t>
      </w:r>
    </w:p>
    <w:p w14:paraId="0356CD3B" w14:textId="77777777" w:rsidR="00480442" w:rsidRPr="001519D2" w:rsidRDefault="00480442" w:rsidP="00480442">
      <w:pPr>
        <w:pStyle w:val="SenderInfo"/>
        <w:numPr>
          <w:ilvl w:val="0"/>
          <w:numId w:val="4"/>
        </w:numPr>
        <w:tabs>
          <w:tab w:val="clear" w:pos="180"/>
          <w:tab w:val="num" w:pos="0"/>
        </w:tabs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Stocked front and back coolers and cabinets with supplies and products</w:t>
      </w:r>
    </w:p>
    <w:p w14:paraId="03C1B8CC" w14:textId="77777777" w:rsidR="00D620ED" w:rsidRPr="001519D2" w:rsidRDefault="00D620ED">
      <w:pPr>
        <w:pStyle w:val="SenderInfo"/>
        <w:jc w:val="left"/>
        <w:rPr>
          <w:rFonts w:ascii="Times New Roman" w:hAnsi="Times New Roman"/>
          <w:sz w:val="24"/>
          <w:szCs w:val="24"/>
        </w:rPr>
      </w:pPr>
    </w:p>
    <w:p w14:paraId="39DB2B13" w14:textId="77777777" w:rsidR="00480442" w:rsidRPr="001519D2" w:rsidRDefault="00D620ED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Brand Representat</w:t>
      </w:r>
      <w:r w:rsidR="00480442" w:rsidRPr="001519D2">
        <w:rPr>
          <w:rFonts w:ascii="Times New Roman" w:hAnsi="Times New Roman"/>
          <w:sz w:val="24"/>
          <w:szCs w:val="24"/>
        </w:rPr>
        <w:t>ive, Limited Too, Scranton, Pa,</w:t>
      </w:r>
    </w:p>
    <w:p w14:paraId="28103DE3" w14:textId="77777777" w:rsidR="004A7CE2" w:rsidRPr="001519D2" w:rsidRDefault="00480442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November </w:t>
      </w:r>
      <w:r w:rsidR="00D620ED" w:rsidRPr="001519D2">
        <w:rPr>
          <w:rFonts w:ascii="Times New Roman" w:hAnsi="Times New Roman"/>
          <w:sz w:val="24"/>
          <w:szCs w:val="24"/>
        </w:rPr>
        <w:t>2006-</w:t>
      </w:r>
      <w:r w:rsidRPr="001519D2">
        <w:rPr>
          <w:rFonts w:ascii="Times New Roman" w:hAnsi="Times New Roman"/>
          <w:sz w:val="24"/>
          <w:szCs w:val="24"/>
        </w:rPr>
        <w:t xml:space="preserve">May </w:t>
      </w:r>
      <w:r w:rsidR="00D620ED" w:rsidRPr="001519D2">
        <w:rPr>
          <w:rFonts w:ascii="Times New Roman" w:hAnsi="Times New Roman"/>
          <w:sz w:val="24"/>
          <w:szCs w:val="24"/>
        </w:rPr>
        <w:t>2007</w:t>
      </w:r>
    </w:p>
    <w:p w14:paraId="1222F9F8" w14:textId="77777777" w:rsidR="00D620ED" w:rsidRPr="001519D2" w:rsidRDefault="00D620ED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 xml:space="preserve">Greeted </w:t>
      </w:r>
      <w:r w:rsidR="00C4570C" w:rsidRPr="001519D2">
        <w:rPr>
          <w:rFonts w:ascii="Times New Roman" w:hAnsi="Times New Roman"/>
          <w:sz w:val="24"/>
          <w:szCs w:val="24"/>
        </w:rPr>
        <w:t xml:space="preserve">and informed </w:t>
      </w:r>
      <w:r w:rsidRPr="001519D2">
        <w:rPr>
          <w:rFonts w:ascii="Times New Roman" w:hAnsi="Times New Roman"/>
          <w:sz w:val="24"/>
          <w:szCs w:val="24"/>
        </w:rPr>
        <w:t>each customer</w:t>
      </w:r>
      <w:r w:rsidR="00C4570C" w:rsidRPr="001519D2">
        <w:rPr>
          <w:rFonts w:ascii="Times New Roman" w:hAnsi="Times New Roman"/>
          <w:sz w:val="24"/>
          <w:szCs w:val="24"/>
        </w:rPr>
        <w:t xml:space="preserve"> of special promotions</w:t>
      </w:r>
    </w:p>
    <w:p w14:paraId="3BF63E94" w14:textId="77777777" w:rsidR="00D620ED" w:rsidRPr="001519D2" w:rsidRDefault="00D620ED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Maintained cleanliness of store front and back room</w:t>
      </w:r>
    </w:p>
    <w:p w14:paraId="70CB8C07" w14:textId="45608AF0" w:rsidR="00D620ED" w:rsidRPr="001519D2" w:rsidRDefault="00D620ED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Stocked merchandise as needed</w:t>
      </w:r>
    </w:p>
    <w:p w14:paraId="4BC7E7B2" w14:textId="77777777" w:rsidR="00D620ED" w:rsidRPr="001519D2" w:rsidRDefault="00D620ED" w:rsidP="00C4570C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Folded and presented clothing and accessories according to company standards</w:t>
      </w:r>
    </w:p>
    <w:p w14:paraId="7738EE20" w14:textId="77777777" w:rsidR="001519D2" w:rsidRDefault="00C4570C" w:rsidP="004A7CE2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Used register and m</w:t>
      </w:r>
      <w:r w:rsidR="00D620ED" w:rsidRPr="001519D2">
        <w:rPr>
          <w:rFonts w:ascii="Times New Roman" w:hAnsi="Times New Roman"/>
          <w:sz w:val="24"/>
          <w:szCs w:val="24"/>
        </w:rPr>
        <w:t>aintained records related to sales for superiors</w:t>
      </w:r>
    </w:p>
    <w:p w14:paraId="22F8BF36" w14:textId="77777777" w:rsidR="001519D2" w:rsidRDefault="001519D2" w:rsidP="001519D2">
      <w:pPr>
        <w:pStyle w:val="SenderInfo"/>
        <w:jc w:val="left"/>
        <w:rPr>
          <w:rFonts w:ascii="Times New Roman" w:hAnsi="Times New Roman"/>
          <w:sz w:val="24"/>
          <w:szCs w:val="24"/>
        </w:rPr>
      </w:pPr>
    </w:p>
    <w:p w14:paraId="730EB4AA" w14:textId="7B63935B" w:rsidR="00DA64FB" w:rsidRDefault="004A7CE2" w:rsidP="004A7CE2">
      <w:pPr>
        <w:pStyle w:val="SenderInfo"/>
        <w:jc w:val="left"/>
        <w:rPr>
          <w:rFonts w:ascii="Times New Roman" w:hAnsi="Times New Roman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  <w:u w:val="single"/>
        </w:rPr>
        <w:t>SKILLS</w:t>
      </w:r>
    </w:p>
    <w:p w14:paraId="3618F4C2" w14:textId="77777777" w:rsidR="001519D2" w:rsidRPr="001519D2" w:rsidRDefault="001519D2" w:rsidP="004A7CE2">
      <w:pPr>
        <w:pStyle w:val="SenderInfo"/>
        <w:jc w:val="left"/>
        <w:rPr>
          <w:rFonts w:ascii="Times New Roman" w:hAnsi="Times New Roman"/>
          <w:sz w:val="24"/>
          <w:szCs w:val="24"/>
        </w:rPr>
      </w:pPr>
    </w:p>
    <w:p w14:paraId="1D056949" w14:textId="23ECD2B4" w:rsidR="006C46DB" w:rsidRPr="001519D2" w:rsidRDefault="004A7CE2" w:rsidP="006C46DB">
      <w:pPr>
        <w:pStyle w:val="SenderInfo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  <w:u w:val="single"/>
        </w:rPr>
        <w:t>Developed Skills</w:t>
      </w:r>
      <w:r w:rsidRPr="001519D2">
        <w:rPr>
          <w:rFonts w:ascii="Times New Roman" w:hAnsi="Times New Roman"/>
          <w:sz w:val="24"/>
          <w:szCs w:val="24"/>
        </w:rPr>
        <w:t xml:space="preserve">: </w:t>
      </w:r>
      <w:r w:rsidR="004801AF" w:rsidRPr="001519D2">
        <w:rPr>
          <w:rFonts w:ascii="Times New Roman" w:hAnsi="Times New Roman"/>
          <w:sz w:val="24"/>
          <w:szCs w:val="24"/>
        </w:rPr>
        <w:t xml:space="preserve">Public Speaking, </w:t>
      </w:r>
      <w:r w:rsidR="00226D97" w:rsidRPr="001519D2">
        <w:rPr>
          <w:rFonts w:ascii="Times New Roman" w:hAnsi="Times New Roman"/>
          <w:sz w:val="24"/>
          <w:szCs w:val="24"/>
        </w:rPr>
        <w:t xml:space="preserve">Qualitative &amp; Quantitative Research, </w:t>
      </w:r>
      <w:r w:rsidR="004801AF" w:rsidRPr="001519D2">
        <w:rPr>
          <w:rFonts w:ascii="Times New Roman" w:hAnsi="Times New Roman"/>
          <w:sz w:val="24"/>
          <w:szCs w:val="24"/>
        </w:rPr>
        <w:t xml:space="preserve">Child Development, </w:t>
      </w:r>
      <w:r w:rsidRPr="001519D2">
        <w:rPr>
          <w:rFonts w:ascii="Times New Roman" w:hAnsi="Times New Roman"/>
          <w:sz w:val="24"/>
          <w:szCs w:val="24"/>
        </w:rPr>
        <w:t>Creativity, Decision Making, Dedication, Time Management</w:t>
      </w:r>
      <w:r w:rsidR="00226D97" w:rsidRPr="001519D2">
        <w:rPr>
          <w:rFonts w:ascii="Times New Roman" w:hAnsi="Times New Roman"/>
          <w:sz w:val="24"/>
          <w:szCs w:val="24"/>
        </w:rPr>
        <w:t xml:space="preserve"> &amp; Strategic Planning</w:t>
      </w:r>
      <w:r w:rsidRPr="001519D2">
        <w:rPr>
          <w:rFonts w:ascii="Times New Roman" w:hAnsi="Times New Roman"/>
          <w:sz w:val="24"/>
          <w:szCs w:val="24"/>
        </w:rPr>
        <w:t>,</w:t>
      </w:r>
      <w:r w:rsidR="00E82B7C" w:rsidRPr="001519D2">
        <w:rPr>
          <w:rFonts w:ascii="Times New Roman" w:hAnsi="Times New Roman"/>
          <w:sz w:val="24"/>
          <w:szCs w:val="24"/>
        </w:rPr>
        <w:t xml:space="preserve"> Meeting Dea</w:t>
      </w:r>
      <w:r w:rsidR="00226D97" w:rsidRPr="001519D2">
        <w:rPr>
          <w:rFonts w:ascii="Times New Roman" w:hAnsi="Times New Roman"/>
          <w:sz w:val="24"/>
          <w:szCs w:val="24"/>
        </w:rPr>
        <w:t>d</w:t>
      </w:r>
      <w:r w:rsidR="00E82B7C" w:rsidRPr="001519D2">
        <w:rPr>
          <w:rFonts w:ascii="Times New Roman" w:hAnsi="Times New Roman"/>
          <w:sz w:val="24"/>
          <w:szCs w:val="24"/>
        </w:rPr>
        <w:t xml:space="preserve">lines, </w:t>
      </w:r>
      <w:r w:rsidR="00226D97" w:rsidRPr="001519D2">
        <w:rPr>
          <w:rFonts w:ascii="Times New Roman" w:hAnsi="Times New Roman"/>
          <w:sz w:val="24"/>
          <w:szCs w:val="24"/>
        </w:rPr>
        <w:t xml:space="preserve">Community Outreach, </w:t>
      </w:r>
      <w:r w:rsidRPr="001519D2">
        <w:rPr>
          <w:rFonts w:ascii="Times New Roman" w:hAnsi="Times New Roman"/>
          <w:sz w:val="24"/>
          <w:szCs w:val="24"/>
        </w:rPr>
        <w:t>Leadership</w:t>
      </w:r>
      <w:r w:rsidR="00976EA1" w:rsidRPr="001519D2">
        <w:rPr>
          <w:rFonts w:ascii="Times New Roman" w:hAnsi="Times New Roman"/>
          <w:position w:val="-2"/>
          <w:sz w:val="24"/>
          <w:szCs w:val="24"/>
        </w:rPr>
        <w:t xml:space="preserve">, </w:t>
      </w:r>
      <w:r w:rsidR="001519D2" w:rsidRPr="001519D2">
        <w:rPr>
          <w:rFonts w:ascii="Times New Roman" w:hAnsi="Times New Roman"/>
          <w:position w:val="-2"/>
          <w:sz w:val="24"/>
          <w:szCs w:val="24"/>
        </w:rPr>
        <w:t>Data Collection</w:t>
      </w:r>
      <w:r w:rsidR="001519D2">
        <w:rPr>
          <w:rFonts w:ascii="Times New Roman" w:hAnsi="Times New Roman"/>
          <w:position w:val="-2"/>
          <w:sz w:val="24"/>
          <w:szCs w:val="24"/>
        </w:rPr>
        <w:t xml:space="preserve">, </w:t>
      </w:r>
      <w:r w:rsidRPr="001519D2">
        <w:rPr>
          <w:rFonts w:ascii="Times New Roman" w:hAnsi="Times New Roman"/>
          <w:sz w:val="24"/>
          <w:szCs w:val="24"/>
        </w:rPr>
        <w:t>Problem-Solving</w:t>
      </w:r>
      <w:r w:rsidR="00976EA1" w:rsidRPr="001519D2">
        <w:rPr>
          <w:rFonts w:ascii="Times New Roman" w:hAnsi="Times New Roman"/>
          <w:sz w:val="24"/>
          <w:szCs w:val="24"/>
        </w:rPr>
        <w:t xml:space="preserve">, </w:t>
      </w:r>
      <w:r w:rsidR="001519D2">
        <w:rPr>
          <w:rFonts w:ascii="Times New Roman" w:hAnsi="Times New Roman"/>
          <w:sz w:val="24"/>
          <w:szCs w:val="24"/>
        </w:rPr>
        <w:t>Critical Thinking</w:t>
      </w:r>
      <w:r w:rsidR="00226D97" w:rsidRPr="001519D2">
        <w:rPr>
          <w:rFonts w:ascii="Times New Roman" w:hAnsi="Times New Roman"/>
          <w:sz w:val="24"/>
          <w:szCs w:val="24"/>
        </w:rPr>
        <w:t>, Program Development, and Microsoft Office Components</w:t>
      </w:r>
      <w:r w:rsidR="00657399" w:rsidRPr="001519D2">
        <w:rPr>
          <w:rFonts w:ascii="Times New Roman" w:hAnsi="Times New Roman"/>
          <w:sz w:val="24"/>
          <w:szCs w:val="24"/>
        </w:rPr>
        <w:t>: Excel, Power P</w:t>
      </w:r>
      <w:r w:rsidR="00226D97" w:rsidRPr="001519D2">
        <w:rPr>
          <w:rFonts w:ascii="Times New Roman" w:hAnsi="Times New Roman"/>
          <w:sz w:val="24"/>
          <w:szCs w:val="24"/>
        </w:rPr>
        <w:t>oint, Word, Outlook</w:t>
      </w:r>
      <w:r w:rsidR="001519D2">
        <w:rPr>
          <w:rFonts w:ascii="Times New Roman" w:hAnsi="Times New Roman"/>
          <w:sz w:val="24"/>
          <w:szCs w:val="24"/>
        </w:rPr>
        <w:t xml:space="preserve">, </w:t>
      </w:r>
      <w:r w:rsidR="001519D2" w:rsidRPr="001519D2">
        <w:rPr>
          <w:rFonts w:ascii="Times New Roman" w:hAnsi="Times New Roman"/>
          <w:sz w:val="24"/>
          <w:szCs w:val="24"/>
        </w:rPr>
        <w:t>Elementary Spanish and Italian</w:t>
      </w:r>
    </w:p>
    <w:p w14:paraId="73A4D3EF" w14:textId="77777777" w:rsidR="006C46DB" w:rsidRPr="001519D2" w:rsidRDefault="00DA64FB" w:rsidP="006C46DB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  <w:r w:rsidRPr="001519D2">
        <w:rPr>
          <w:rFonts w:ascii="Times New Roman" w:hAnsi="Times New Roman"/>
          <w:sz w:val="24"/>
          <w:szCs w:val="24"/>
          <w:u w:val="single"/>
        </w:rPr>
        <w:lastRenderedPageBreak/>
        <w:t>EXTRACURRICULAR AND VOLUNTEER EXPERIENCE</w:t>
      </w:r>
    </w:p>
    <w:p w14:paraId="15635D6E" w14:textId="77777777" w:rsidR="00DA64FB" w:rsidRPr="001519D2" w:rsidRDefault="00DA64FB" w:rsidP="006C46DB">
      <w:pPr>
        <w:pStyle w:val="SenderInfo"/>
        <w:jc w:val="left"/>
        <w:rPr>
          <w:rFonts w:ascii="Times New Roman" w:hAnsi="Times New Roman"/>
          <w:sz w:val="24"/>
          <w:szCs w:val="24"/>
          <w:u w:val="single"/>
        </w:rPr>
      </w:pPr>
    </w:p>
    <w:p w14:paraId="36029BAA" w14:textId="53BE32BD" w:rsidR="007734D3" w:rsidRPr="001519D2" w:rsidRDefault="004D55D4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Committee Chair, Mary Iacovazzi Memorial Scholarship, Taylor, PA, 2015-Present</w:t>
      </w:r>
    </w:p>
    <w:p w14:paraId="601CA501" w14:textId="45F302D9" w:rsidR="00D524B5" w:rsidRPr="001519D2" w:rsidRDefault="00D524B5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Northeastern Pennsylvania Counseling Association, 2015-Present</w:t>
      </w:r>
    </w:p>
    <w:p w14:paraId="49CEC4C7" w14:textId="1C5FDD83" w:rsidR="001519D2" w:rsidRPr="001519D2" w:rsidRDefault="001519D2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Virtus Training Participant, Scranton, PA, 2015</w:t>
      </w:r>
    </w:p>
    <w:p w14:paraId="551F1E2F" w14:textId="1E76ACC5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Chi Sigma Iota: Pi Chapt</w:t>
      </w:r>
      <w:r w:rsidR="000F75D2" w:rsidRPr="001519D2">
        <w:rPr>
          <w:rFonts w:ascii="Times New Roman" w:hAnsi="Times New Roman"/>
          <w:position w:val="-2"/>
          <w:sz w:val="24"/>
          <w:szCs w:val="24"/>
        </w:rPr>
        <w:t xml:space="preserve">er, </w:t>
      </w:r>
      <w:r w:rsidR="001519D2" w:rsidRPr="001519D2">
        <w:rPr>
          <w:rFonts w:ascii="Times New Roman" w:hAnsi="Times New Roman"/>
          <w:position w:val="-2"/>
          <w:sz w:val="24"/>
          <w:szCs w:val="24"/>
        </w:rPr>
        <w:t xml:space="preserve">Student Member, </w:t>
      </w:r>
      <w:r w:rsidR="000F75D2" w:rsidRPr="001519D2">
        <w:rPr>
          <w:rFonts w:ascii="Times New Roman" w:hAnsi="Times New Roman"/>
          <w:position w:val="-2"/>
          <w:sz w:val="24"/>
          <w:szCs w:val="24"/>
        </w:rPr>
        <w:t>Scranton, PA, 2013</w:t>
      </w:r>
      <w:r w:rsidR="004D55D4" w:rsidRPr="001519D2">
        <w:rPr>
          <w:rFonts w:ascii="Times New Roman" w:hAnsi="Times New Roman"/>
          <w:position w:val="-2"/>
          <w:sz w:val="24"/>
          <w:szCs w:val="24"/>
        </w:rPr>
        <w:t>-Present</w:t>
      </w:r>
    </w:p>
    <w:p w14:paraId="604D2A71" w14:textId="5E8ECE5C" w:rsidR="00E01824" w:rsidRPr="001519D2" w:rsidRDefault="00E01824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Volunteer, Operation: Tails for Troops, Clarks Summit, PA, 2013</w:t>
      </w:r>
    </w:p>
    <w:p w14:paraId="79501B01" w14:textId="5E60B43F" w:rsidR="000F75D2" w:rsidRPr="001519D2" w:rsidRDefault="000F75D2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Presenter at the Magnolia Conference (The Magnolia Project), Wilkes-Barre, PA, 2013</w:t>
      </w:r>
    </w:p>
    <w:p w14:paraId="54A741D5" w14:textId="77777777" w:rsidR="000F75D2" w:rsidRPr="001519D2" w:rsidRDefault="000F75D2" w:rsidP="000F75D2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3-Day Autism Training, Youth Advocate Programs, Inc, 2013</w:t>
      </w:r>
    </w:p>
    <w:p w14:paraId="59E572E6" w14:textId="17283A59" w:rsidR="000F75D2" w:rsidRPr="001519D2" w:rsidRDefault="000F75D2" w:rsidP="000F75D2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Peace Camp, Counselor, Marywood University, Scranton, PA, 2013</w:t>
      </w:r>
    </w:p>
    <w:p w14:paraId="7038F8A2" w14:textId="58339BB3" w:rsidR="000F75D2" w:rsidRPr="001519D2" w:rsidRDefault="000F75D2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Hurricane Sandy Clean-Up Volunteer, Guyon Rescue, 2012-2013</w:t>
      </w:r>
    </w:p>
    <w:p w14:paraId="25D5D3C2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American Counseling Assoc</w:t>
      </w:r>
      <w:r w:rsidR="004D55D4" w:rsidRPr="001519D2">
        <w:rPr>
          <w:rFonts w:ascii="Times New Roman" w:hAnsi="Times New Roman"/>
          <w:position w:val="-2"/>
          <w:sz w:val="24"/>
          <w:szCs w:val="24"/>
        </w:rPr>
        <w:t>iation Student Member, 2012-Present</w:t>
      </w:r>
    </w:p>
    <w:p w14:paraId="2C8A6FB3" w14:textId="7149C474" w:rsidR="004D55D4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position w:val="-2"/>
          <w:sz w:val="24"/>
          <w:szCs w:val="24"/>
        </w:rPr>
        <w:t>Pennsylvania Counseling Assoc</w:t>
      </w:r>
      <w:r w:rsidR="004D55D4" w:rsidRPr="001519D2">
        <w:rPr>
          <w:rFonts w:ascii="Times New Roman" w:hAnsi="Times New Roman"/>
          <w:position w:val="-2"/>
          <w:sz w:val="24"/>
          <w:szCs w:val="24"/>
        </w:rPr>
        <w:t>iation Student Member, 2012-Present</w:t>
      </w:r>
    </w:p>
    <w:p w14:paraId="7651BD86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Volunteer at Indraloka Animal Sanctuary, Mehoopany, PA, 2010-</w:t>
      </w:r>
      <w:r w:rsidR="001C218B" w:rsidRPr="001519D2">
        <w:rPr>
          <w:rFonts w:ascii="Times New Roman" w:hAnsi="Times New Roman"/>
          <w:sz w:val="24"/>
          <w:szCs w:val="24"/>
        </w:rPr>
        <w:t>2013</w:t>
      </w:r>
    </w:p>
    <w:p w14:paraId="38E0BDBC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Volunteer at Griffin Pond Animal Shelter, Clarks Summit, Pa, 2007-Present.</w:t>
      </w:r>
    </w:p>
    <w:p w14:paraId="20DB991C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Socratic Society, 2011-2012</w:t>
      </w:r>
    </w:p>
    <w:p w14:paraId="238D8969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Founder &amp; President of Marywood Activists for Compassionate Choices, 2010-2012</w:t>
      </w:r>
    </w:p>
    <w:p w14:paraId="07DD4A81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Head Student Organizer, Kevin Haggerty campaign for State Representative of the 112th district, 2009-2010 and 2011-2012</w:t>
      </w:r>
    </w:p>
    <w:p w14:paraId="4F7FE3AB" w14:textId="77777777" w:rsidR="006C46DB" w:rsidRPr="001519D2" w:rsidRDefault="006C46DB" w:rsidP="006C46D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Member of the International Club at Marywood University, 2008-2010</w:t>
      </w:r>
    </w:p>
    <w:p w14:paraId="784E08C9" w14:textId="77777777" w:rsidR="00346435" w:rsidRPr="001519D2" w:rsidRDefault="006C46DB" w:rsidP="001C218B">
      <w:pPr>
        <w:pStyle w:val="SenderInfo"/>
        <w:numPr>
          <w:ilvl w:val="0"/>
          <w:numId w:val="5"/>
        </w:numPr>
        <w:ind w:hanging="180"/>
        <w:jc w:val="left"/>
        <w:rPr>
          <w:rFonts w:ascii="Times New Roman" w:hAnsi="Times New Roman"/>
          <w:position w:val="-2"/>
          <w:sz w:val="24"/>
          <w:szCs w:val="24"/>
        </w:rPr>
      </w:pPr>
      <w:r w:rsidRPr="001519D2">
        <w:rPr>
          <w:rFonts w:ascii="Times New Roman" w:hAnsi="Times New Roman"/>
          <w:sz w:val="24"/>
          <w:szCs w:val="24"/>
        </w:rPr>
        <w:t>Member of P.O.W. (Peers on Wellness) at Marywood University, 2008-2010</w:t>
      </w:r>
    </w:p>
    <w:sectPr w:rsidR="00346435" w:rsidRPr="001519D2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080" w:right="1800" w:bottom="108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6627B0" w14:textId="77777777" w:rsidR="00CA7864" w:rsidRDefault="00CA7864">
      <w:r>
        <w:separator/>
      </w:r>
    </w:p>
  </w:endnote>
  <w:endnote w:type="continuationSeparator" w:id="0">
    <w:p w14:paraId="623CF8E3" w14:textId="77777777" w:rsidR="00CA7864" w:rsidRDefault="00CA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charset w:val="00"/>
    <w:family w:val="auto"/>
    <w:pitch w:val="variable"/>
    <w:sig w:usb0="80000067" w:usb1="00000000" w:usb2="00000000" w:usb3="00000000" w:csb0="000001FB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980CC" w14:textId="77777777" w:rsidR="00EF0C76" w:rsidRDefault="00EF0C76" w:rsidP="00BC1A2E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74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74AED312" w14:textId="77777777" w:rsidR="00EF0C76" w:rsidRDefault="00EF0C76" w:rsidP="00BC1A2E">
    <w:pPr>
      <w:pStyle w:val="HeaderFooterA"/>
      <w:tabs>
        <w:tab w:val="clear" w:pos="8640"/>
        <w:tab w:val="right" w:pos="8620"/>
      </w:tabs>
      <w:ind w:right="360" w:firstLine="360"/>
      <w:rPr>
        <w:rFonts w:ascii="Times New Roman" w:eastAsia="Times New Roman" w:hAnsi="Times New Roman"/>
        <w:b w:val="0"/>
        <w:color w:val="auto"/>
        <w:sz w:val="20"/>
        <w:lang w:bidi="x-no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9E21D" w14:textId="77777777" w:rsidR="00EF0C76" w:rsidRDefault="00EF0C76" w:rsidP="00BC1A2E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D741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C446BD8" w14:textId="77777777" w:rsidR="00EF0C76" w:rsidRDefault="00EF0C76" w:rsidP="00BC1A2E">
    <w:pPr>
      <w:pStyle w:val="HeaderFooterA"/>
      <w:tabs>
        <w:tab w:val="clear" w:pos="8640"/>
        <w:tab w:val="right" w:pos="8620"/>
      </w:tabs>
      <w:ind w:right="360" w:firstLine="360"/>
      <w:rPr>
        <w:rFonts w:ascii="Times New Roman" w:eastAsia="Times New Roman" w:hAnsi="Times New Roman"/>
        <w:b w:val="0"/>
        <w:color w:val="auto"/>
        <w:sz w:val="20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907A7" w14:textId="77777777" w:rsidR="00CA7864" w:rsidRDefault="00CA7864">
      <w:r>
        <w:separator/>
      </w:r>
    </w:p>
  </w:footnote>
  <w:footnote w:type="continuationSeparator" w:id="0">
    <w:p w14:paraId="2CB92D0C" w14:textId="77777777" w:rsidR="00CA7864" w:rsidRDefault="00CA78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590BFA" w14:textId="77777777" w:rsidR="00EF0C76" w:rsidRDefault="00EF0C76">
    <w:pPr>
      <w:pStyle w:val="HeaderFooterA"/>
      <w:tabs>
        <w:tab w:val="clear" w:pos="8640"/>
        <w:tab w:val="right" w:pos="8620"/>
      </w:tabs>
      <w:rPr>
        <w:rFonts w:ascii="Times New Roman" w:eastAsia="Times New Roman" w:hAnsi="Times New Roman"/>
        <w:b w:val="0"/>
        <w:color w:val="auto"/>
        <w:sz w:val="20"/>
        <w:lang w:bidi="x-no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80BCC" w14:textId="77777777" w:rsidR="00EF0C76" w:rsidRDefault="00EF0C76">
    <w:pPr>
      <w:pStyle w:val="HeaderFooterA"/>
      <w:tabs>
        <w:tab w:val="clear" w:pos="8640"/>
        <w:tab w:val="right" w:pos="8620"/>
      </w:tabs>
      <w:rPr>
        <w:rFonts w:ascii="Times New Roman" w:eastAsia="Times New Roman" w:hAnsi="Times New Roman"/>
        <w:b w:val="0"/>
        <w:color w:val="auto"/>
        <w:sz w:val="20"/>
        <w:lang w:bidi="x-no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4EE873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multilevel"/>
    <w:tmpl w:val="894EE874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 w15:restartNumberingAfterBreak="0">
    <w:nsid w:val="00000003"/>
    <w:multiLevelType w:val="multilevel"/>
    <w:tmpl w:val="894EE875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894EE876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4" w15:restartNumberingAfterBreak="0">
    <w:nsid w:val="00000005"/>
    <w:multiLevelType w:val="multilevel"/>
    <w:tmpl w:val="894EE877"/>
    <w:lvl w:ilvl="0"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suff w:val="nothing"/>
      <w:lvlText w:val="•"/>
      <w:lvlJc w:val="left"/>
      <w:pPr>
        <w:ind w:left="0" w:firstLine="540"/>
      </w:pPr>
      <w:rPr>
        <w:rFonts w:hint="default"/>
        <w:color w:val="000000"/>
        <w:position w:val="0"/>
        <w:sz w:val="24"/>
      </w:rPr>
    </w:lvl>
    <w:lvl w:ilvl="2">
      <w:start w:val="1"/>
      <w:numFmt w:val="bullet"/>
      <w:suff w:val="nothing"/>
      <w:lvlText w:val="•"/>
      <w:lvlJc w:val="left"/>
      <w:pPr>
        <w:ind w:left="0" w:firstLine="900"/>
      </w:pPr>
      <w:rPr>
        <w:rFonts w:hint="default"/>
        <w:color w:val="000000"/>
        <w:position w:val="0"/>
        <w:sz w:val="24"/>
      </w:rPr>
    </w:lvl>
    <w:lvl w:ilvl="3">
      <w:start w:val="1"/>
      <w:numFmt w:val="bullet"/>
      <w:suff w:val="nothing"/>
      <w:lvlText w:val="•"/>
      <w:lvlJc w:val="left"/>
      <w:pPr>
        <w:ind w:left="0" w:firstLine="1260"/>
      </w:pPr>
      <w:rPr>
        <w:rFonts w:hint="default"/>
        <w:color w:val="000000"/>
        <w:position w:val="0"/>
        <w:sz w:val="24"/>
      </w:rPr>
    </w:lvl>
    <w:lvl w:ilvl="4">
      <w:start w:val="1"/>
      <w:numFmt w:val="bullet"/>
      <w:suff w:val="nothing"/>
      <w:lvlText w:val="•"/>
      <w:lvlJc w:val="left"/>
      <w:pPr>
        <w:ind w:left="0" w:firstLine="1620"/>
      </w:pPr>
      <w:rPr>
        <w:rFonts w:hint="default"/>
        <w:color w:val="000000"/>
        <w:position w:val="0"/>
        <w:sz w:val="24"/>
      </w:rPr>
    </w:lvl>
    <w:lvl w:ilvl="5">
      <w:start w:val="1"/>
      <w:numFmt w:val="bullet"/>
      <w:suff w:val="nothing"/>
      <w:lvlText w:val="•"/>
      <w:lvlJc w:val="left"/>
      <w:pPr>
        <w:ind w:left="0" w:firstLine="1980"/>
      </w:pPr>
      <w:rPr>
        <w:rFonts w:hint="default"/>
        <w:color w:val="000000"/>
        <w:position w:val="0"/>
        <w:sz w:val="24"/>
      </w:rPr>
    </w:lvl>
    <w:lvl w:ilvl="6">
      <w:start w:val="1"/>
      <w:numFmt w:val="bullet"/>
      <w:suff w:val="nothing"/>
      <w:lvlText w:val="•"/>
      <w:lvlJc w:val="left"/>
      <w:pPr>
        <w:ind w:left="0" w:firstLine="2340"/>
      </w:pPr>
      <w:rPr>
        <w:rFonts w:hint="default"/>
        <w:color w:val="000000"/>
        <w:position w:val="0"/>
        <w:sz w:val="24"/>
      </w:rPr>
    </w:lvl>
    <w:lvl w:ilvl="7">
      <w:start w:val="1"/>
      <w:numFmt w:val="bullet"/>
      <w:suff w:val="nothing"/>
      <w:lvlText w:val="•"/>
      <w:lvlJc w:val="left"/>
      <w:pPr>
        <w:ind w:left="0" w:firstLine="2700"/>
      </w:pPr>
      <w:rPr>
        <w:rFonts w:hint="default"/>
        <w:color w:val="000000"/>
        <w:position w:val="0"/>
        <w:sz w:val="24"/>
      </w:rPr>
    </w:lvl>
    <w:lvl w:ilvl="8">
      <w:start w:val="1"/>
      <w:numFmt w:val="bullet"/>
      <w:suff w:val="nothing"/>
      <w:lvlText w:val="•"/>
      <w:lvlJc w:val="left"/>
      <w:pPr>
        <w:ind w:left="0" w:firstLine="3060"/>
      </w:pPr>
      <w:rPr>
        <w:rFonts w:hint="default"/>
        <w:color w:val="000000"/>
        <w:position w:val="0"/>
        <w:sz w:val="24"/>
      </w:rPr>
    </w:lvl>
  </w:abstractNum>
  <w:abstractNum w:abstractNumId="5" w15:restartNumberingAfterBreak="0">
    <w:nsid w:val="049E4620"/>
    <w:multiLevelType w:val="hybridMultilevel"/>
    <w:tmpl w:val="7F14C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00671"/>
    <w:multiLevelType w:val="hybridMultilevel"/>
    <w:tmpl w:val="7C8C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B23AC"/>
    <w:multiLevelType w:val="hybridMultilevel"/>
    <w:tmpl w:val="498AB6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E56930"/>
    <w:multiLevelType w:val="hybridMultilevel"/>
    <w:tmpl w:val="F5C8BB1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841AC5"/>
    <w:multiLevelType w:val="hybridMultilevel"/>
    <w:tmpl w:val="9F2AA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F44F8"/>
    <w:multiLevelType w:val="hybridMultilevel"/>
    <w:tmpl w:val="F5D8E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124EA"/>
    <w:multiLevelType w:val="hybridMultilevel"/>
    <w:tmpl w:val="A872D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C0560"/>
    <w:multiLevelType w:val="hybridMultilevel"/>
    <w:tmpl w:val="A2260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07594A"/>
    <w:multiLevelType w:val="hybridMultilevel"/>
    <w:tmpl w:val="4FF02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04D0A2D"/>
    <w:multiLevelType w:val="hybridMultilevel"/>
    <w:tmpl w:val="21307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A13303"/>
    <w:multiLevelType w:val="hybridMultilevel"/>
    <w:tmpl w:val="5A166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9"/>
  </w:num>
  <w:num w:numId="9">
    <w:abstractNumId w:val="14"/>
  </w:num>
  <w:num w:numId="10">
    <w:abstractNumId w:val="13"/>
  </w:num>
  <w:num w:numId="11">
    <w:abstractNumId w:val="12"/>
  </w:num>
  <w:num w:numId="12">
    <w:abstractNumId w:val="15"/>
  </w:num>
  <w:num w:numId="13">
    <w:abstractNumId w:val="7"/>
  </w:num>
  <w:num w:numId="14">
    <w:abstractNumId w:val="8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revisionView w:inkAnnotation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A8"/>
    <w:rsid w:val="000259E9"/>
    <w:rsid w:val="000642F8"/>
    <w:rsid w:val="0007074A"/>
    <w:rsid w:val="000C3402"/>
    <w:rsid w:val="000F75D2"/>
    <w:rsid w:val="0011171A"/>
    <w:rsid w:val="001165CA"/>
    <w:rsid w:val="001519D2"/>
    <w:rsid w:val="00172E72"/>
    <w:rsid w:val="001905DD"/>
    <w:rsid w:val="001911BE"/>
    <w:rsid w:val="001B58E5"/>
    <w:rsid w:val="001C218B"/>
    <w:rsid w:val="001D0ED6"/>
    <w:rsid w:val="00226D97"/>
    <w:rsid w:val="002520B7"/>
    <w:rsid w:val="00261BF4"/>
    <w:rsid w:val="002C40A4"/>
    <w:rsid w:val="003215CF"/>
    <w:rsid w:val="00346435"/>
    <w:rsid w:val="00427BAF"/>
    <w:rsid w:val="00465F6D"/>
    <w:rsid w:val="004801AF"/>
    <w:rsid w:val="00480442"/>
    <w:rsid w:val="004807DD"/>
    <w:rsid w:val="00496093"/>
    <w:rsid w:val="004A7CE2"/>
    <w:rsid w:val="004D55D4"/>
    <w:rsid w:val="004E67BB"/>
    <w:rsid w:val="004F2A80"/>
    <w:rsid w:val="00566401"/>
    <w:rsid w:val="00613FB2"/>
    <w:rsid w:val="00646B00"/>
    <w:rsid w:val="00653E84"/>
    <w:rsid w:val="00656A68"/>
    <w:rsid w:val="00657399"/>
    <w:rsid w:val="006C46DB"/>
    <w:rsid w:val="006D7417"/>
    <w:rsid w:val="00733E26"/>
    <w:rsid w:val="007406D7"/>
    <w:rsid w:val="0075188B"/>
    <w:rsid w:val="007734D3"/>
    <w:rsid w:val="007926DB"/>
    <w:rsid w:val="007F32AF"/>
    <w:rsid w:val="007F7CA8"/>
    <w:rsid w:val="0081358E"/>
    <w:rsid w:val="00877053"/>
    <w:rsid w:val="00886B16"/>
    <w:rsid w:val="00894290"/>
    <w:rsid w:val="00897BBD"/>
    <w:rsid w:val="008F3B49"/>
    <w:rsid w:val="00902EA3"/>
    <w:rsid w:val="00917AEC"/>
    <w:rsid w:val="00924EF6"/>
    <w:rsid w:val="00976EA1"/>
    <w:rsid w:val="0098072B"/>
    <w:rsid w:val="009B7260"/>
    <w:rsid w:val="009F2F20"/>
    <w:rsid w:val="00A0006C"/>
    <w:rsid w:val="00A30E91"/>
    <w:rsid w:val="00A352F3"/>
    <w:rsid w:val="00A85948"/>
    <w:rsid w:val="00AA019F"/>
    <w:rsid w:val="00AF2EDD"/>
    <w:rsid w:val="00B0477D"/>
    <w:rsid w:val="00B163B5"/>
    <w:rsid w:val="00B32177"/>
    <w:rsid w:val="00B36006"/>
    <w:rsid w:val="00B44D44"/>
    <w:rsid w:val="00B93E04"/>
    <w:rsid w:val="00BB1A74"/>
    <w:rsid w:val="00BC1A2E"/>
    <w:rsid w:val="00C4570C"/>
    <w:rsid w:val="00CA7864"/>
    <w:rsid w:val="00CC5003"/>
    <w:rsid w:val="00CC71C0"/>
    <w:rsid w:val="00CF15B8"/>
    <w:rsid w:val="00D04DE0"/>
    <w:rsid w:val="00D17EEB"/>
    <w:rsid w:val="00D43920"/>
    <w:rsid w:val="00D524B5"/>
    <w:rsid w:val="00D620ED"/>
    <w:rsid w:val="00D91547"/>
    <w:rsid w:val="00DA64FB"/>
    <w:rsid w:val="00DC6C8D"/>
    <w:rsid w:val="00E01824"/>
    <w:rsid w:val="00E058C8"/>
    <w:rsid w:val="00E82B7C"/>
    <w:rsid w:val="00EB75BC"/>
    <w:rsid w:val="00EF0C76"/>
    <w:rsid w:val="00F350F5"/>
    <w:rsid w:val="00F53031"/>
    <w:rsid w:val="00F62D3B"/>
    <w:rsid w:val="00FB7CD7"/>
    <w:rsid w:val="00FF11EE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B814EA3"/>
  <w14:defaultImageDpi w14:val="300"/>
  <w15:docId w15:val="{6201D402-E8B2-4741-A641-F99E2AC1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/>
    <w:lsdException w:name="List 5" w:lock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A">
    <w:name w:val="Header &amp; Footer A"/>
    <w:autoRedefine/>
    <w:pPr>
      <w:tabs>
        <w:tab w:val="right" w:pos="8640"/>
      </w:tabs>
      <w:suppressAutoHyphens/>
      <w:spacing w:after="180" w:line="312" w:lineRule="auto"/>
    </w:pPr>
    <w:rPr>
      <w:rFonts w:ascii="Didot" w:eastAsia="ヒラギノ角ゴ Pro W3" w:hAnsi="Didot"/>
      <w:b/>
      <w:color w:val="000000"/>
      <w:sz w:val="14"/>
    </w:rPr>
  </w:style>
  <w:style w:type="paragraph" w:customStyle="1" w:styleId="Name">
    <w:name w:val="Name"/>
    <w:autoRedefine/>
    <w:rsid w:val="00566401"/>
    <w:pPr>
      <w:jc w:val="right"/>
    </w:pPr>
    <w:rPr>
      <w:rFonts w:eastAsia="ヒラギノ角ゴ Pro W3"/>
      <w:color w:val="000000"/>
      <w:sz w:val="40"/>
      <w:szCs w:val="40"/>
    </w:rPr>
  </w:style>
  <w:style w:type="paragraph" w:customStyle="1" w:styleId="SenderInfo">
    <w:name w:val="Sender Info"/>
    <w:pPr>
      <w:jc w:val="right"/>
    </w:pPr>
    <w:rPr>
      <w:rFonts w:ascii="Didot" w:eastAsia="ヒラギノ角ゴ Pro W3" w:hAnsi="Didot"/>
      <w:color w:val="000000"/>
      <w:sz w:val="18"/>
    </w:rPr>
  </w:style>
  <w:style w:type="paragraph" w:customStyle="1" w:styleId="Heading2AA">
    <w:name w:val="Heading 2 A A"/>
    <w:pPr>
      <w:keepNext/>
      <w:suppressAutoHyphens/>
      <w:outlineLvl w:val="1"/>
    </w:pPr>
    <w:rPr>
      <w:rFonts w:ascii="Didot" w:eastAsia="ヒラギノ角ゴ Pro W3" w:hAnsi="Didot"/>
      <w:b/>
      <w:color w:val="000000"/>
      <w:sz w:val="18"/>
    </w:rPr>
  </w:style>
  <w:style w:type="numbering" w:customStyle="1" w:styleId="Bullet">
    <w:name w:val="Bullet"/>
  </w:style>
  <w:style w:type="paragraph" w:styleId="Header">
    <w:name w:val="header"/>
    <w:basedOn w:val="Normal"/>
    <w:link w:val="HeaderChar"/>
    <w:locked/>
    <w:rsid w:val="007F7CA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7F7CA8"/>
    <w:rPr>
      <w:sz w:val="24"/>
      <w:szCs w:val="24"/>
    </w:rPr>
  </w:style>
  <w:style w:type="paragraph" w:styleId="Footer">
    <w:name w:val="footer"/>
    <w:basedOn w:val="Normal"/>
    <w:link w:val="FooterChar"/>
    <w:locked/>
    <w:rsid w:val="007F7CA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7F7CA8"/>
    <w:rPr>
      <w:sz w:val="24"/>
      <w:szCs w:val="24"/>
    </w:rPr>
  </w:style>
  <w:style w:type="character" w:styleId="Hyperlink">
    <w:name w:val="Hyperlink"/>
    <w:locked/>
    <w:rsid w:val="007F7CA8"/>
    <w:rPr>
      <w:color w:val="0000FF"/>
      <w:u w:val="single"/>
    </w:rPr>
  </w:style>
  <w:style w:type="character" w:styleId="PageNumber">
    <w:name w:val="page number"/>
    <w:locked/>
    <w:rsid w:val="00BC1A2E"/>
  </w:style>
  <w:style w:type="character" w:styleId="Strong">
    <w:name w:val="Strong"/>
    <w:uiPriority w:val="22"/>
    <w:qFormat/>
    <w:locked/>
    <w:rsid w:val="007F32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744</Words>
  <Characters>4244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Iacovazzi</dc:creator>
  <cp:lastModifiedBy>MJ</cp:lastModifiedBy>
  <cp:revision>2</cp:revision>
  <cp:lastPrinted>2015-04-26T23:19:00Z</cp:lastPrinted>
  <dcterms:created xsi:type="dcterms:W3CDTF">2016-03-04T02:50:00Z</dcterms:created>
  <dcterms:modified xsi:type="dcterms:W3CDTF">2016-03-04T02:50:00Z</dcterms:modified>
</cp:coreProperties>
</file>