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AC7F2" w14:textId="77777777" w:rsidR="00CC60B8" w:rsidRDefault="00CC60B8" w:rsidP="00CC60B8">
      <w:pPr>
        <w:widowControl w:val="0"/>
        <w:autoSpaceDE w:val="0"/>
        <w:autoSpaceDN w:val="0"/>
        <w:adjustRightInd w:val="0"/>
        <w:spacing w:after="240" w:line="240" w:lineRule="atLeast"/>
        <w:contextualSpacing/>
        <w:rPr>
          <w:rFonts w:ascii="Times New Roman" w:hAnsi="Times New Roman" w:cs="Times New Roman"/>
          <w:b/>
          <w:bCs/>
          <w:color w:val="0C0C0C"/>
        </w:rPr>
      </w:pPr>
      <w:r w:rsidRPr="00D27D02">
        <w:rPr>
          <w:rFonts w:ascii="Times New Roman" w:hAnsi="Times New Roman" w:cs="Times New Roman"/>
          <w:b/>
          <w:bCs/>
          <w:color w:val="0C0C0C"/>
        </w:rPr>
        <w:t xml:space="preserve">Fallon Bachman </w:t>
      </w:r>
    </w:p>
    <w:p w14:paraId="40E555A6" w14:textId="77777777" w:rsidR="00CC60B8" w:rsidRDefault="00CC60B8" w:rsidP="00CC60B8">
      <w:pPr>
        <w:widowControl w:val="0"/>
        <w:autoSpaceDE w:val="0"/>
        <w:autoSpaceDN w:val="0"/>
        <w:adjustRightInd w:val="0"/>
        <w:spacing w:after="240" w:line="240" w:lineRule="atLeast"/>
        <w:contextualSpacing/>
        <w:rPr>
          <w:rFonts w:ascii="Times New Roman" w:hAnsi="Times New Roman" w:cs="Times New Roman"/>
          <w:color w:val="0C0C0C"/>
        </w:rPr>
      </w:pPr>
      <w:r w:rsidRPr="00D27D02">
        <w:rPr>
          <w:rFonts w:ascii="Times New Roman" w:hAnsi="Times New Roman" w:cs="Times New Roman"/>
          <w:color w:val="0C0C0C"/>
        </w:rPr>
        <w:t xml:space="preserve">105 Timothy Lane </w:t>
      </w:r>
    </w:p>
    <w:p w14:paraId="391386C4" w14:textId="77777777" w:rsidR="00CC60B8" w:rsidRDefault="00CC60B8" w:rsidP="00CC60B8">
      <w:pPr>
        <w:widowControl w:val="0"/>
        <w:autoSpaceDE w:val="0"/>
        <w:autoSpaceDN w:val="0"/>
        <w:adjustRightInd w:val="0"/>
        <w:spacing w:after="240" w:line="240" w:lineRule="atLeast"/>
        <w:contextualSpacing/>
        <w:rPr>
          <w:rFonts w:ascii="MS Mincho" w:eastAsia="MS Mincho" w:hAnsi="MS Mincho" w:cs="MS Mincho"/>
          <w:color w:val="0C0C0C"/>
        </w:rPr>
      </w:pPr>
      <w:r w:rsidRPr="00D27D02">
        <w:rPr>
          <w:rFonts w:ascii="Times New Roman" w:hAnsi="Times New Roman" w:cs="Times New Roman"/>
          <w:color w:val="0C0C0C"/>
        </w:rPr>
        <w:t>Butler, PA 16001</w:t>
      </w:r>
      <w:r w:rsidRPr="00D27D02">
        <w:rPr>
          <w:rFonts w:ascii="MS Mincho" w:eastAsia="MS Mincho" w:hAnsi="MS Mincho" w:cs="MS Mincho"/>
          <w:color w:val="0C0C0C"/>
        </w:rPr>
        <w:t> </w:t>
      </w:r>
    </w:p>
    <w:p w14:paraId="3D25CF4A" w14:textId="77777777" w:rsidR="00CC60B8" w:rsidRDefault="00CC60B8" w:rsidP="00CC60B8">
      <w:pPr>
        <w:widowControl w:val="0"/>
        <w:autoSpaceDE w:val="0"/>
        <w:autoSpaceDN w:val="0"/>
        <w:adjustRightInd w:val="0"/>
        <w:spacing w:after="240" w:line="240" w:lineRule="atLeast"/>
        <w:contextualSpacing/>
        <w:rPr>
          <w:rFonts w:ascii="Times New Roman" w:hAnsi="Times New Roman" w:cs="Times New Roman"/>
          <w:color w:val="0C0C0C"/>
        </w:rPr>
      </w:pPr>
      <w:r w:rsidRPr="00D27D02">
        <w:rPr>
          <w:rFonts w:ascii="Times New Roman" w:hAnsi="Times New Roman" w:cs="Times New Roman"/>
          <w:color w:val="0C0C0C"/>
        </w:rPr>
        <w:t>(724) 496-1874</w:t>
      </w:r>
    </w:p>
    <w:p w14:paraId="6E8E2BA9" w14:textId="77777777" w:rsidR="00CC60B8" w:rsidRPr="00D27D02" w:rsidRDefault="00CC60B8" w:rsidP="00CC60B8">
      <w:pPr>
        <w:widowControl w:val="0"/>
        <w:autoSpaceDE w:val="0"/>
        <w:autoSpaceDN w:val="0"/>
        <w:adjustRightInd w:val="0"/>
        <w:spacing w:after="240" w:line="240" w:lineRule="atLeast"/>
        <w:contextualSpacing/>
        <w:rPr>
          <w:rFonts w:ascii="Times New Roman" w:hAnsi="Times New Roman" w:cs="Times New Roman"/>
          <w:b/>
          <w:bCs/>
          <w:color w:val="0C0C0C"/>
        </w:rPr>
      </w:pPr>
      <w:hyperlink r:id="rId5" w:history="1">
        <w:r w:rsidRPr="00D27D02">
          <w:rPr>
            <w:rStyle w:val="Hyperlink"/>
            <w:rFonts w:ascii="Times New Roman" w:hAnsi="Times New Roman" w:cs="Times New Roman"/>
          </w:rPr>
          <w:t>fbach1212@gmail.com</w:t>
        </w:r>
      </w:hyperlink>
    </w:p>
    <w:p w14:paraId="5F2DF42B" w14:textId="77777777" w:rsidR="00CC60B8" w:rsidRDefault="00CC60B8" w:rsidP="00CC60B8">
      <w:pPr>
        <w:widowControl w:val="0"/>
        <w:autoSpaceDE w:val="0"/>
        <w:autoSpaceDN w:val="0"/>
        <w:adjustRightInd w:val="0"/>
        <w:spacing w:after="240" w:line="240" w:lineRule="atLeast"/>
        <w:rPr>
          <w:rFonts w:ascii="Times New Roman" w:hAnsi="Times New Roman" w:cs="Times New Roman"/>
          <w:color w:val="0C0C0C"/>
        </w:rPr>
      </w:pPr>
    </w:p>
    <w:p w14:paraId="00FD068B" w14:textId="77777777" w:rsidR="00CC60B8" w:rsidRPr="00A14839" w:rsidRDefault="00CC60B8" w:rsidP="00CC60B8">
      <w:pPr>
        <w:widowControl w:val="0"/>
        <w:autoSpaceDE w:val="0"/>
        <w:autoSpaceDN w:val="0"/>
        <w:adjustRightInd w:val="0"/>
        <w:spacing w:after="240" w:line="240" w:lineRule="atLeast"/>
        <w:rPr>
          <w:rFonts w:ascii="Times New Roman" w:hAnsi="Times New Roman" w:cs="Times New Roman"/>
          <w:color w:val="0C0C0C"/>
        </w:rPr>
      </w:pPr>
      <w:r>
        <w:rPr>
          <w:rFonts w:ascii="Times New Roman" w:hAnsi="Times New Roman" w:cs="Times New Roman"/>
          <w:color w:val="0C0C0C"/>
        </w:rPr>
        <w:t>April 23</w:t>
      </w:r>
      <w:r w:rsidRPr="00D27D02">
        <w:rPr>
          <w:rFonts w:ascii="Times New Roman" w:hAnsi="Times New Roman" w:cs="Times New Roman"/>
          <w:color w:val="0C0C0C"/>
        </w:rPr>
        <w:t xml:space="preserve">, 2016 </w:t>
      </w:r>
    </w:p>
    <w:p w14:paraId="05F0ABB6" w14:textId="77777777" w:rsidR="00CC60B8" w:rsidRPr="00D27D02" w:rsidRDefault="00CC60B8" w:rsidP="00CC60B8">
      <w:pPr>
        <w:widowControl w:val="0"/>
        <w:autoSpaceDE w:val="0"/>
        <w:autoSpaceDN w:val="0"/>
        <w:adjustRightInd w:val="0"/>
        <w:spacing w:after="240" w:line="240" w:lineRule="atLeast"/>
        <w:rPr>
          <w:rFonts w:ascii="Times New Roman" w:hAnsi="Times New Roman" w:cs="Times New Roman"/>
        </w:rPr>
      </w:pPr>
      <w:r w:rsidRPr="00D27D02">
        <w:rPr>
          <w:rFonts w:ascii="Times New Roman" w:hAnsi="Times New Roman" w:cs="Times New Roman"/>
          <w:b/>
          <w:bCs/>
          <w:color w:val="0C0C0C"/>
        </w:rPr>
        <w:t xml:space="preserve">To whom it may concern, </w:t>
      </w:r>
    </w:p>
    <w:p w14:paraId="7CF814D8" w14:textId="77777777" w:rsidR="00CC60B8" w:rsidRPr="00D27D02" w:rsidRDefault="00CC60B8" w:rsidP="00CC60B8">
      <w:pPr>
        <w:widowControl w:val="0"/>
        <w:autoSpaceDE w:val="0"/>
        <w:autoSpaceDN w:val="0"/>
        <w:adjustRightInd w:val="0"/>
        <w:spacing w:after="240" w:line="240" w:lineRule="atLeast"/>
        <w:rPr>
          <w:rFonts w:ascii="Times New Roman" w:hAnsi="Times New Roman" w:cs="Times New Roman"/>
        </w:rPr>
      </w:pPr>
      <w:r w:rsidRPr="00D27D02">
        <w:rPr>
          <w:rFonts w:ascii="Times New Roman" w:hAnsi="Times New Roman" w:cs="Times New Roman"/>
          <w:color w:val="0C0C0C"/>
        </w:rPr>
        <w:t>Becoming a Middle School Teacher has always been one of my dreams since I was little. I have taken the first step in my life towards fulfi</w:t>
      </w:r>
      <w:r>
        <w:rPr>
          <w:rFonts w:ascii="Times New Roman" w:hAnsi="Times New Roman" w:cs="Times New Roman"/>
          <w:color w:val="0C0C0C"/>
        </w:rPr>
        <w:t>lling this dream. In May, I</w:t>
      </w:r>
      <w:r w:rsidRPr="00D27D02">
        <w:rPr>
          <w:rFonts w:ascii="Times New Roman" w:hAnsi="Times New Roman" w:cs="Times New Roman"/>
          <w:color w:val="0C0C0C"/>
        </w:rPr>
        <w:t xml:space="preserve"> graduated with a Bachelor’s Degree in Middle Level Education for Mathematics and Social Studies. I am excited to further my education through the experiences I hope to gain through this position. </w:t>
      </w:r>
    </w:p>
    <w:p w14:paraId="5444A2DA" w14:textId="77777777" w:rsidR="00CC60B8" w:rsidRPr="00D27D02" w:rsidRDefault="00CC60B8" w:rsidP="00CC60B8">
      <w:pPr>
        <w:widowControl w:val="0"/>
        <w:autoSpaceDE w:val="0"/>
        <w:autoSpaceDN w:val="0"/>
        <w:adjustRightInd w:val="0"/>
        <w:spacing w:after="240" w:line="240" w:lineRule="atLeast"/>
        <w:rPr>
          <w:rFonts w:ascii="Times New Roman" w:hAnsi="Times New Roman" w:cs="Times New Roman"/>
        </w:rPr>
      </w:pPr>
      <w:r w:rsidRPr="00D27D02">
        <w:rPr>
          <w:rFonts w:ascii="Times New Roman" w:hAnsi="Times New Roman" w:cs="Times New Roman"/>
          <w:color w:val="0C0C0C"/>
        </w:rPr>
        <w:t xml:space="preserve">I recently completed my student teaching placement at James W. Parker Middle School, working with seventh graders in the social studies department and fifth graders in the mathematics department. These experiences have taught me a lot about discipline, education, and the specific needs of individuals. Through professional collaboration, teamwork, parental conferences and communication, I have been lucky enough to increase my experience working with students and helping them grow and learn as individuals. By working hard to meet the needs of every child’s unique and diverse economical and cultural backgrounds, I was able to create a sense of community and safety for my students. I have also been subbing in several different school districts including Butler and Seneca Valley, working it different classroom settings and working with diverse groups of children. </w:t>
      </w:r>
    </w:p>
    <w:p w14:paraId="682873DD" w14:textId="77777777" w:rsidR="00CC60B8" w:rsidRPr="00D27D02" w:rsidRDefault="00CC60B8" w:rsidP="00CC60B8">
      <w:pPr>
        <w:widowControl w:val="0"/>
        <w:autoSpaceDE w:val="0"/>
        <w:autoSpaceDN w:val="0"/>
        <w:adjustRightInd w:val="0"/>
        <w:spacing w:after="240" w:line="240" w:lineRule="atLeast"/>
        <w:rPr>
          <w:rFonts w:ascii="Times New Roman" w:hAnsi="Times New Roman" w:cs="Times New Roman"/>
        </w:rPr>
      </w:pPr>
      <w:r w:rsidRPr="00D27D02">
        <w:rPr>
          <w:rFonts w:ascii="Times New Roman" w:hAnsi="Times New Roman" w:cs="Times New Roman"/>
          <w:color w:val="0C0C0C"/>
        </w:rPr>
        <w:t xml:space="preserve">Highly energetic and optimistic, I am always eager to continue to grow in my education so that I can show students how important it is to learn. I am always searching for new ideas and methods for teaching and making the lessons I teach fun and interactive for the students. My main focus are the students and through volunteer opportunities of working with kids as well as my field and student teaching experiences, I have grown as an individual and as an educator in so many aspects. My understanding of the unique nature of the adolescents I teach and how I choose to respond to their needs is the basic Middle School Philosophy I choose to follow. The impact you have on students now creates the foundation for success in the future. Every student should have the opportunity to an education and not just any education, the absolute best education you can offer them. </w:t>
      </w:r>
    </w:p>
    <w:p w14:paraId="72F1C9FC" w14:textId="77777777" w:rsidR="00CC60B8" w:rsidRPr="00D27D02" w:rsidRDefault="00CC60B8" w:rsidP="00CC60B8">
      <w:pPr>
        <w:widowControl w:val="0"/>
        <w:autoSpaceDE w:val="0"/>
        <w:autoSpaceDN w:val="0"/>
        <w:adjustRightInd w:val="0"/>
        <w:spacing w:after="240" w:line="240" w:lineRule="atLeast"/>
        <w:rPr>
          <w:rFonts w:ascii="Times New Roman" w:hAnsi="Times New Roman" w:cs="Times New Roman"/>
        </w:rPr>
      </w:pPr>
      <w:r w:rsidRPr="00D27D02">
        <w:rPr>
          <w:rFonts w:ascii="Times New Roman" w:hAnsi="Times New Roman" w:cs="Times New Roman"/>
          <w:color w:val="0C0C0C"/>
        </w:rPr>
        <w:t xml:space="preserve">I look forward to discussing with you any further questions that you may have and I appreciate your consideration. </w:t>
      </w:r>
    </w:p>
    <w:p w14:paraId="40DECD8B" w14:textId="77777777" w:rsidR="00CC60B8" w:rsidRDefault="00CC60B8" w:rsidP="00CC60B8">
      <w:pPr>
        <w:widowControl w:val="0"/>
        <w:autoSpaceDE w:val="0"/>
        <w:autoSpaceDN w:val="0"/>
        <w:adjustRightInd w:val="0"/>
        <w:spacing w:after="240" w:line="240" w:lineRule="atLeast"/>
        <w:rPr>
          <w:rFonts w:ascii="MS Mincho" w:eastAsia="MS Mincho" w:hAnsi="MS Mincho" w:cs="MS Mincho"/>
          <w:color w:val="0C0C0C"/>
        </w:rPr>
      </w:pPr>
      <w:r w:rsidRPr="00D27D02">
        <w:rPr>
          <w:rFonts w:ascii="Times New Roman" w:hAnsi="Times New Roman" w:cs="Times New Roman"/>
          <w:color w:val="0C0C0C"/>
        </w:rPr>
        <w:t>Sincerely,</w:t>
      </w:r>
      <w:r w:rsidRPr="00D27D02">
        <w:rPr>
          <w:rFonts w:ascii="MS Mincho" w:eastAsia="MS Mincho" w:hAnsi="MS Mincho" w:cs="MS Mincho"/>
          <w:color w:val="0C0C0C"/>
        </w:rPr>
        <w:t> </w:t>
      </w:r>
    </w:p>
    <w:p w14:paraId="3CA1C68C" w14:textId="77777777" w:rsidR="00CC60B8" w:rsidRDefault="00CC60B8"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0C0C0C"/>
        </w:rPr>
      </w:pPr>
    </w:p>
    <w:p w14:paraId="57D3447F" w14:textId="59BA6022" w:rsidR="00CC60B8" w:rsidRPr="00CC60B8" w:rsidRDefault="00CC60B8"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color w:val="0C0C0C"/>
        </w:rPr>
      </w:pPr>
      <w:r>
        <w:rPr>
          <w:rFonts w:ascii="Times New Roman" w:hAnsi="Times New Roman" w:cs="Times New Roman"/>
          <w:color w:val="0C0C0C"/>
        </w:rPr>
        <w:t>Fallon M. Bachman</w:t>
      </w:r>
    </w:p>
    <w:p w14:paraId="3619670B"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ahoma" w:hAnsi="Tahoma" w:cs="Tahoma"/>
          <w:b/>
          <w:bCs/>
          <w:spacing w:val="10"/>
          <w:kern w:val="1"/>
          <w:sz w:val="44"/>
          <w:szCs w:val="44"/>
        </w:rPr>
      </w:pPr>
      <w:r>
        <w:rPr>
          <w:rFonts w:ascii="Tahoma" w:hAnsi="Tahoma" w:cs="Tahoma"/>
          <w:b/>
          <w:bCs/>
          <w:spacing w:val="10"/>
          <w:kern w:val="1"/>
          <w:sz w:val="44"/>
          <w:szCs w:val="44"/>
        </w:rPr>
        <w:lastRenderedPageBreak/>
        <w:t xml:space="preserve">Fallon Bachman </w:t>
      </w:r>
    </w:p>
    <w:p w14:paraId="0792E18C" w14:textId="39FEBF43"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rPr>
          <w:rFonts w:ascii="Times New Roman" w:hAnsi="Times New Roman" w:cs="Times New Roman"/>
          <w:b/>
          <w:bCs/>
          <w:spacing w:val="10"/>
          <w:kern w:val="1"/>
        </w:rPr>
      </w:pPr>
      <w:r>
        <w:rPr>
          <w:rFonts w:ascii="Tahoma" w:hAnsi="Tahoma" w:cs="Tahoma"/>
          <w:b/>
          <w:bCs/>
          <w:spacing w:val="10"/>
          <w:kern w:val="1"/>
          <w:sz w:val="44"/>
          <w:szCs w:val="44"/>
        </w:rPr>
        <w:tab/>
      </w:r>
      <w:r>
        <w:rPr>
          <w:rFonts w:ascii="Tahoma" w:hAnsi="Tahoma" w:cs="Tahoma"/>
          <w:b/>
          <w:bCs/>
          <w:spacing w:val="10"/>
          <w:kern w:val="1"/>
          <w:sz w:val="44"/>
          <w:szCs w:val="44"/>
        </w:rPr>
        <w:tab/>
      </w:r>
      <w:r>
        <w:rPr>
          <w:rFonts w:ascii="Tahoma" w:hAnsi="Tahoma" w:cs="Tahoma"/>
          <w:b/>
          <w:bCs/>
          <w:spacing w:val="10"/>
          <w:kern w:val="1"/>
          <w:sz w:val="44"/>
          <w:szCs w:val="44"/>
        </w:rPr>
        <w:tab/>
      </w:r>
      <w:r>
        <w:rPr>
          <w:rFonts w:ascii="Tahoma" w:hAnsi="Tahoma" w:cs="Tahoma"/>
          <w:b/>
          <w:bCs/>
          <w:spacing w:val="10"/>
          <w:kern w:val="1"/>
          <w:sz w:val="44"/>
          <w:szCs w:val="44"/>
        </w:rPr>
        <w:tab/>
      </w:r>
      <w:r>
        <w:rPr>
          <w:rFonts w:ascii="Tahoma" w:hAnsi="Tahoma" w:cs="Tahoma"/>
          <w:b/>
          <w:bCs/>
          <w:spacing w:val="10"/>
          <w:kern w:val="1"/>
          <w:sz w:val="44"/>
          <w:szCs w:val="44"/>
        </w:rPr>
        <w:tab/>
        <w:t xml:space="preserve"> </w:t>
      </w:r>
      <w:r w:rsidR="009D1B47">
        <w:rPr>
          <w:rFonts w:ascii="Tahoma" w:hAnsi="Tahoma" w:cs="Tahoma"/>
          <w:b/>
          <w:bCs/>
          <w:spacing w:val="10"/>
          <w:kern w:val="1"/>
          <w:sz w:val="44"/>
          <w:szCs w:val="44"/>
        </w:rPr>
        <w:tab/>
        <w:t xml:space="preserve">   </w:t>
      </w:r>
      <w:r>
        <w:rPr>
          <w:rFonts w:ascii="Times New Roman" w:hAnsi="Times New Roman" w:cs="Times New Roman"/>
          <w:b/>
          <w:bCs/>
          <w:spacing w:val="10"/>
          <w:kern w:val="1"/>
        </w:rPr>
        <w:t>Fallon Bachman</w:t>
      </w:r>
    </w:p>
    <w:p w14:paraId="28E37574"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jc w:val="center"/>
        <w:rPr>
          <w:rFonts w:ascii="Times New Roman" w:hAnsi="Times New Roman" w:cs="Times New Roman"/>
          <w:spacing w:val="10"/>
          <w:kern w:val="1"/>
        </w:rPr>
      </w:pPr>
      <w:r>
        <w:rPr>
          <w:rFonts w:ascii="Times New Roman" w:hAnsi="Times New Roman" w:cs="Times New Roman"/>
          <w:spacing w:val="10"/>
          <w:kern w:val="1"/>
        </w:rPr>
        <w:t>105 Timothy Lane</w:t>
      </w:r>
    </w:p>
    <w:p w14:paraId="391DA275"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jc w:val="center"/>
        <w:rPr>
          <w:rFonts w:ascii="Times New Roman" w:hAnsi="Times New Roman" w:cs="Times New Roman"/>
          <w:spacing w:val="10"/>
          <w:kern w:val="1"/>
        </w:rPr>
      </w:pPr>
      <w:r>
        <w:rPr>
          <w:rFonts w:ascii="Times New Roman" w:hAnsi="Times New Roman" w:cs="Times New Roman"/>
          <w:spacing w:val="10"/>
          <w:kern w:val="1"/>
        </w:rPr>
        <w:t>Butler, PA 16001</w:t>
      </w:r>
    </w:p>
    <w:p w14:paraId="40EE28A3"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jc w:val="center"/>
        <w:rPr>
          <w:rFonts w:ascii="Times New Roman" w:hAnsi="Times New Roman" w:cs="Times New Roman"/>
          <w:spacing w:val="10"/>
          <w:kern w:val="1"/>
        </w:rPr>
      </w:pPr>
      <w:r>
        <w:rPr>
          <w:rFonts w:ascii="Times New Roman" w:hAnsi="Times New Roman" w:cs="Times New Roman"/>
          <w:spacing w:val="10"/>
          <w:kern w:val="1"/>
        </w:rPr>
        <w:t>Home: (724) 477-3144; Cell: (724) 496-1874</w:t>
      </w:r>
    </w:p>
    <w:p w14:paraId="0B99CFA8" w14:textId="27158BE2" w:rsidR="00464F5B" w:rsidRDefault="00CC60B8" w:rsidP="00CC60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spacing w:val="10"/>
          <w:kern w:val="1"/>
        </w:rPr>
      </w:pPr>
      <w:r>
        <w:rPr>
          <w:rFonts w:ascii="Times New Roman" w:hAnsi="Times New Roman" w:cs="Times New Roman"/>
          <w:spacing w:val="10"/>
          <w:kern w:val="1"/>
        </w:rPr>
        <w:tab/>
      </w:r>
      <w:r>
        <w:rPr>
          <w:rFonts w:ascii="Times New Roman" w:hAnsi="Times New Roman" w:cs="Times New Roman"/>
          <w:spacing w:val="10"/>
          <w:kern w:val="1"/>
        </w:rPr>
        <w:tab/>
      </w:r>
      <w:r>
        <w:rPr>
          <w:rFonts w:ascii="Times New Roman" w:hAnsi="Times New Roman" w:cs="Times New Roman"/>
          <w:spacing w:val="10"/>
          <w:kern w:val="1"/>
        </w:rPr>
        <w:tab/>
      </w:r>
      <w:r>
        <w:rPr>
          <w:rFonts w:ascii="Times New Roman" w:hAnsi="Times New Roman" w:cs="Times New Roman"/>
          <w:spacing w:val="10"/>
          <w:kern w:val="1"/>
        </w:rPr>
        <w:tab/>
      </w:r>
      <w:r>
        <w:rPr>
          <w:rFonts w:ascii="Times New Roman" w:hAnsi="Times New Roman" w:cs="Times New Roman"/>
          <w:spacing w:val="10"/>
          <w:kern w:val="1"/>
        </w:rPr>
        <w:tab/>
      </w:r>
      <w:r>
        <w:rPr>
          <w:rFonts w:ascii="Times New Roman" w:hAnsi="Times New Roman" w:cs="Times New Roman"/>
          <w:spacing w:val="10"/>
          <w:kern w:val="1"/>
        </w:rPr>
        <w:tab/>
        <w:t xml:space="preserve">   </w:t>
      </w:r>
      <w:hyperlink r:id="rId6" w:history="1">
        <w:r w:rsidRPr="00507D93">
          <w:rPr>
            <w:rStyle w:val="Hyperlink"/>
            <w:rFonts w:ascii="Times New Roman" w:hAnsi="Times New Roman" w:cs="Times New Roman"/>
            <w:spacing w:val="10"/>
            <w:kern w:val="1"/>
          </w:rPr>
          <w:t>fbach1212@gmail.com</w:t>
        </w:r>
      </w:hyperlink>
      <w:r>
        <w:rPr>
          <w:rFonts w:ascii="Times New Roman" w:hAnsi="Times New Roman" w:cs="Times New Roman"/>
          <w:spacing w:val="10"/>
          <w:kern w:val="1"/>
          <w:u w:val="single"/>
        </w:rPr>
        <w:t xml:space="preserve"> </w:t>
      </w:r>
    </w:p>
    <w:p w14:paraId="26C01CBA" w14:textId="77777777" w:rsidR="00464F5B" w:rsidRDefault="00464F5B" w:rsidP="00464F5B">
      <w:pPr>
        <w:widowControl w:val="0"/>
        <w:tabs>
          <w:tab w:val="left" w:pos="2160"/>
          <w:tab w:val="right" w:pos="6480"/>
        </w:tabs>
        <w:autoSpaceDE w:val="0"/>
        <w:autoSpaceDN w:val="0"/>
        <w:adjustRightInd w:val="0"/>
        <w:spacing w:after="240"/>
        <w:jc w:val="center"/>
        <w:rPr>
          <w:rFonts w:ascii="Times New Roman" w:hAnsi="Times New Roman" w:cs="Times New Roman"/>
        </w:rPr>
      </w:pPr>
    </w:p>
    <w:p w14:paraId="331AC3FE"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b/>
          <w:bCs/>
        </w:rPr>
        <w:t>PROFESSIONAL SUMMARY</w:t>
      </w:r>
      <w:r>
        <w:rPr>
          <w:rFonts w:ascii="Times New Roman" w:hAnsi="Times New Roman" w:cs="Times New Roman"/>
        </w:rPr>
        <w:t xml:space="preserve"> </w:t>
      </w:r>
    </w:p>
    <w:p w14:paraId="24DDB87F" w14:textId="77777777" w:rsidR="00464F5B" w:rsidRPr="00464F5B" w:rsidRDefault="00464F5B" w:rsidP="00464F5B">
      <w:pPr>
        <w:pStyle w:val="ListParagraph"/>
        <w:widowControl w:val="0"/>
        <w:numPr>
          <w:ilvl w:val="0"/>
          <w:numId w:val="16"/>
        </w:numPr>
        <w:tabs>
          <w:tab w:val="left" w:pos="432"/>
          <w:tab w:val="left" w:pos="79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sidRPr="00464F5B">
        <w:rPr>
          <w:rFonts w:ascii="Times New Roman" w:hAnsi="Times New Roman" w:cs="Times New Roman"/>
        </w:rPr>
        <w:t>Dedicated, hardworking, resourceful and goal-driven pro</w:t>
      </w:r>
      <w:r>
        <w:rPr>
          <w:rFonts w:ascii="Times New Roman" w:hAnsi="Times New Roman" w:cs="Times New Roman"/>
        </w:rPr>
        <w:t>fessional educator with a solid commitment</w:t>
      </w:r>
      <w:r w:rsidRPr="00464F5B">
        <w:rPr>
          <w:rFonts w:ascii="Times New Roman" w:hAnsi="Times New Roman" w:cs="Times New Roman"/>
        </w:rPr>
        <w:t xml:space="preserve"> to the social and academic growth and development of every child.</w:t>
      </w:r>
    </w:p>
    <w:p w14:paraId="68FBB614" w14:textId="77777777" w:rsidR="00464F5B" w:rsidRDefault="00464F5B" w:rsidP="00464F5B">
      <w:pPr>
        <w:widowControl w:val="0"/>
        <w:numPr>
          <w:ilvl w:val="0"/>
          <w:numId w:val="16"/>
        </w:numPr>
        <w:tabs>
          <w:tab w:val="left" w:pos="432"/>
          <w:tab w:val="left" w:pos="792"/>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Ensure that every student, no matter what diverse background, is given the opportunity to be challenged and have the same educational opportunities as their    peers.</w:t>
      </w:r>
    </w:p>
    <w:p w14:paraId="1B850438" w14:textId="77777777" w:rsidR="00464F5B" w:rsidRDefault="00464F5B" w:rsidP="00464F5B">
      <w:pPr>
        <w:widowControl w:val="0"/>
        <w:numPr>
          <w:ilvl w:val="0"/>
          <w:numId w:val="16"/>
        </w:numPr>
        <w:tabs>
          <w:tab w:val="left" w:pos="432"/>
          <w:tab w:val="left" w:pos="79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 xml:space="preserve"> Positive, constructive, and innovative when it comes to continuing education and learning from others as well as for others.</w:t>
      </w:r>
    </w:p>
    <w:p w14:paraId="58FFA1D9" w14:textId="77777777" w:rsidR="00464F5B" w:rsidRDefault="00464F5B" w:rsidP="00464F5B">
      <w:pPr>
        <w:widowControl w:val="0"/>
        <w:numPr>
          <w:ilvl w:val="0"/>
          <w:numId w:val="16"/>
        </w:numPr>
        <w:tabs>
          <w:tab w:val="left" w:pos="432"/>
          <w:tab w:val="left" w:pos="792"/>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Optimistic, encouraging, and motivated to teach students to the highest extent possible each and every day.</w:t>
      </w:r>
    </w:p>
    <w:p w14:paraId="61F0E2F0" w14:textId="77777777" w:rsidR="00464F5B" w:rsidRDefault="00464F5B" w:rsidP="00464F5B">
      <w:pPr>
        <w:widowControl w:val="0"/>
        <w:numPr>
          <w:ilvl w:val="0"/>
          <w:numId w:val="16"/>
        </w:numPr>
        <w:tabs>
          <w:tab w:val="left" w:pos="432"/>
          <w:tab w:val="left" w:pos="79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 xml:space="preserve"> Superior interpersonal and communication skills to foster meaningful relationships with students, staff, parents and the community.</w:t>
      </w:r>
    </w:p>
    <w:p w14:paraId="713EFA9C" w14:textId="77777777" w:rsidR="00464F5B" w:rsidRDefault="00464F5B" w:rsidP="00464F5B">
      <w:pPr>
        <w:widowControl w:val="0"/>
        <w:numPr>
          <w:ilvl w:val="0"/>
          <w:numId w:val="16"/>
        </w:numPr>
        <w:tabs>
          <w:tab w:val="left" w:pos="432"/>
          <w:tab w:val="left" w:pos="79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New Roman" w:hAnsi="Times New Roman" w:cs="Times New Roman"/>
        </w:rPr>
      </w:pPr>
      <w:r>
        <w:rPr>
          <w:rFonts w:ascii="Times New Roman" w:hAnsi="Times New Roman" w:cs="Times New Roman"/>
        </w:rPr>
        <w:t xml:space="preserve"> Demonstrated ability to consistently individualize instruction, based on students’ needs and interests.</w:t>
      </w:r>
    </w:p>
    <w:p w14:paraId="18212251" w14:textId="77777777" w:rsidR="00464F5B" w:rsidRDefault="00464F5B" w:rsidP="00464F5B">
      <w:pPr>
        <w:widowControl w:val="0"/>
        <w:numPr>
          <w:ilvl w:val="0"/>
          <w:numId w:val="16"/>
        </w:numPr>
        <w:tabs>
          <w:tab w:val="left" w:pos="432"/>
          <w:tab w:val="left" w:pos="792"/>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Committed to professional ethics, standards of practice, and the care and education of young children.  </w:t>
      </w:r>
    </w:p>
    <w:p w14:paraId="4A2E49C7" w14:textId="77777777" w:rsidR="00464F5B" w:rsidRDefault="00464F5B" w:rsidP="00464F5B">
      <w:pPr>
        <w:widowControl w:val="0"/>
        <w:numPr>
          <w:ilvl w:val="0"/>
          <w:numId w:val="16"/>
        </w:numPr>
        <w:tabs>
          <w:tab w:val="left" w:pos="432"/>
          <w:tab w:val="left" w:pos="79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rPr>
          <w:rFonts w:ascii="Times New Roman" w:hAnsi="Times New Roman" w:cs="Times New Roman"/>
        </w:rPr>
      </w:pPr>
      <w:r>
        <w:rPr>
          <w:rFonts w:ascii="Times New Roman" w:hAnsi="Times New Roman" w:cs="Times New Roman"/>
        </w:rPr>
        <w:t xml:space="preserve"> Strive to build student self-esteem and encourage understanding of cultural diversity, gender differences, and physical limitations.</w:t>
      </w:r>
    </w:p>
    <w:p w14:paraId="6CD134A7"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line="220" w:lineRule="atLeast"/>
        <w:rPr>
          <w:rFonts w:ascii="Times New Roman" w:hAnsi="Times New Roman" w:cs="Times New Roman"/>
          <w:b/>
          <w:bCs/>
          <w:spacing w:val="10"/>
          <w:kern w:val="1"/>
        </w:rPr>
      </w:pPr>
      <w:r>
        <w:rPr>
          <w:rFonts w:ascii="Times New Roman" w:hAnsi="Times New Roman" w:cs="Times New Roman"/>
          <w:b/>
          <w:bCs/>
          <w:spacing w:val="10"/>
          <w:kern w:val="1"/>
        </w:rPr>
        <w:t>EDUCATION</w:t>
      </w:r>
    </w:p>
    <w:p w14:paraId="30DDD0F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
          <w:bCs/>
          <w:spacing w:val="10"/>
          <w:kern w:val="1"/>
        </w:rPr>
      </w:pPr>
      <w:r>
        <w:rPr>
          <w:rFonts w:ascii="Times New Roman" w:hAnsi="Times New Roman" w:cs="Times New Roman"/>
          <w:b/>
          <w:bCs/>
          <w:spacing w:val="10"/>
          <w:kern w:val="1"/>
        </w:rPr>
        <w:t>Bachelor of Science in Middle Level Education</w:t>
      </w:r>
    </w:p>
    <w:p w14:paraId="48A5AB81" w14:textId="77777777" w:rsidR="00464F5B" w:rsidRDefault="00464F5B" w:rsidP="00464F5B">
      <w:pPr>
        <w:widowControl w:val="0"/>
        <w:tabs>
          <w:tab w:val="left" w:pos="2160"/>
          <w:tab w:val="right" w:pos="6480"/>
        </w:tabs>
        <w:autoSpaceDE w:val="0"/>
        <w:autoSpaceDN w:val="0"/>
        <w:adjustRightInd w:val="0"/>
        <w:spacing w:after="240" w:line="220" w:lineRule="atLeast"/>
        <w:rPr>
          <w:rFonts w:ascii="Times New Roman" w:hAnsi="Times New Roman" w:cs="Times New Roman"/>
          <w:b/>
          <w:bCs/>
        </w:rPr>
      </w:pPr>
      <w:r>
        <w:rPr>
          <w:rFonts w:ascii="Times New Roman" w:hAnsi="Times New Roman" w:cs="Times New Roman"/>
          <w:b/>
          <w:bCs/>
        </w:rPr>
        <w:t xml:space="preserve">      Concentration in Mathematics/Social Studies </w:t>
      </w:r>
    </w:p>
    <w:p w14:paraId="16B15AAB" w14:textId="77777777" w:rsidR="00464F5B" w:rsidRPr="00464F5B" w:rsidRDefault="00464F5B" w:rsidP="00464F5B">
      <w:pPr>
        <w:pStyle w:val="ListParagraph"/>
        <w:widowControl w:val="0"/>
        <w:numPr>
          <w:ilvl w:val="0"/>
          <w:numId w:val="17"/>
        </w:numPr>
        <w:tabs>
          <w:tab w:val="left" w:pos="342"/>
          <w:tab w:val="left" w:pos="702"/>
          <w:tab w:val="left" w:pos="2160"/>
        </w:tabs>
        <w:autoSpaceDE w:val="0"/>
        <w:autoSpaceDN w:val="0"/>
        <w:adjustRightInd w:val="0"/>
        <w:spacing w:after="60" w:line="220" w:lineRule="atLeast"/>
        <w:rPr>
          <w:rFonts w:ascii="Times New Roman" w:hAnsi="Times New Roman" w:cs="Times New Roman"/>
        </w:rPr>
      </w:pPr>
      <w:r w:rsidRPr="00464F5B">
        <w:rPr>
          <w:rFonts w:ascii="Times New Roman" w:hAnsi="Times New Roman" w:cs="Times New Roman"/>
        </w:rPr>
        <w:t>Edinboro University of Pennsylvania, Edinboro, PA</w:t>
      </w:r>
    </w:p>
    <w:p w14:paraId="2CF00DB1" w14:textId="77777777" w:rsidR="00464F5B" w:rsidRPr="00464F5B" w:rsidRDefault="00464F5B" w:rsidP="00464F5B">
      <w:pPr>
        <w:pStyle w:val="ListParagraph"/>
        <w:widowControl w:val="0"/>
        <w:numPr>
          <w:ilvl w:val="0"/>
          <w:numId w:val="17"/>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Dean’s list eight out of eight semesters.</w:t>
      </w:r>
    </w:p>
    <w:p w14:paraId="104A024A" w14:textId="77777777" w:rsidR="00464F5B" w:rsidRPr="00464F5B" w:rsidRDefault="00464F5B" w:rsidP="00464F5B">
      <w:pPr>
        <w:pStyle w:val="ListParagraph"/>
        <w:widowControl w:val="0"/>
        <w:numPr>
          <w:ilvl w:val="0"/>
          <w:numId w:val="17"/>
        </w:numPr>
        <w:tabs>
          <w:tab w:val="left" w:pos="1350"/>
          <w:tab w:val="left" w:pos="1710"/>
        </w:tabs>
        <w:autoSpaceDE w:val="0"/>
        <w:autoSpaceDN w:val="0"/>
        <w:adjustRightInd w:val="0"/>
        <w:rPr>
          <w:rFonts w:ascii="Times New Roman" w:hAnsi="Times New Roman" w:cs="Times New Roman"/>
          <w:i/>
          <w:iCs/>
          <w:spacing w:val="-5"/>
          <w:kern w:val="1"/>
        </w:rPr>
      </w:pPr>
      <w:r w:rsidRPr="00464F5B">
        <w:rPr>
          <w:rFonts w:ascii="Times New Roman" w:hAnsi="Times New Roman" w:cs="Times New Roman"/>
          <w:spacing w:val="-5"/>
          <w:kern w:val="1"/>
        </w:rPr>
        <w:t>Graduated with Latin Honors-</w:t>
      </w:r>
      <w:r w:rsidRPr="00464F5B">
        <w:rPr>
          <w:rFonts w:ascii="Times New Roman" w:hAnsi="Times New Roman" w:cs="Times New Roman"/>
          <w:i/>
          <w:iCs/>
          <w:spacing w:val="-5"/>
          <w:kern w:val="1"/>
        </w:rPr>
        <w:t>Magna Cum Laude</w:t>
      </w:r>
    </w:p>
    <w:p w14:paraId="02469333" w14:textId="77777777" w:rsidR="00464F5B" w:rsidRPr="00464F5B" w:rsidRDefault="00464F5B" w:rsidP="00464F5B">
      <w:pPr>
        <w:pStyle w:val="ListParagraph"/>
        <w:widowControl w:val="0"/>
        <w:numPr>
          <w:ilvl w:val="0"/>
          <w:numId w:val="17"/>
        </w:numPr>
        <w:tabs>
          <w:tab w:val="left" w:pos="1350"/>
          <w:tab w:val="left" w:pos="1710"/>
        </w:tabs>
        <w:autoSpaceDE w:val="0"/>
        <w:autoSpaceDN w:val="0"/>
        <w:adjustRightInd w:val="0"/>
        <w:spacing w:after="220"/>
        <w:rPr>
          <w:rFonts w:ascii="Times New Roman" w:hAnsi="Times New Roman" w:cs="Times New Roman"/>
          <w:b/>
          <w:bCs/>
          <w:spacing w:val="10"/>
          <w:kern w:val="1"/>
        </w:rPr>
      </w:pPr>
      <w:r w:rsidRPr="00464F5B">
        <w:rPr>
          <w:rFonts w:ascii="Times New Roman" w:hAnsi="Times New Roman" w:cs="Times New Roman"/>
          <w:spacing w:val="-5"/>
          <w:kern w:val="1"/>
        </w:rPr>
        <w:t>GPA: 3.67/4.0</w:t>
      </w:r>
      <w:r w:rsidRPr="00464F5B">
        <w:rPr>
          <w:rFonts w:ascii="Times New Roman" w:hAnsi="Times New Roman" w:cs="Times New Roman"/>
          <w:spacing w:val="-5"/>
          <w:kern w:val="1"/>
          <w:sz w:val="22"/>
          <w:szCs w:val="22"/>
        </w:rPr>
        <w:t xml:space="preserve"> </w:t>
      </w:r>
    </w:p>
    <w:p w14:paraId="6889B57C"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
          <w:bCs/>
          <w:spacing w:val="10"/>
          <w:kern w:val="1"/>
        </w:rPr>
      </w:pPr>
      <w:r>
        <w:rPr>
          <w:rFonts w:ascii="Times New Roman" w:hAnsi="Times New Roman" w:cs="Times New Roman"/>
          <w:b/>
          <w:bCs/>
          <w:spacing w:val="10"/>
          <w:kern w:val="1"/>
        </w:rPr>
        <w:t>RELATED EXPERIENCE</w:t>
      </w:r>
    </w:p>
    <w:p w14:paraId="06044B77" w14:textId="45E90CB4" w:rsidR="00464F5B" w:rsidRPr="00AE0DA0"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
          <w:bCs/>
          <w:spacing w:val="10"/>
          <w:kern w:val="1"/>
        </w:rPr>
        <w:t>Long Term Substitute</w:t>
      </w:r>
      <w:r w:rsidR="00AE0DA0">
        <w:rPr>
          <w:rFonts w:ascii="Times New Roman" w:hAnsi="Times New Roman" w:cs="Times New Roman"/>
          <w:b/>
          <w:bCs/>
          <w:spacing w:val="10"/>
          <w:kern w:val="1"/>
        </w:rPr>
        <w:tab/>
      </w:r>
      <w:r w:rsidR="00AE0DA0">
        <w:rPr>
          <w:rFonts w:ascii="Times New Roman" w:hAnsi="Times New Roman" w:cs="Times New Roman"/>
          <w:b/>
          <w:bCs/>
          <w:spacing w:val="10"/>
          <w:kern w:val="1"/>
        </w:rPr>
        <w:tab/>
      </w:r>
      <w:r w:rsidR="00AE0DA0">
        <w:rPr>
          <w:rFonts w:ascii="Times New Roman" w:hAnsi="Times New Roman" w:cs="Times New Roman"/>
          <w:b/>
          <w:bCs/>
          <w:spacing w:val="10"/>
          <w:kern w:val="1"/>
        </w:rPr>
        <w:tab/>
      </w:r>
      <w:r w:rsidR="00AE0DA0">
        <w:rPr>
          <w:rFonts w:ascii="Times New Roman" w:hAnsi="Times New Roman" w:cs="Times New Roman"/>
          <w:b/>
          <w:bCs/>
          <w:spacing w:val="10"/>
          <w:kern w:val="1"/>
        </w:rPr>
        <w:tab/>
      </w:r>
      <w:r w:rsidR="00AE0DA0">
        <w:rPr>
          <w:rFonts w:ascii="Times New Roman" w:hAnsi="Times New Roman" w:cs="Times New Roman"/>
          <w:b/>
          <w:bCs/>
          <w:spacing w:val="10"/>
          <w:kern w:val="1"/>
        </w:rPr>
        <w:tab/>
      </w:r>
      <w:r w:rsidR="00AE0DA0">
        <w:rPr>
          <w:rFonts w:ascii="Times New Roman" w:hAnsi="Times New Roman" w:cs="Times New Roman"/>
          <w:b/>
          <w:bCs/>
          <w:spacing w:val="10"/>
          <w:kern w:val="1"/>
        </w:rPr>
        <w:tab/>
      </w:r>
      <w:r w:rsidR="00AE0DA0">
        <w:rPr>
          <w:rFonts w:ascii="Times New Roman" w:hAnsi="Times New Roman" w:cs="Times New Roman"/>
          <w:bCs/>
          <w:spacing w:val="10"/>
          <w:kern w:val="1"/>
        </w:rPr>
        <w:t>March 10, 2016 to June 14, 2016</w:t>
      </w:r>
    </w:p>
    <w:p w14:paraId="6DCFD08C"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
          <w:bCs/>
          <w:spacing w:val="10"/>
          <w:kern w:val="1"/>
        </w:rPr>
      </w:pPr>
      <w:r>
        <w:rPr>
          <w:rFonts w:ascii="Times New Roman" w:hAnsi="Times New Roman" w:cs="Times New Roman"/>
          <w:b/>
          <w:bCs/>
          <w:spacing w:val="10"/>
          <w:kern w:val="1"/>
        </w:rPr>
        <w:t>McQuistion Elementary School</w:t>
      </w:r>
    </w:p>
    <w:p w14:paraId="58806D2A"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Long term substitute teaching fourth grade ELA, Social Studies, and Science.</w:t>
      </w:r>
    </w:p>
    <w:p w14:paraId="51E8CA16"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Teaching students with differentiated instruction in order to meet all individual needs of the students.</w:t>
      </w:r>
    </w:p>
    <w:p w14:paraId="6A9D820F"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Planning and providing instruction to my students in several different subject areas and preparing them for the PSSA’s.</w:t>
      </w:r>
    </w:p>
    <w:p w14:paraId="37937202"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Communicating and building relationships with the students in order to make it the perfect environment conductive for learning.</w:t>
      </w:r>
    </w:p>
    <w:p w14:paraId="2E899A88"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Helping and aiding students to work outside of their comfort zone in order to help them grown and learn as individuals.</w:t>
      </w:r>
    </w:p>
    <w:p w14:paraId="6FFA2B25" w14:textId="77777777" w:rsidR="00464F5B" w:rsidRDefault="00464F5B"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 xml:space="preserve">Teaching to analyze and express ideas through a variety of fun and engaging activities and lessons. </w:t>
      </w:r>
    </w:p>
    <w:p w14:paraId="6B561F2D" w14:textId="77777777" w:rsidR="00667CFC" w:rsidRPr="00464F5B" w:rsidRDefault="00667CFC" w:rsidP="00464F5B">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Cs/>
          <w:spacing w:val="10"/>
          <w:kern w:val="1"/>
        </w:rPr>
      </w:pPr>
      <w:r>
        <w:rPr>
          <w:rFonts w:ascii="Times New Roman" w:hAnsi="Times New Roman" w:cs="Times New Roman"/>
          <w:bCs/>
          <w:spacing w:val="10"/>
          <w:kern w:val="1"/>
        </w:rPr>
        <w:t>Building relationships and trust between my students in order for them to feel safe and secure.</w:t>
      </w:r>
    </w:p>
    <w:p w14:paraId="61F7018C" w14:textId="77777777" w:rsidR="00464F5B" w:rsidRDefault="00464F5B" w:rsidP="00464F5B">
      <w:pPr>
        <w:widowControl w:val="0"/>
        <w:tabs>
          <w:tab w:val="left" w:pos="2160"/>
          <w:tab w:val="right" w:pos="6480"/>
        </w:tabs>
        <w:autoSpaceDE w:val="0"/>
        <w:autoSpaceDN w:val="0"/>
        <w:adjustRightInd w:val="0"/>
        <w:spacing w:after="220" w:line="220" w:lineRule="atLeast"/>
        <w:jc w:val="center"/>
        <w:rPr>
          <w:rFonts w:ascii="Times New Roman" w:hAnsi="Times New Roman" w:cs="Times New Roman"/>
          <w:b/>
          <w:bCs/>
          <w:spacing w:val="10"/>
          <w:kern w:val="1"/>
        </w:rPr>
      </w:pPr>
    </w:p>
    <w:p w14:paraId="5C034FF8"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20" w:lineRule="atLeast"/>
        <w:rPr>
          <w:rFonts w:ascii="Times New Roman" w:hAnsi="Times New Roman" w:cs="Times New Roman"/>
          <w:spacing w:val="10"/>
          <w:kern w:val="1"/>
        </w:rPr>
      </w:pPr>
      <w:r>
        <w:rPr>
          <w:rFonts w:ascii="Times New Roman" w:hAnsi="Times New Roman" w:cs="Times New Roman"/>
          <w:b/>
          <w:bCs/>
          <w:spacing w:val="10"/>
          <w:kern w:val="1"/>
        </w:rPr>
        <w:t xml:space="preserve">Student Teacher                                                                     </w:t>
      </w:r>
      <w:r>
        <w:rPr>
          <w:rFonts w:ascii="Times New Roman" w:hAnsi="Times New Roman" w:cs="Times New Roman"/>
          <w:spacing w:val="10"/>
          <w:kern w:val="1"/>
        </w:rPr>
        <w:t>March 2015 to May 2015</w:t>
      </w:r>
    </w:p>
    <w:p w14:paraId="061FBD75"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AB3D540" w14:textId="77777777" w:rsidR="00464F5B" w:rsidRP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64F5B">
        <w:rPr>
          <w:rFonts w:ascii="Times New Roman" w:hAnsi="Times New Roman" w:cs="Times New Roman"/>
        </w:rPr>
        <w:t xml:space="preserve">   </w:t>
      </w:r>
      <w:r w:rsidRPr="00464F5B">
        <w:rPr>
          <w:rFonts w:ascii="Times New Roman" w:hAnsi="Times New Roman" w:cs="Times New Roman"/>
        </w:rPr>
        <w:t>James W. Parker Middle School, Edinboro, PA</w:t>
      </w:r>
    </w:p>
    <w:p w14:paraId="30089E04"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Teaching seventh grade social studies to students.</w:t>
      </w:r>
    </w:p>
    <w:p w14:paraId="55A2C7E8"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Working to provide activities indicated in Individualized Education Plan (IEP’s) for twelve students.</w:t>
      </w:r>
    </w:p>
    <w:p w14:paraId="60DC01EB"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Working to provide activities indicated in Rehabilitation Act (504 Plan) for two students.</w:t>
      </w:r>
    </w:p>
    <w:p w14:paraId="73429120"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 xml:space="preserve">Working to provide specific accommodations indicated for five ES students and one life skills student. </w:t>
      </w:r>
    </w:p>
    <w:p w14:paraId="5BC66306"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Working to accommodate and provide modifications for one student who was HI as well as two students who were OHI.</w:t>
      </w:r>
    </w:p>
    <w:p w14:paraId="64D1B452"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Working and communicated with other professionals in the building in order to gain an understanding of students in the building.</w:t>
      </w:r>
    </w:p>
    <w:p w14:paraId="5BFF9125" w14:textId="77777777" w:rsidR="00464F5B" w:rsidRDefault="00464F5B" w:rsidP="00464F5B">
      <w:pPr>
        <w:widowControl w:val="0"/>
        <w:numPr>
          <w:ilvl w:val="0"/>
          <w:numId w:val="18"/>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 xml:space="preserve">Making specific modifications and procedural accommodations to all six social studies classes that were taught. </w:t>
      </w:r>
    </w:p>
    <w:p w14:paraId="76700CBC"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3A56F66"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CAF737F"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Sunday School Teacher                                                                         </w:t>
      </w:r>
      <w:r>
        <w:rPr>
          <w:rFonts w:ascii="Times New Roman" w:hAnsi="Times New Roman" w:cs="Times New Roman"/>
        </w:rPr>
        <w:t>August 2011 to May 2015</w:t>
      </w:r>
    </w:p>
    <w:p w14:paraId="31EEA801"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BAFF22D"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McLane Church, Edinboro, PA        </w:t>
      </w:r>
    </w:p>
    <w:p w14:paraId="17EA6A96" w14:textId="77777777" w:rsidR="00464F5B" w:rsidRPr="00464F5B" w:rsidRDefault="00464F5B" w:rsidP="00464F5B">
      <w:pPr>
        <w:pStyle w:val="ListParagraph"/>
        <w:widowControl w:val="0"/>
        <w:numPr>
          <w:ilvl w:val="0"/>
          <w:numId w:val="20"/>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Teaching a wide range of student’s ages two-to-five every Sunday morning.</w:t>
      </w:r>
    </w:p>
    <w:p w14:paraId="1707C5DA"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203DE901"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022096AC"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Volunteer Child Care Provider                                                            </w:t>
      </w:r>
      <w:r>
        <w:rPr>
          <w:rFonts w:ascii="Times New Roman" w:hAnsi="Times New Roman" w:cs="Times New Roman"/>
        </w:rPr>
        <w:t>August 2011 to May 2015</w:t>
      </w:r>
    </w:p>
    <w:p w14:paraId="3740E6A7"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4FDD67EA"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McLane Church, Edinboro, PA</w:t>
      </w:r>
    </w:p>
    <w:p w14:paraId="7BE86547" w14:textId="77777777" w:rsidR="00464F5B" w:rsidRPr="00464F5B" w:rsidRDefault="00464F5B" w:rsidP="00464F5B">
      <w:pPr>
        <w:pStyle w:val="ListParagraph"/>
        <w:widowControl w:val="0"/>
        <w:numPr>
          <w:ilvl w:val="0"/>
          <w:numId w:val="20"/>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Supervision of children ages two-to-five years of age.</w:t>
      </w:r>
    </w:p>
    <w:p w14:paraId="1D825CDD" w14:textId="77777777" w:rsidR="00464F5B" w:rsidRPr="00464F5B" w:rsidRDefault="00464F5B" w:rsidP="00464F5B">
      <w:pPr>
        <w:pStyle w:val="ListParagraph"/>
        <w:widowControl w:val="0"/>
        <w:numPr>
          <w:ilvl w:val="0"/>
          <w:numId w:val="20"/>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Make sure to provide safety and structure to children while being watched.</w:t>
      </w:r>
    </w:p>
    <w:p w14:paraId="2D315EBB"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rPr>
          <w:rFonts w:ascii="Times New Roman" w:hAnsi="Times New Roman" w:cs="Times New Roman"/>
        </w:rPr>
      </w:pPr>
    </w:p>
    <w:p w14:paraId="5A0BFA9B" w14:textId="77777777" w:rsidR="00464F5B" w:rsidRDefault="00464F5B" w:rsidP="00464F5B">
      <w:pPr>
        <w:widowControl w:val="0"/>
        <w:tabs>
          <w:tab w:val="left" w:pos="90"/>
        </w:tabs>
        <w:autoSpaceDE w:val="0"/>
        <w:autoSpaceDN w:val="0"/>
        <w:adjustRightInd w:val="0"/>
        <w:spacing w:after="240"/>
        <w:rPr>
          <w:rFonts w:ascii="Times New Roman" w:hAnsi="Times New Roman" w:cs="Times New Roman"/>
          <w:b/>
          <w:bCs/>
          <w:spacing w:val="10"/>
          <w:kern w:val="1"/>
        </w:rPr>
      </w:pPr>
      <w:r>
        <w:rPr>
          <w:rFonts w:ascii="Times New Roman" w:hAnsi="Times New Roman" w:cs="Times New Roman"/>
          <w:b/>
          <w:bCs/>
          <w:spacing w:val="10"/>
          <w:kern w:val="1"/>
        </w:rPr>
        <w:t xml:space="preserve">Student Teacher                                                                </w:t>
      </w:r>
      <w:r>
        <w:rPr>
          <w:rFonts w:ascii="Times New Roman" w:hAnsi="Times New Roman" w:cs="Times New Roman"/>
          <w:spacing w:val="10"/>
          <w:kern w:val="1"/>
        </w:rPr>
        <w:t>January 2015 to March 2015</w:t>
      </w:r>
      <w:r>
        <w:rPr>
          <w:rFonts w:ascii="Times New Roman" w:hAnsi="Times New Roman" w:cs="Times New Roman"/>
          <w:b/>
          <w:bCs/>
          <w:spacing w:val="10"/>
          <w:kern w:val="1"/>
        </w:rPr>
        <w:t xml:space="preserve">                                            </w:t>
      </w:r>
    </w:p>
    <w:p w14:paraId="189A01E0" w14:textId="77777777" w:rsidR="00464F5B" w:rsidRDefault="00464F5B" w:rsidP="00464F5B">
      <w:pPr>
        <w:widowControl w:val="0"/>
        <w:tabs>
          <w:tab w:val="left" w:pos="2160"/>
          <w:tab w:val="right" w:pos="6480"/>
        </w:tabs>
        <w:autoSpaceDE w:val="0"/>
        <w:autoSpaceDN w:val="0"/>
        <w:adjustRightInd w:val="0"/>
        <w:spacing w:after="60"/>
        <w:rPr>
          <w:rFonts w:ascii="Times New Roman" w:hAnsi="Times New Roman" w:cs="Times New Roman"/>
        </w:rPr>
      </w:pPr>
      <w:r>
        <w:rPr>
          <w:rFonts w:ascii="Times New Roman" w:hAnsi="Times New Roman" w:cs="Times New Roman"/>
        </w:rPr>
        <w:t xml:space="preserve">      James W. Parker Middle School, Edinboro, PA</w:t>
      </w:r>
    </w:p>
    <w:p w14:paraId="6746A1A0"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Taught fifth grade students.</w:t>
      </w:r>
    </w:p>
    <w:p w14:paraId="1BB35A42"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Worked to provide activities indicated in Individualized Education Plans (IEP’s) for three students.</w:t>
      </w:r>
    </w:p>
    <w:p w14:paraId="4A9A555E"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 xml:space="preserve">Taught mathematics and did individualized tutoring to students. </w:t>
      </w:r>
    </w:p>
    <w:p w14:paraId="1DC9C441"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Organized and created interactive learning groups in class.</w:t>
      </w:r>
    </w:p>
    <w:p w14:paraId="607AA191"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Was involved in parent meetings and conferences in order to m</w:t>
      </w:r>
      <w:r>
        <w:rPr>
          <w:rFonts w:ascii="Times New Roman" w:hAnsi="Times New Roman" w:cs="Times New Roman"/>
          <w:spacing w:val="-5"/>
          <w:kern w:val="1"/>
        </w:rPr>
        <w:t>eet individual students</w:t>
      </w:r>
      <w:r w:rsidRPr="00464F5B">
        <w:rPr>
          <w:rFonts w:ascii="Times New Roman" w:hAnsi="Times New Roman" w:cs="Times New Roman"/>
          <w:spacing w:val="-5"/>
          <w:kern w:val="1"/>
        </w:rPr>
        <w:t xml:space="preserve"> needs. </w:t>
      </w:r>
    </w:p>
    <w:p w14:paraId="5B951B1B"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Worked with other professionals in order to improve background knowledge of individualized students and what best meets their specific learning needs.</w:t>
      </w:r>
    </w:p>
    <w:p w14:paraId="023DB613" w14:textId="77777777" w:rsidR="00464F5B" w:rsidRPr="00464F5B" w:rsidRDefault="00464F5B" w:rsidP="00464F5B">
      <w:pPr>
        <w:pStyle w:val="ListParagraph"/>
        <w:widowControl w:val="0"/>
        <w:numPr>
          <w:ilvl w:val="0"/>
          <w:numId w:val="21"/>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Worked with students of diverse cultural and economic backgrounds.</w:t>
      </w:r>
    </w:p>
    <w:p w14:paraId="147EB386"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BB9CD2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1FF7DB4" w14:textId="77777777" w:rsidR="00464F5B" w:rsidRDefault="00464F5B" w:rsidP="00464F5B">
      <w:pPr>
        <w:widowControl w:val="0"/>
        <w:tabs>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b/>
          <w:bCs/>
          <w:spacing w:val="-5"/>
          <w:kern w:val="1"/>
        </w:rPr>
        <w:t xml:space="preserve">Student Field Experience                                                                      </w:t>
      </w:r>
      <w:r>
        <w:rPr>
          <w:rFonts w:ascii="Times New Roman" w:hAnsi="Times New Roman" w:cs="Times New Roman"/>
          <w:spacing w:val="-5"/>
          <w:kern w:val="1"/>
        </w:rPr>
        <w:t>October 2014 to December 2014</w:t>
      </w:r>
    </w:p>
    <w:p w14:paraId="41860888"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E020E58"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Taught seventh and eighth grade students.</w:t>
      </w:r>
    </w:p>
    <w:p w14:paraId="3FED14A5"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Worked to provide activities to accommodate a wide range of OHI and ES students.</w:t>
      </w:r>
    </w:p>
    <w:p w14:paraId="053DCD25"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Organized and created interactive collaborative groups.</w:t>
      </w:r>
    </w:p>
    <w:p w14:paraId="2EF3B7B2"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Organized and created interactive bulletin boards.</w:t>
      </w:r>
    </w:p>
    <w:p w14:paraId="56DAE46E"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Worked with other professionals in the building to help plan and prepare the curriculum.</w:t>
      </w:r>
    </w:p>
    <w:p w14:paraId="267A35B7"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Taught individualized math for three specific students.</w:t>
      </w:r>
    </w:p>
    <w:p w14:paraId="396B7A95" w14:textId="77777777" w:rsidR="00464F5B" w:rsidRPr="00464F5B" w:rsidRDefault="00464F5B" w:rsidP="00464F5B">
      <w:pPr>
        <w:pStyle w:val="ListParagraph"/>
        <w:widowControl w:val="0"/>
        <w:numPr>
          <w:ilvl w:val="0"/>
          <w:numId w:val="22"/>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Tutored students in math during prep periods.</w:t>
      </w:r>
    </w:p>
    <w:p w14:paraId="6B4A7C7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9504D9" w14:textId="77777777" w:rsidR="00464F5B" w:rsidRDefault="00464F5B" w:rsidP="00464F5B">
      <w:pPr>
        <w:widowControl w:val="0"/>
        <w:tabs>
          <w:tab w:val="left" w:pos="1710"/>
        </w:tabs>
        <w:autoSpaceDE w:val="0"/>
        <w:autoSpaceDN w:val="0"/>
        <w:adjustRightInd w:val="0"/>
        <w:rPr>
          <w:rFonts w:ascii="Times New Roman" w:hAnsi="Times New Roman" w:cs="Times New Roman"/>
          <w:spacing w:val="-6"/>
          <w:kern w:val="1"/>
        </w:rPr>
      </w:pPr>
    </w:p>
    <w:p w14:paraId="26E7ADCF"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Student Tutoring                                                                         </w:t>
      </w:r>
      <w:r>
        <w:rPr>
          <w:rFonts w:ascii="Times New Roman" w:hAnsi="Times New Roman" w:cs="Times New Roman"/>
        </w:rPr>
        <w:t>October 2014 to December 2014</w:t>
      </w:r>
    </w:p>
    <w:p w14:paraId="2103A1C9"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23626FB7"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Titusville Middle School, Titusville, PA</w:t>
      </w:r>
    </w:p>
    <w:p w14:paraId="12649534" w14:textId="77777777" w:rsidR="00464F5B" w:rsidRPr="00464F5B" w:rsidRDefault="00464F5B" w:rsidP="00464F5B">
      <w:pPr>
        <w:pStyle w:val="ListParagraph"/>
        <w:widowControl w:val="0"/>
        <w:numPr>
          <w:ilvl w:val="0"/>
          <w:numId w:val="23"/>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Tutored a group of three students in mathematics every day for forty minutes.</w:t>
      </w:r>
    </w:p>
    <w:p w14:paraId="37BC9793" w14:textId="77777777" w:rsidR="00464F5B" w:rsidRPr="00464F5B" w:rsidRDefault="00464F5B" w:rsidP="00464F5B">
      <w:pPr>
        <w:pStyle w:val="ListParagraph"/>
        <w:widowControl w:val="0"/>
        <w:numPr>
          <w:ilvl w:val="0"/>
          <w:numId w:val="23"/>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 xml:space="preserve">Tutored individualized students during prep period for forty minutes. </w:t>
      </w:r>
    </w:p>
    <w:p w14:paraId="590FB845"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B1D0F0D"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     </w:t>
      </w:r>
    </w:p>
    <w:p w14:paraId="34D73359"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Individualized Student Tutoring                                               </w:t>
      </w:r>
      <w:r>
        <w:rPr>
          <w:rFonts w:ascii="Times New Roman" w:hAnsi="Times New Roman" w:cs="Times New Roman"/>
        </w:rPr>
        <w:t>September 2014 to October 2014</w:t>
      </w:r>
    </w:p>
    <w:p w14:paraId="3ED9BE11"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425D58C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McKean Elementary School, McKean, PA</w:t>
      </w:r>
    </w:p>
    <w:p w14:paraId="1222E85D" w14:textId="77777777" w:rsidR="00464F5B" w:rsidRPr="00464F5B" w:rsidRDefault="00464F5B" w:rsidP="00464F5B">
      <w:pPr>
        <w:pStyle w:val="ListParagraph"/>
        <w:widowControl w:val="0"/>
        <w:numPr>
          <w:ilvl w:val="0"/>
          <w:numId w:val="24"/>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Tutored a second grader in reading and phonics.</w:t>
      </w:r>
    </w:p>
    <w:p w14:paraId="6039021D"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612F39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Autism </w:t>
      </w:r>
      <w:r>
        <w:rPr>
          <w:rFonts w:ascii="Times New Roman" w:hAnsi="Times New Roman" w:cs="Times New Roman"/>
          <w:b/>
          <w:bCs/>
        </w:rPr>
        <w:t>in</w:t>
      </w:r>
      <w:r>
        <w:rPr>
          <w:rFonts w:ascii="Times New Roman" w:hAnsi="Times New Roman" w:cs="Times New Roman"/>
          <w:b/>
          <w:bCs/>
        </w:rPr>
        <w:t xml:space="preserve"> The Community Volunteer                                                                        </w:t>
      </w:r>
      <w:r>
        <w:rPr>
          <w:rFonts w:ascii="Times New Roman" w:hAnsi="Times New Roman" w:cs="Times New Roman"/>
        </w:rPr>
        <w:t>March 2013</w:t>
      </w:r>
    </w:p>
    <w:p w14:paraId="2016E422"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293AB9C1"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Penn State Behrend, Erie, PA</w:t>
      </w:r>
    </w:p>
    <w:p w14:paraId="4CF4ECF1" w14:textId="77777777" w:rsidR="00464F5B" w:rsidRPr="00464F5B" w:rsidRDefault="00464F5B" w:rsidP="00464F5B">
      <w:pPr>
        <w:pStyle w:val="ListParagraph"/>
        <w:widowControl w:val="0"/>
        <w:numPr>
          <w:ilvl w:val="0"/>
          <w:numId w:val="24"/>
        </w:numPr>
        <w:tabs>
          <w:tab w:val="left" w:pos="1350"/>
          <w:tab w:val="left" w:pos="1710"/>
        </w:tabs>
        <w:autoSpaceDE w:val="0"/>
        <w:autoSpaceDN w:val="0"/>
        <w:adjustRightInd w:val="0"/>
        <w:spacing w:after="220"/>
        <w:rPr>
          <w:rFonts w:ascii="Times New Roman" w:hAnsi="Times New Roman" w:cs="Times New Roman"/>
          <w:spacing w:val="-5"/>
          <w:kern w:val="1"/>
        </w:rPr>
      </w:pPr>
      <w:r w:rsidRPr="00464F5B">
        <w:rPr>
          <w:rFonts w:ascii="Times New Roman" w:hAnsi="Times New Roman" w:cs="Times New Roman"/>
          <w:spacing w:val="-5"/>
          <w:kern w:val="1"/>
        </w:rPr>
        <w:t xml:space="preserve">Worked with students that had autism and provided services for families and friends of kids who have autism. </w:t>
      </w:r>
    </w:p>
    <w:p w14:paraId="6B32AC7E"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line="220" w:lineRule="atLeast"/>
        <w:rPr>
          <w:rFonts w:ascii="Times New Roman" w:hAnsi="Times New Roman" w:cs="Times New Roman"/>
          <w:b/>
          <w:bCs/>
          <w:spacing w:val="10"/>
          <w:kern w:val="1"/>
        </w:rPr>
      </w:pPr>
      <w:r>
        <w:rPr>
          <w:rFonts w:ascii="Times New Roman" w:hAnsi="Times New Roman" w:cs="Times New Roman"/>
          <w:b/>
          <w:bCs/>
          <w:spacing w:val="10"/>
          <w:kern w:val="1"/>
        </w:rPr>
        <w:t>OTHER WORK EXPERIENCE</w:t>
      </w:r>
    </w:p>
    <w:p w14:paraId="121060E7" w14:textId="77777777" w:rsidR="00464F5B" w:rsidRDefault="00464F5B" w:rsidP="00464F5B">
      <w:pPr>
        <w:widowControl w:val="0"/>
        <w:tabs>
          <w:tab w:val="right" w:pos="6480"/>
        </w:tabs>
        <w:autoSpaceDE w:val="0"/>
        <w:autoSpaceDN w:val="0"/>
        <w:adjustRightInd w:val="0"/>
        <w:spacing w:after="240"/>
        <w:rPr>
          <w:rFonts w:ascii="Times New Roman" w:hAnsi="Times New Roman" w:cs="Times New Roman"/>
          <w:b/>
          <w:bCs/>
        </w:rPr>
      </w:pPr>
      <w:r>
        <w:rPr>
          <w:rFonts w:ascii="Times New Roman" w:hAnsi="Times New Roman" w:cs="Times New Roman"/>
          <w:b/>
          <w:bCs/>
        </w:rPr>
        <w:t xml:space="preserve">Restaurant Server                                                                                       </w:t>
      </w:r>
      <w:r>
        <w:rPr>
          <w:rFonts w:ascii="Times New Roman" w:hAnsi="Times New Roman" w:cs="Times New Roman"/>
        </w:rPr>
        <w:t>August 2009 to Present</w:t>
      </w:r>
    </w:p>
    <w:p w14:paraId="19622C9A" w14:textId="77777777" w:rsidR="00464F5B" w:rsidRDefault="00464F5B" w:rsidP="00464F5B">
      <w:pPr>
        <w:widowControl w:val="0"/>
        <w:tabs>
          <w:tab w:val="right" w:pos="6480"/>
        </w:tabs>
        <w:autoSpaceDE w:val="0"/>
        <w:autoSpaceDN w:val="0"/>
        <w:adjustRightInd w:val="0"/>
        <w:spacing w:after="40"/>
        <w:rPr>
          <w:rFonts w:ascii="Times New Roman" w:hAnsi="Times New Roman" w:cs="Times New Roman"/>
        </w:rPr>
      </w:pPr>
      <w:r>
        <w:rPr>
          <w:rFonts w:ascii="Times New Roman" w:hAnsi="Times New Roman" w:cs="Times New Roman"/>
        </w:rPr>
        <w:t xml:space="preserve">Texas Roadhouse, Butler, PA  </w:t>
      </w:r>
    </w:p>
    <w:p w14:paraId="6655C9A3" w14:textId="77777777" w:rsidR="00464F5B" w:rsidRPr="00464F5B" w:rsidRDefault="00464F5B" w:rsidP="00464F5B">
      <w:pPr>
        <w:pStyle w:val="ListParagraph"/>
        <w:widowControl w:val="0"/>
        <w:numPr>
          <w:ilvl w:val="0"/>
          <w:numId w:val="25"/>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Using interpersonal skills and social interactions with other individuals to communicate.</w:t>
      </w:r>
    </w:p>
    <w:p w14:paraId="04256D2D" w14:textId="77777777" w:rsidR="00464F5B" w:rsidRPr="00464F5B" w:rsidRDefault="00464F5B" w:rsidP="00464F5B">
      <w:pPr>
        <w:pStyle w:val="ListParagraph"/>
        <w:widowControl w:val="0"/>
        <w:numPr>
          <w:ilvl w:val="0"/>
          <w:numId w:val="25"/>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Earned two one hundred percent secret shopper for rating my legendary service.</w:t>
      </w:r>
    </w:p>
    <w:p w14:paraId="2ADA0D99"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line="220" w:lineRule="atLeast"/>
        <w:rPr>
          <w:rFonts w:ascii="Times New Roman" w:hAnsi="Times New Roman" w:cs="Times New Roman"/>
          <w:b/>
          <w:bCs/>
          <w:spacing w:val="10"/>
          <w:kern w:val="1"/>
        </w:rPr>
      </w:pPr>
    </w:p>
    <w:p w14:paraId="0A486D8B"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
          <w:bCs/>
          <w:spacing w:val="10"/>
          <w:kern w:val="1"/>
        </w:rPr>
      </w:pPr>
    </w:p>
    <w:p w14:paraId="179F2180"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b/>
          <w:bCs/>
          <w:spacing w:val="10"/>
          <w:kern w:val="1"/>
        </w:rPr>
      </w:pPr>
      <w:r>
        <w:rPr>
          <w:rFonts w:ascii="Times New Roman" w:hAnsi="Times New Roman" w:cs="Times New Roman"/>
          <w:b/>
          <w:bCs/>
          <w:spacing w:val="10"/>
          <w:kern w:val="1"/>
        </w:rPr>
        <w:t xml:space="preserve">Restaurant Server                                                                 </w:t>
      </w:r>
      <w:r>
        <w:rPr>
          <w:rFonts w:ascii="Times New Roman" w:hAnsi="Times New Roman" w:cs="Times New Roman"/>
          <w:spacing w:val="10"/>
          <w:kern w:val="1"/>
        </w:rPr>
        <w:t>August 2014 to May 2015</w:t>
      </w:r>
    </w:p>
    <w:p w14:paraId="4ED4E139" w14:textId="77777777" w:rsidR="00464F5B" w:rsidRDefault="00464F5B" w:rsidP="00464F5B">
      <w:pPr>
        <w:widowControl w:val="0"/>
        <w:tabs>
          <w:tab w:val="right" w:pos="6480"/>
        </w:tabs>
        <w:autoSpaceDE w:val="0"/>
        <w:autoSpaceDN w:val="0"/>
        <w:adjustRightInd w:val="0"/>
        <w:spacing w:after="40"/>
        <w:rPr>
          <w:rFonts w:ascii="Times New Roman" w:hAnsi="Times New Roman" w:cs="Times New Roman"/>
        </w:rPr>
      </w:pPr>
      <w:r>
        <w:rPr>
          <w:rFonts w:ascii="Times New Roman" w:hAnsi="Times New Roman" w:cs="Times New Roman"/>
        </w:rPr>
        <w:t xml:space="preserve">Texas Roadhouse, Erie, PA  </w:t>
      </w:r>
    </w:p>
    <w:p w14:paraId="57D12A9C" w14:textId="77777777" w:rsidR="00464F5B" w:rsidRPr="00464F5B" w:rsidRDefault="00464F5B" w:rsidP="00464F5B">
      <w:pPr>
        <w:pStyle w:val="ListParagraph"/>
        <w:widowControl w:val="0"/>
        <w:numPr>
          <w:ilvl w:val="0"/>
          <w:numId w:val="24"/>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Using interpersonal skills and social interactions with other individuals to communicate.</w:t>
      </w:r>
    </w:p>
    <w:p w14:paraId="0E5C99E3" w14:textId="77777777" w:rsidR="00464F5B" w:rsidRPr="00464F5B" w:rsidRDefault="00464F5B" w:rsidP="00464F5B">
      <w:pPr>
        <w:pStyle w:val="ListParagraph"/>
        <w:widowControl w:val="0"/>
        <w:numPr>
          <w:ilvl w:val="0"/>
          <w:numId w:val="24"/>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Earned two one hundred percent secret shopper for rating my legendary service.</w:t>
      </w:r>
    </w:p>
    <w:p w14:paraId="11884C92" w14:textId="77777777" w:rsidR="00464F5B" w:rsidRPr="00464F5B" w:rsidRDefault="00464F5B" w:rsidP="00464F5B">
      <w:pPr>
        <w:pStyle w:val="ListParagraph"/>
        <w:widowControl w:val="0"/>
        <w:numPr>
          <w:ilvl w:val="0"/>
          <w:numId w:val="24"/>
        </w:numPr>
        <w:tabs>
          <w:tab w:val="left" w:pos="1350"/>
          <w:tab w:val="left" w:pos="1710"/>
        </w:tabs>
        <w:autoSpaceDE w:val="0"/>
        <w:autoSpaceDN w:val="0"/>
        <w:adjustRightInd w:val="0"/>
        <w:rPr>
          <w:rFonts w:ascii="Times New Roman" w:hAnsi="Times New Roman" w:cs="Times New Roman"/>
          <w:spacing w:val="-5"/>
          <w:kern w:val="1"/>
        </w:rPr>
      </w:pPr>
      <w:r w:rsidRPr="00464F5B">
        <w:rPr>
          <w:rFonts w:ascii="Times New Roman" w:hAnsi="Times New Roman" w:cs="Times New Roman"/>
          <w:spacing w:val="-5"/>
          <w:kern w:val="1"/>
        </w:rPr>
        <w:t>Collaborate and work with other members of a team in order to accomplish goals and make service perfect.</w:t>
      </w:r>
    </w:p>
    <w:p w14:paraId="34EE2BDF"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3015D1A5"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5018734B"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r>
        <w:rPr>
          <w:rFonts w:ascii="Times New Roman" w:hAnsi="Times New Roman" w:cs="Times New Roman"/>
          <w:b/>
          <w:bCs/>
        </w:rPr>
        <w:t xml:space="preserve">Manual Greenhouse Laborer                                                                  </w:t>
      </w:r>
      <w:r>
        <w:rPr>
          <w:rFonts w:ascii="Times New Roman" w:hAnsi="Times New Roman" w:cs="Times New Roman"/>
        </w:rPr>
        <w:t>May 2013- August 2014</w:t>
      </w:r>
    </w:p>
    <w:p w14:paraId="550BE19B"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Brenckles Greenhouse, Butler, PA</w:t>
      </w:r>
    </w:p>
    <w:p w14:paraId="43DADD96" w14:textId="77777777" w:rsidR="00464F5B" w:rsidRDefault="00464F5B" w:rsidP="00464F5B">
      <w:pPr>
        <w:widowControl w:val="0"/>
        <w:numPr>
          <w:ilvl w:val="0"/>
          <w:numId w:val="26"/>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Read work orders and received oral instructions to determine work assignments or material or equipment needs.</w:t>
      </w:r>
    </w:p>
    <w:p w14:paraId="3E739B02" w14:textId="77777777" w:rsidR="00464F5B" w:rsidRDefault="00464F5B" w:rsidP="00464F5B">
      <w:pPr>
        <w:widowControl w:val="0"/>
        <w:numPr>
          <w:ilvl w:val="0"/>
          <w:numId w:val="26"/>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Loaded and unload shipment trucks.</w:t>
      </w:r>
    </w:p>
    <w:p w14:paraId="740E7B8F" w14:textId="77777777" w:rsidR="00464F5B" w:rsidRDefault="00464F5B" w:rsidP="00464F5B">
      <w:pPr>
        <w:widowControl w:val="0"/>
        <w:numPr>
          <w:ilvl w:val="0"/>
          <w:numId w:val="26"/>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Provide information and advice to the public regarding selection, purchase and care of products.</w:t>
      </w:r>
    </w:p>
    <w:p w14:paraId="6AA70300" w14:textId="77777777" w:rsidR="00464F5B" w:rsidRDefault="00464F5B" w:rsidP="00464F5B">
      <w:pPr>
        <w:widowControl w:val="0"/>
        <w:numPr>
          <w:ilvl w:val="0"/>
          <w:numId w:val="26"/>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Cleaned and watered plants to prepare the products.</w:t>
      </w:r>
    </w:p>
    <w:p w14:paraId="242B0020" w14:textId="77777777" w:rsidR="00464F5B" w:rsidRDefault="00464F5B" w:rsidP="00464F5B">
      <w:pPr>
        <w:widowControl w:val="0"/>
        <w:numPr>
          <w:ilvl w:val="0"/>
          <w:numId w:val="26"/>
        </w:numPr>
        <w:tabs>
          <w:tab w:val="left" w:pos="1350"/>
          <w:tab w:val="left" w:pos="1710"/>
        </w:tabs>
        <w:autoSpaceDE w:val="0"/>
        <w:autoSpaceDN w:val="0"/>
        <w:adjustRightInd w:val="0"/>
        <w:rPr>
          <w:rFonts w:ascii="Times New Roman" w:hAnsi="Times New Roman" w:cs="Times New Roman"/>
          <w:spacing w:val="-5"/>
          <w:kern w:val="1"/>
        </w:rPr>
      </w:pPr>
      <w:r>
        <w:rPr>
          <w:rFonts w:ascii="Times New Roman" w:hAnsi="Times New Roman" w:cs="Times New Roman"/>
          <w:spacing w:val="-5"/>
          <w:kern w:val="1"/>
        </w:rPr>
        <w:t xml:space="preserve">Accommodated customer needs to help make decisions and purchases.  </w:t>
      </w:r>
    </w:p>
    <w:p w14:paraId="20B09F66"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2DFC261" w14:textId="77777777" w:rsidR="00464F5B" w:rsidRDefault="00464F5B" w:rsidP="00464F5B">
      <w:pPr>
        <w:widowControl w:val="0"/>
        <w:numPr>
          <w:ilvl w:val="0"/>
          <w:numId w:val="26"/>
        </w:numPr>
        <w:tabs>
          <w:tab w:val="left" w:pos="1350"/>
          <w:tab w:val="left" w:pos="1710"/>
        </w:tabs>
        <w:autoSpaceDE w:val="0"/>
        <w:autoSpaceDN w:val="0"/>
        <w:adjustRightInd w:val="0"/>
        <w:spacing w:after="220"/>
        <w:rPr>
          <w:rFonts w:ascii="Times New Roman" w:hAnsi="Times New Roman" w:cs="Times New Roman"/>
          <w:b/>
          <w:bCs/>
          <w:spacing w:val="10"/>
          <w:kern w:val="1"/>
        </w:rPr>
      </w:pPr>
      <w:r>
        <w:rPr>
          <w:rFonts w:ascii="Times New Roman" w:hAnsi="Times New Roman" w:cs="Times New Roman"/>
          <w:spacing w:val="-5"/>
          <w:kern w:val="1"/>
        </w:rPr>
        <w:t>Collaborate and work with other members of a team in order to accomplish goals and make service perfect.</w:t>
      </w:r>
    </w:p>
    <w:p w14:paraId="4D30D12A"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20" w:line="220" w:lineRule="atLeast"/>
        <w:rPr>
          <w:rFonts w:ascii="Tahoma" w:hAnsi="Tahoma" w:cs="Tahoma"/>
          <w:b/>
          <w:bCs/>
          <w:spacing w:val="10"/>
          <w:kern w:val="1"/>
        </w:rPr>
      </w:pPr>
      <w:r>
        <w:rPr>
          <w:rFonts w:ascii="Times New Roman" w:hAnsi="Times New Roman" w:cs="Times New Roman"/>
          <w:b/>
          <w:bCs/>
          <w:spacing w:val="10"/>
          <w:kern w:val="1"/>
        </w:rPr>
        <w:t>CLUBS AND ORGANIZATIONS</w:t>
      </w:r>
      <w:r>
        <w:rPr>
          <w:rFonts w:ascii="Tahoma" w:hAnsi="Tahoma" w:cs="Tahoma"/>
          <w:b/>
          <w:bCs/>
          <w:spacing w:val="10"/>
          <w:kern w:val="1"/>
        </w:rPr>
        <w:t xml:space="preserve"> </w:t>
      </w:r>
    </w:p>
    <w:p w14:paraId="64D50E80" w14:textId="77777777" w:rsidR="00464F5B" w:rsidRDefault="00464F5B" w:rsidP="00464F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20" w:lineRule="atLeast"/>
        <w:rPr>
          <w:rFonts w:ascii="Times New Roman" w:hAnsi="Times New Roman" w:cs="Times New Roman"/>
        </w:rPr>
      </w:pPr>
      <w:r>
        <w:rPr>
          <w:rFonts w:ascii="Tahoma" w:hAnsi="Tahoma" w:cs="Tahoma"/>
          <w:b/>
          <w:bCs/>
          <w:spacing w:val="10"/>
          <w:kern w:val="1"/>
        </w:rPr>
        <w:t xml:space="preserve">    </w:t>
      </w:r>
      <w:r>
        <w:rPr>
          <w:rFonts w:ascii="Times New Roman" w:hAnsi="Times New Roman" w:cs="Times New Roman"/>
          <w:b/>
          <w:bCs/>
        </w:rPr>
        <w:t xml:space="preserve">Member                                                                                             </w:t>
      </w:r>
      <w:r>
        <w:rPr>
          <w:rFonts w:ascii="Times New Roman" w:hAnsi="Times New Roman" w:cs="Times New Roman"/>
        </w:rPr>
        <w:t>August 2011 to May 2015</w:t>
      </w:r>
    </w:p>
    <w:p w14:paraId="5C9A20F6"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Middle Level and Secondary Education Club of Edinboro University</w:t>
      </w:r>
    </w:p>
    <w:p w14:paraId="00A41620" w14:textId="77777777" w:rsidR="00CC60B8"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w:t>
      </w:r>
    </w:p>
    <w:p w14:paraId="1FEF5CC1" w14:textId="19A970FD" w:rsidR="00464F5B" w:rsidRDefault="00CC60B8" w:rsidP="00464F5B">
      <w:pPr>
        <w:widowControl w:val="0"/>
        <w:tabs>
          <w:tab w:val="left" w:pos="2160"/>
          <w:tab w:val="right" w:pos="6480"/>
        </w:tabs>
        <w:autoSpaceDE w:val="0"/>
        <w:autoSpaceDN w:val="0"/>
        <w:adjustRightInd w:val="0"/>
        <w:spacing w:after="240"/>
        <w:rPr>
          <w:rFonts w:ascii="Times New Roman" w:hAnsi="Times New Roman" w:cs="Times New Roman"/>
          <w:b/>
          <w:bCs/>
        </w:rPr>
      </w:pPr>
      <w:r>
        <w:rPr>
          <w:rFonts w:ascii="Times New Roman" w:hAnsi="Times New Roman" w:cs="Times New Roman"/>
        </w:rPr>
        <w:t xml:space="preserve">    </w:t>
      </w:r>
      <w:r w:rsidR="00464F5B">
        <w:rPr>
          <w:rFonts w:ascii="Times New Roman" w:hAnsi="Times New Roman" w:cs="Times New Roman"/>
        </w:rPr>
        <w:t xml:space="preserve"> </w:t>
      </w:r>
      <w:r w:rsidR="00464F5B">
        <w:rPr>
          <w:rFonts w:ascii="Times New Roman" w:hAnsi="Times New Roman" w:cs="Times New Roman"/>
          <w:b/>
          <w:bCs/>
        </w:rPr>
        <w:t xml:space="preserve">Member                                                                                              </w:t>
      </w:r>
      <w:r w:rsidR="00464F5B">
        <w:rPr>
          <w:rFonts w:ascii="Times New Roman" w:hAnsi="Times New Roman" w:cs="Times New Roman"/>
        </w:rPr>
        <w:t>August 2011 to May 2015</w:t>
      </w:r>
    </w:p>
    <w:p w14:paraId="3CC6145B"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Recreational Volleyball for Edinboro University</w:t>
      </w:r>
    </w:p>
    <w:p w14:paraId="1607C266"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Member                                                                                              </w:t>
      </w:r>
      <w:r>
        <w:rPr>
          <w:rFonts w:ascii="Times New Roman" w:hAnsi="Times New Roman" w:cs="Times New Roman"/>
        </w:rPr>
        <w:t>August 2013 to May 2015</w:t>
      </w:r>
    </w:p>
    <w:p w14:paraId="42B986A4"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Recreational Softball for Edinboro University</w:t>
      </w:r>
    </w:p>
    <w:p w14:paraId="626F1545"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Member                                                                                              </w:t>
      </w:r>
      <w:r>
        <w:rPr>
          <w:rFonts w:ascii="Times New Roman" w:hAnsi="Times New Roman" w:cs="Times New Roman"/>
        </w:rPr>
        <w:t>August 2013 to May 2015</w:t>
      </w:r>
    </w:p>
    <w:p w14:paraId="5A8FF425"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Chi Alpha of Edinboro University</w:t>
      </w:r>
    </w:p>
    <w:p w14:paraId="5F9627D9" w14:textId="77777777" w:rsidR="00464F5B" w:rsidRDefault="00464F5B" w:rsidP="00464F5B">
      <w:pPr>
        <w:widowControl w:val="0"/>
        <w:tabs>
          <w:tab w:val="left" w:pos="2160"/>
          <w:tab w:val="right" w:pos="6480"/>
        </w:tabs>
        <w:autoSpaceDE w:val="0"/>
        <w:autoSpaceDN w:val="0"/>
        <w:adjustRightInd w:val="0"/>
        <w:spacing w:after="24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 xml:space="preserve">Member                                                                                        </w:t>
      </w:r>
      <w:r>
        <w:rPr>
          <w:rFonts w:ascii="Times New Roman" w:hAnsi="Times New Roman" w:cs="Times New Roman"/>
        </w:rPr>
        <w:t>August 2011 to February 2013</w:t>
      </w:r>
    </w:p>
    <w:p w14:paraId="1E83AC11" w14:textId="77777777" w:rsidR="00DB31BB" w:rsidRDefault="00464F5B" w:rsidP="00464F5B">
      <w:bookmarkStart w:id="0" w:name="_GoBack"/>
      <w:r>
        <w:rPr>
          <w:rFonts w:ascii="Times New Roman" w:hAnsi="Times New Roman" w:cs="Times New Roman"/>
        </w:rPr>
        <w:t xml:space="preserve">    Refresh Worship Leader of Edinboro University</w:t>
      </w:r>
    </w:p>
    <w:bookmarkEnd w:id="0"/>
    <w:sectPr w:rsidR="00DB31BB" w:rsidSect="005B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43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38A72F2"/>
    <w:multiLevelType w:val="hybridMultilevel"/>
    <w:tmpl w:val="F98A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AA10E8"/>
    <w:multiLevelType w:val="hybridMultilevel"/>
    <w:tmpl w:val="B308C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5E5831"/>
    <w:multiLevelType w:val="hybridMultilevel"/>
    <w:tmpl w:val="92F4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9420A6"/>
    <w:multiLevelType w:val="hybridMultilevel"/>
    <w:tmpl w:val="8D2E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3649A"/>
    <w:multiLevelType w:val="hybridMultilevel"/>
    <w:tmpl w:val="7254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5D74F2"/>
    <w:multiLevelType w:val="hybridMultilevel"/>
    <w:tmpl w:val="745E98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5E77892"/>
    <w:multiLevelType w:val="hybridMultilevel"/>
    <w:tmpl w:val="0D64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EDF7CD3"/>
    <w:multiLevelType w:val="hybridMultilevel"/>
    <w:tmpl w:val="0E9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5695F"/>
    <w:multiLevelType w:val="hybridMultilevel"/>
    <w:tmpl w:val="784EC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B3A37"/>
    <w:multiLevelType w:val="hybridMultilevel"/>
    <w:tmpl w:val="3906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C0200"/>
    <w:multiLevelType w:val="hybridMultilevel"/>
    <w:tmpl w:val="B3D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142336"/>
    <w:multiLevelType w:val="hybridMultilevel"/>
    <w:tmpl w:val="0FC8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1105F9"/>
    <w:multiLevelType w:val="hybridMultilevel"/>
    <w:tmpl w:val="AE10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4A70C3"/>
    <w:multiLevelType w:val="hybridMultilevel"/>
    <w:tmpl w:val="6FEE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9"/>
  </w:num>
  <w:num w:numId="16">
    <w:abstractNumId w:val="27"/>
  </w:num>
  <w:num w:numId="17">
    <w:abstractNumId w:val="20"/>
  </w:num>
  <w:num w:numId="18">
    <w:abstractNumId w:val="15"/>
  </w:num>
  <w:num w:numId="19">
    <w:abstractNumId w:val="26"/>
  </w:num>
  <w:num w:numId="20">
    <w:abstractNumId w:val="16"/>
  </w:num>
  <w:num w:numId="21">
    <w:abstractNumId w:val="25"/>
  </w:num>
  <w:num w:numId="22">
    <w:abstractNumId w:val="24"/>
  </w:num>
  <w:num w:numId="23">
    <w:abstractNumId w:val="14"/>
  </w:num>
  <w:num w:numId="24">
    <w:abstractNumId w:val="18"/>
  </w:num>
  <w:num w:numId="25">
    <w:abstractNumId w:val="21"/>
  </w:num>
  <w:num w:numId="26">
    <w:abstractNumId w:val="17"/>
  </w:num>
  <w:num w:numId="27">
    <w:abstractNumId w:val="23"/>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5B"/>
    <w:rsid w:val="00464F5B"/>
    <w:rsid w:val="005B7847"/>
    <w:rsid w:val="00667CFC"/>
    <w:rsid w:val="009D1B47"/>
    <w:rsid w:val="00AE0DA0"/>
    <w:rsid w:val="00BB5228"/>
    <w:rsid w:val="00CC60B8"/>
    <w:rsid w:val="00D2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D69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F5B"/>
    <w:pPr>
      <w:ind w:left="720"/>
      <w:contextualSpacing/>
    </w:pPr>
  </w:style>
  <w:style w:type="character" w:styleId="Hyperlink">
    <w:name w:val="Hyperlink"/>
    <w:basedOn w:val="DefaultParagraphFont"/>
    <w:uiPriority w:val="99"/>
    <w:unhideWhenUsed/>
    <w:rsid w:val="00CC60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bach1212@gmail.com" TargetMode="External"/><Relationship Id="rId6" Type="http://schemas.openxmlformats.org/officeDocument/2006/relationships/hyperlink" Target="mailto:fbach1212@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1580</Words>
  <Characters>9008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Myers</dc:creator>
  <cp:keywords/>
  <dc:description/>
  <cp:lastModifiedBy>Doug Myers</cp:lastModifiedBy>
  <cp:revision>3</cp:revision>
  <dcterms:created xsi:type="dcterms:W3CDTF">2016-04-24T01:59:00Z</dcterms:created>
  <dcterms:modified xsi:type="dcterms:W3CDTF">2016-04-24T02:19:00Z</dcterms:modified>
</cp:coreProperties>
</file>