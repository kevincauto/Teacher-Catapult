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3F2C" w:rsidRDefault="00F33F2C" w:rsidP="00F33F2C">
      <w:pPr>
        <w:widowControl w:val="0"/>
        <w:autoSpaceDE w:val="0"/>
        <w:autoSpaceDN w:val="0"/>
        <w:adjustRightInd w:val="0"/>
        <w:jc w:val="right"/>
        <w:rPr>
          <w:rFonts w:ascii="Times New Roman" w:hAnsi="Times New Roman" w:cs="Times New Roman"/>
        </w:rPr>
      </w:pPr>
      <w:r>
        <w:rPr>
          <w:rFonts w:ascii="Arial" w:hAnsi="Arial" w:cs="Arial"/>
          <w:b/>
          <w:bCs/>
          <w:sz w:val="26"/>
          <w:szCs w:val="26"/>
        </w:rPr>
        <w:t>David Witoslawski</w:t>
      </w:r>
    </w:p>
    <w:p w:rsidR="00F33F2C" w:rsidRDefault="00F33F2C" w:rsidP="00F33F2C">
      <w:pPr>
        <w:widowControl w:val="0"/>
        <w:autoSpaceDE w:val="0"/>
        <w:autoSpaceDN w:val="0"/>
        <w:adjustRightInd w:val="0"/>
        <w:spacing w:line="29" w:lineRule="exact"/>
        <w:rPr>
          <w:rFonts w:ascii="Helvetica" w:hAnsi="Helvetica" w:cs="Helvetica"/>
        </w:rPr>
      </w:pPr>
    </w:p>
    <w:p w:rsidR="00F33F2C" w:rsidRDefault="00F33F2C" w:rsidP="00F33F2C">
      <w:pPr>
        <w:widowControl w:val="0"/>
        <w:autoSpaceDE w:val="0"/>
        <w:autoSpaceDN w:val="0"/>
        <w:adjustRightInd w:val="0"/>
        <w:jc w:val="right"/>
        <w:rPr>
          <w:rFonts w:ascii="Times New Roman" w:hAnsi="Times New Roman" w:cs="Times New Roman"/>
        </w:rPr>
      </w:pPr>
      <w:r>
        <w:rPr>
          <w:rFonts w:ascii="Arial" w:hAnsi="Arial" w:cs="Arial"/>
          <w:sz w:val="22"/>
          <w:szCs w:val="22"/>
        </w:rPr>
        <w:t>P.O. Box 19239, Pittsburgh, PA 15213</w:t>
      </w:r>
    </w:p>
    <w:p w:rsidR="00F33F2C" w:rsidRDefault="00F33F2C" w:rsidP="00F33F2C">
      <w:pPr>
        <w:widowControl w:val="0"/>
        <w:autoSpaceDE w:val="0"/>
        <w:autoSpaceDN w:val="0"/>
        <w:adjustRightInd w:val="0"/>
        <w:spacing w:line="1" w:lineRule="exact"/>
        <w:rPr>
          <w:rFonts w:ascii="Helvetica" w:hAnsi="Helvetica" w:cs="Helvetica"/>
        </w:rPr>
      </w:pPr>
    </w:p>
    <w:p w:rsidR="00F33F2C" w:rsidRDefault="00F33F2C" w:rsidP="00F33F2C">
      <w:pPr>
        <w:widowControl w:val="0"/>
        <w:autoSpaceDE w:val="0"/>
        <w:autoSpaceDN w:val="0"/>
        <w:adjustRightInd w:val="0"/>
        <w:jc w:val="right"/>
        <w:rPr>
          <w:rFonts w:ascii="Times New Roman" w:hAnsi="Times New Roman" w:cs="Times New Roman"/>
        </w:rPr>
      </w:pPr>
      <w:r>
        <w:rPr>
          <w:rFonts w:ascii="Arial" w:hAnsi="Arial" w:cs="Arial"/>
          <w:sz w:val="22"/>
          <w:szCs w:val="22"/>
        </w:rPr>
        <w:t>412-515-9654, dwitos079@gmail.com</w:t>
      </w:r>
    </w:p>
    <w:p w:rsidR="00F33F2C" w:rsidRDefault="00F33F2C" w:rsidP="00F33F2C">
      <w:pPr>
        <w:widowControl w:val="0"/>
        <w:autoSpaceDE w:val="0"/>
        <w:autoSpaceDN w:val="0"/>
        <w:adjustRightInd w:val="0"/>
        <w:spacing w:line="279" w:lineRule="exact"/>
        <w:rPr>
          <w:rFonts w:ascii="Helvetica" w:hAnsi="Helvetica" w:cs="Helvetica"/>
        </w:rPr>
      </w:pPr>
    </w:p>
    <w:p w:rsidR="00F33F2C" w:rsidRDefault="00F33F2C" w:rsidP="00F33F2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Arial" w:hAnsi="Arial" w:cs="Arial"/>
          <w:b/>
          <w:bCs/>
          <w:sz w:val="22"/>
          <w:szCs w:val="22"/>
        </w:rPr>
        <w:t>BACKGROUND SUMMARY</w:t>
      </w:r>
    </w:p>
    <w:p w:rsidR="00F33F2C" w:rsidRDefault="00F33F2C" w:rsidP="00F33F2C">
      <w:pPr>
        <w:widowControl w:val="0"/>
        <w:autoSpaceDE w:val="0"/>
        <w:autoSpaceDN w:val="0"/>
        <w:adjustRightInd w:val="0"/>
        <w:spacing w:line="31" w:lineRule="exact"/>
        <w:rPr>
          <w:rFonts w:ascii="Helvetica" w:hAnsi="Helvetica" w:cs="Helvetica"/>
        </w:rPr>
      </w:pPr>
    </w:p>
    <w:p w:rsidR="00F33F2C" w:rsidRDefault="00F33F2C" w:rsidP="00F33F2C">
      <w:pPr>
        <w:widowControl w:val="0"/>
        <w:autoSpaceDE w:val="0"/>
        <w:autoSpaceDN w:val="0"/>
        <w:adjustRightInd w:val="0"/>
        <w:spacing w:line="241" w:lineRule="auto"/>
        <w:ind w:right="640"/>
        <w:rPr>
          <w:rFonts w:ascii="Times New Roman" w:hAnsi="Times New Roman" w:cs="Times New Roman"/>
        </w:rPr>
      </w:pPr>
      <w:r>
        <w:rPr>
          <w:rFonts w:ascii="Arial" w:hAnsi="Arial" w:cs="Arial"/>
          <w:sz w:val="22"/>
          <w:szCs w:val="22"/>
        </w:rPr>
        <w:t>Dedicated, flexible, and motivated Social Studies Educator, with an ability to plan efficiently and organize effectively. I am determined to provide a safe, challenging, learning environment that excites students while preparing them to be thoughtful, informed, analytical, and positive contributing citizens in society.</w:t>
      </w:r>
    </w:p>
    <w:p w:rsidR="00F33F2C" w:rsidRDefault="00F33F2C" w:rsidP="00F33F2C">
      <w:pPr>
        <w:widowControl w:val="0"/>
        <w:autoSpaceDE w:val="0"/>
        <w:autoSpaceDN w:val="0"/>
        <w:adjustRightInd w:val="0"/>
        <w:spacing w:line="1" w:lineRule="exact"/>
        <w:rPr>
          <w:rFonts w:ascii="Helvetica" w:hAnsi="Helvetica" w:cs="Helvetica"/>
        </w:rPr>
      </w:pPr>
    </w:p>
    <w:p w:rsidR="00F33F2C" w:rsidRDefault="00F33F2C" w:rsidP="00F33F2C">
      <w:pPr>
        <w:widowControl w:val="0"/>
        <w:numPr>
          <w:ilvl w:val="0"/>
          <w:numId w:val="1"/>
        </w:numPr>
        <w:tabs>
          <w:tab w:val="left" w:pos="360"/>
        </w:tabs>
        <w:autoSpaceDE w:val="0"/>
        <w:autoSpaceDN w:val="0"/>
        <w:adjustRightInd w:val="0"/>
        <w:ind w:left="0" w:hanging="350"/>
        <w:jc w:val="both"/>
        <w:rPr>
          <w:rFonts w:ascii="Symbol" w:hAnsi="Symbol" w:cs="Symbol"/>
          <w:sz w:val="22"/>
          <w:szCs w:val="22"/>
        </w:rPr>
      </w:pPr>
      <w:r>
        <w:rPr>
          <w:rFonts w:ascii="Times New Roman" w:hAnsi="Times New Roman" w:cs="Times New Roman"/>
        </w:rPr>
        <w:tab/>
      </w:r>
      <w:r>
        <w:rPr>
          <w:rFonts w:ascii="Arial" w:hAnsi="Arial" w:cs="Arial"/>
          <w:sz w:val="22"/>
          <w:szCs w:val="22"/>
        </w:rPr>
        <w:t xml:space="preserve">Ability to bring a personal perspective to history due to extensive travel to historic sites and national parks throughout the continental United States and Alaska. </w:t>
      </w:r>
    </w:p>
    <w:p w:rsidR="00F33F2C" w:rsidRDefault="00F33F2C" w:rsidP="00F33F2C">
      <w:pPr>
        <w:widowControl w:val="0"/>
        <w:numPr>
          <w:ilvl w:val="0"/>
          <w:numId w:val="1"/>
        </w:numPr>
        <w:tabs>
          <w:tab w:val="left" w:pos="360"/>
        </w:tabs>
        <w:autoSpaceDE w:val="0"/>
        <w:autoSpaceDN w:val="0"/>
        <w:adjustRightInd w:val="0"/>
        <w:spacing w:line="238" w:lineRule="auto"/>
        <w:ind w:left="0" w:hanging="350"/>
        <w:jc w:val="both"/>
        <w:rPr>
          <w:rFonts w:ascii="Symbol" w:hAnsi="Symbol" w:cs="Symbol"/>
          <w:sz w:val="22"/>
          <w:szCs w:val="22"/>
        </w:rPr>
      </w:pPr>
      <w:r>
        <w:rPr>
          <w:rFonts w:ascii="Times New Roman" w:hAnsi="Times New Roman" w:cs="Times New Roman"/>
        </w:rPr>
        <w:tab/>
      </w:r>
      <w:r>
        <w:rPr>
          <w:rFonts w:ascii="Arial" w:hAnsi="Arial" w:cs="Arial"/>
          <w:sz w:val="22"/>
          <w:szCs w:val="22"/>
        </w:rPr>
        <w:t xml:space="preserve">Extensive knowledge of government developed through Speech and Debate Team participation, coaching and judging. </w:t>
      </w:r>
    </w:p>
    <w:p w:rsidR="00F33F2C" w:rsidRDefault="00F33F2C" w:rsidP="00F33F2C">
      <w:pPr>
        <w:widowControl w:val="0"/>
        <w:numPr>
          <w:ilvl w:val="0"/>
          <w:numId w:val="1"/>
        </w:numPr>
        <w:tabs>
          <w:tab w:val="left" w:pos="360"/>
        </w:tabs>
        <w:autoSpaceDE w:val="0"/>
        <w:autoSpaceDN w:val="0"/>
        <w:adjustRightInd w:val="0"/>
        <w:spacing w:line="239" w:lineRule="auto"/>
        <w:ind w:left="0" w:hanging="350"/>
        <w:jc w:val="both"/>
        <w:rPr>
          <w:rFonts w:ascii="Symbol" w:hAnsi="Symbol" w:cs="Symbol"/>
          <w:sz w:val="22"/>
          <w:szCs w:val="22"/>
        </w:rPr>
      </w:pPr>
      <w:r>
        <w:rPr>
          <w:rFonts w:ascii="Times New Roman" w:hAnsi="Times New Roman" w:cs="Times New Roman"/>
        </w:rPr>
        <w:tab/>
      </w:r>
      <w:r>
        <w:rPr>
          <w:rFonts w:ascii="Arial" w:hAnsi="Arial" w:cs="Arial"/>
          <w:sz w:val="22"/>
          <w:szCs w:val="22"/>
        </w:rPr>
        <w:t xml:space="preserve">Genuine lifelong enthusiasm for history, economics and government. </w:t>
      </w:r>
    </w:p>
    <w:p w:rsidR="00F33F2C" w:rsidRDefault="00F33F2C" w:rsidP="00F33F2C">
      <w:pPr>
        <w:widowControl w:val="0"/>
        <w:autoSpaceDE w:val="0"/>
        <w:autoSpaceDN w:val="0"/>
        <w:adjustRightInd w:val="0"/>
        <w:spacing w:line="216" w:lineRule="exact"/>
        <w:rPr>
          <w:rFonts w:ascii="Helvetica" w:hAnsi="Helvetica" w:cs="Helvetica"/>
        </w:rPr>
      </w:pPr>
    </w:p>
    <w:p w:rsidR="00F33F2C" w:rsidRDefault="00F33F2C" w:rsidP="00F33F2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Arial" w:hAnsi="Arial" w:cs="Arial"/>
          <w:b/>
          <w:bCs/>
          <w:sz w:val="22"/>
          <w:szCs w:val="22"/>
        </w:rPr>
        <w:t>EDUCATION</w:t>
      </w:r>
    </w:p>
    <w:p w:rsidR="00F33F2C" w:rsidRDefault="00F33F2C" w:rsidP="00F33F2C">
      <w:pPr>
        <w:widowControl w:val="0"/>
        <w:autoSpaceDE w:val="0"/>
        <w:autoSpaceDN w:val="0"/>
        <w:adjustRightInd w:val="0"/>
        <w:spacing w:line="31" w:lineRule="exact"/>
        <w:rPr>
          <w:rFonts w:ascii="Helvetica" w:hAnsi="Helvetica" w:cs="Helvetica"/>
        </w:rPr>
      </w:pPr>
    </w:p>
    <w:p w:rsidR="00F33F2C" w:rsidRDefault="00F33F2C" w:rsidP="00F33F2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Arial" w:hAnsi="Arial" w:cs="Arial"/>
          <w:b/>
          <w:bCs/>
          <w:sz w:val="22"/>
          <w:szCs w:val="22"/>
        </w:rPr>
        <w:t xml:space="preserve">Social Studies Certification Level 1, PA </w:t>
      </w:r>
      <w:proofErr w:type="spellStart"/>
      <w:r>
        <w:rPr>
          <w:rFonts w:ascii="Arial" w:hAnsi="Arial" w:cs="Arial"/>
          <w:b/>
          <w:bCs/>
          <w:sz w:val="22"/>
          <w:szCs w:val="22"/>
        </w:rPr>
        <w:t>Dept</w:t>
      </w:r>
      <w:proofErr w:type="spellEnd"/>
      <w:r>
        <w:rPr>
          <w:rFonts w:ascii="Arial" w:hAnsi="Arial" w:cs="Arial"/>
          <w:b/>
          <w:bCs/>
          <w:sz w:val="22"/>
          <w:szCs w:val="22"/>
        </w:rPr>
        <w:t xml:space="preserve"> of Education, May 2012</w:t>
      </w:r>
    </w:p>
    <w:p w:rsidR="00F33F2C" w:rsidRDefault="00F33F2C" w:rsidP="00F33F2C">
      <w:pPr>
        <w:widowControl w:val="0"/>
        <w:autoSpaceDE w:val="0"/>
        <w:autoSpaceDN w:val="0"/>
        <w:adjustRightInd w:val="0"/>
        <w:spacing w:line="1" w:lineRule="exact"/>
        <w:rPr>
          <w:rFonts w:ascii="Helvetica" w:hAnsi="Helvetica" w:cs="Helvetica"/>
        </w:rPr>
      </w:pPr>
    </w:p>
    <w:p w:rsidR="00F33F2C" w:rsidRDefault="00F33F2C" w:rsidP="00F33F2C">
      <w:pPr>
        <w:widowControl w:val="0"/>
        <w:autoSpaceDE w:val="0"/>
        <w:autoSpaceDN w:val="0"/>
        <w:adjustRightInd w:val="0"/>
        <w:spacing w:line="239" w:lineRule="auto"/>
        <w:ind w:right="1420"/>
        <w:rPr>
          <w:rFonts w:ascii="Times New Roman" w:hAnsi="Times New Roman" w:cs="Times New Roman"/>
        </w:rPr>
      </w:pPr>
      <w:r>
        <w:rPr>
          <w:rFonts w:ascii="Arial" w:hAnsi="Arial" w:cs="Arial"/>
          <w:sz w:val="22"/>
          <w:szCs w:val="22"/>
        </w:rPr>
        <w:t xml:space="preserve">University of Pittsburgh, Graduate Program: Professional Year, </w:t>
      </w:r>
      <w:r>
        <w:rPr>
          <w:rFonts w:ascii="Arial" w:hAnsi="Arial" w:cs="Arial"/>
          <w:b/>
          <w:bCs/>
          <w:sz w:val="22"/>
          <w:szCs w:val="22"/>
        </w:rPr>
        <w:t>GPA 3.72</w:t>
      </w:r>
      <w:r>
        <w:rPr>
          <w:rFonts w:ascii="Arial" w:hAnsi="Arial" w:cs="Arial"/>
          <w:sz w:val="22"/>
          <w:szCs w:val="22"/>
        </w:rPr>
        <w:t xml:space="preserve">, </w:t>
      </w:r>
      <w:proofErr w:type="gramStart"/>
      <w:r>
        <w:rPr>
          <w:rFonts w:ascii="Arial" w:hAnsi="Arial" w:cs="Arial"/>
          <w:sz w:val="22"/>
          <w:szCs w:val="22"/>
        </w:rPr>
        <w:t>Pittsburgh</w:t>
      </w:r>
      <w:proofErr w:type="gramEnd"/>
      <w:r>
        <w:rPr>
          <w:rFonts w:ascii="Arial" w:hAnsi="Arial" w:cs="Arial"/>
          <w:sz w:val="22"/>
          <w:szCs w:val="22"/>
        </w:rPr>
        <w:t>, PA</w:t>
      </w:r>
    </w:p>
    <w:p w:rsidR="00F33F2C" w:rsidRDefault="00F33F2C" w:rsidP="00F33F2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Arial" w:hAnsi="Arial" w:cs="Arial"/>
          <w:b/>
          <w:bCs/>
          <w:sz w:val="22"/>
          <w:szCs w:val="22"/>
        </w:rPr>
        <w:t>B.A., History, Communications Minor, April 2010</w:t>
      </w:r>
    </w:p>
    <w:p w:rsidR="00F33F2C" w:rsidRDefault="00F33F2C" w:rsidP="00F33F2C">
      <w:pPr>
        <w:widowControl w:val="0"/>
        <w:autoSpaceDE w:val="0"/>
        <w:autoSpaceDN w:val="0"/>
        <w:adjustRightInd w:val="0"/>
        <w:spacing w:line="1" w:lineRule="exact"/>
        <w:rPr>
          <w:rFonts w:ascii="Helvetica" w:hAnsi="Helvetica" w:cs="Helvetica"/>
        </w:rPr>
      </w:pPr>
    </w:p>
    <w:p w:rsidR="00F33F2C" w:rsidRDefault="00F33F2C" w:rsidP="00F33F2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Arial" w:hAnsi="Arial" w:cs="Arial"/>
          <w:sz w:val="22"/>
          <w:szCs w:val="22"/>
        </w:rPr>
        <w:t>University of Pittsburgh, Pittsburgh, PA</w:t>
      </w:r>
    </w:p>
    <w:p w:rsidR="00F33F2C" w:rsidRDefault="00F33F2C" w:rsidP="00F33F2C">
      <w:pPr>
        <w:widowControl w:val="0"/>
        <w:autoSpaceDE w:val="0"/>
        <w:autoSpaceDN w:val="0"/>
        <w:adjustRightInd w:val="0"/>
        <w:spacing w:line="238" w:lineRule="auto"/>
        <w:rPr>
          <w:rFonts w:ascii="Times New Roman" w:hAnsi="Times New Roman" w:cs="Times New Roman"/>
        </w:rPr>
      </w:pPr>
      <w:r>
        <w:rPr>
          <w:rFonts w:ascii="Arial" w:hAnsi="Arial" w:cs="Arial"/>
          <w:b/>
          <w:bCs/>
          <w:sz w:val="22"/>
          <w:szCs w:val="22"/>
        </w:rPr>
        <w:t>A.A., Liberal Arts, April 2008</w:t>
      </w:r>
    </w:p>
    <w:p w:rsidR="00F33F2C" w:rsidRDefault="00F33F2C" w:rsidP="00F33F2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Arial" w:hAnsi="Arial" w:cs="Arial"/>
          <w:sz w:val="22"/>
          <w:szCs w:val="22"/>
        </w:rPr>
        <w:t>Lehigh Carbon Community College, Schnecksville, PA</w:t>
      </w:r>
    </w:p>
    <w:p w:rsidR="00F33F2C" w:rsidRDefault="00F33F2C" w:rsidP="00F33F2C">
      <w:pPr>
        <w:widowControl w:val="0"/>
        <w:autoSpaceDE w:val="0"/>
        <w:autoSpaceDN w:val="0"/>
        <w:adjustRightInd w:val="0"/>
        <w:spacing w:line="1" w:lineRule="exact"/>
        <w:rPr>
          <w:rFonts w:ascii="Helvetica" w:hAnsi="Helvetica" w:cs="Helvetica"/>
        </w:rPr>
      </w:pPr>
    </w:p>
    <w:p w:rsidR="00F33F2C" w:rsidRDefault="00F33F2C" w:rsidP="00F33F2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Arial" w:hAnsi="Arial" w:cs="Arial"/>
          <w:b/>
          <w:bCs/>
          <w:sz w:val="22"/>
          <w:szCs w:val="22"/>
        </w:rPr>
        <w:t>Notre Dame High School, May 2006</w:t>
      </w:r>
    </w:p>
    <w:p w:rsidR="00F33F2C" w:rsidRDefault="00F33F2C" w:rsidP="00F33F2C">
      <w:pPr>
        <w:widowControl w:val="0"/>
        <w:autoSpaceDE w:val="0"/>
        <w:autoSpaceDN w:val="0"/>
        <w:adjustRightInd w:val="0"/>
        <w:spacing w:line="1" w:lineRule="exact"/>
        <w:rPr>
          <w:rFonts w:ascii="Helvetica" w:hAnsi="Helvetica" w:cs="Helvetica"/>
        </w:rPr>
      </w:pPr>
    </w:p>
    <w:p w:rsidR="00F33F2C" w:rsidRDefault="00F33F2C" w:rsidP="00F33F2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Arial" w:hAnsi="Arial" w:cs="Arial"/>
          <w:sz w:val="22"/>
          <w:szCs w:val="22"/>
        </w:rPr>
        <w:t>Easton, PA</w:t>
      </w:r>
    </w:p>
    <w:p w:rsidR="00F33F2C" w:rsidRDefault="00F33F2C" w:rsidP="00F33F2C">
      <w:pPr>
        <w:widowControl w:val="0"/>
        <w:autoSpaceDE w:val="0"/>
        <w:autoSpaceDN w:val="0"/>
        <w:adjustRightInd w:val="0"/>
        <w:spacing w:line="221" w:lineRule="exact"/>
        <w:rPr>
          <w:rFonts w:ascii="Helvetica" w:hAnsi="Helvetica" w:cs="Helvetica"/>
        </w:rPr>
      </w:pPr>
    </w:p>
    <w:p w:rsidR="00F33F2C" w:rsidRDefault="00F33F2C" w:rsidP="00F33F2C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EXPERIENCE</w:t>
      </w:r>
    </w:p>
    <w:p w:rsidR="00F33F2C" w:rsidRDefault="00F33F2C" w:rsidP="00F33F2C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</w:rPr>
      </w:pPr>
    </w:p>
    <w:p w:rsidR="00F33F2C" w:rsidRDefault="00F33F2C" w:rsidP="00F33F2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Arial" w:hAnsi="Arial" w:cs="Arial"/>
          <w:b/>
          <w:bCs/>
          <w:sz w:val="22"/>
          <w:szCs w:val="22"/>
        </w:rPr>
        <w:t>Substitute Teacher, Special Education Aide: May 2012</w:t>
      </w:r>
      <w:r>
        <w:rPr>
          <w:rFonts w:ascii="Arial" w:hAnsi="Arial" w:cs="Arial"/>
          <w:sz w:val="22"/>
          <w:szCs w:val="22"/>
        </w:rPr>
        <w:t>–</w:t>
      </w:r>
      <w:r>
        <w:rPr>
          <w:rFonts w:ascii="Arial" w:hAnsi="Arial" w:cs="Arial"/>
          <w:b/>
          <w:bCs/>
          <w:sz w:val="22"/>
          <w:szCs w:val="22"/>
        </w:rPr>
        <w:t>Present</w:t>
      </w:r>
    </w:p>
    <w:p w:rsidR="00F33F2C" w:rsidRDefault="00F33F2C" w:rsidP="00F33F2C">
      <w:pPr>
        <w:widowControl w:val="0"/>
        <w:autoSpaceDE w:val="0"/>
        <w:autoSpaceDN w:val="0"/>
        <w:adjustRightInd w:val="0"/>
        <w:spacing w:line="31" w:lineRule="exact"/>
        <w:rPr>
          <w:rFonts w:ascii="Helvetica" w:hAnsi="Helvetica" w:cs="Helvetica"/>
        </w:rPr>
      </w:pPr>
    </w:p>
    <w:p w:rsidR="00F33F2C" w:rsidRDefault="00F33F2C" w:rsidP="00F33F2C">
      <w:pPr>
        <w:widowControl w:val="0"/>
        <w:autoSpaceDE w:val="0"/>
        <w:autoSpaceDN w:val="0"/>
        <w:adjustRightInd w:val="0"/>
        <w:ind w:right="820"/>
        <w:rPr>
          <w:rFonts w:ascii="Times New Roman" w:hAnsi="Times New Roman" w:cs="Times New Roman"/>
        </w:rPr>
      </w:pPr>
      <w:r>
        <w:rPr>
          <w:rFonts w:ascii="Arial" w:hAnsi="Arial" w:cs="Arial"/>
          <w:sz w:val="22"/>
          <w:szCs w:val="22"/>
        </w:rPr>
        <w:t>McKeesport Area (primary district served), West Mifflin, West Jefferson Hills and Allegheny Valley School Districts</w:t>
      </w:r>
    </w:p>
    <w:p w:rsidR="00F33F2C" w:rsidRDefault="00F33F2C" w:rsidP="00F33F2C">
      <w:pPr>
        <w:widowControl w:val="0"/>
        <w:autoSpaceDE w:val="0"/>
        <w:autoSpaceDN w:val="0"/>
        <w:adjustRightInd w:val="0"/>
        <w:spacing w:line="1" w:lineRule="exact"/>
        <w:rPr>
          <w:rFonts w:ascii="Helvetica" w:hAnsi="Helvetica" w:cs="Helvetica"/>
        </w:rPr>
      </w:pPr>
    </w:p>
    <w:p w:rsidR="00F33F2C" w:rsidRDefault="00F33F2C" w:rsidP="00F33F2C">
      <w:pPr>
        <w:widowControl w:val="0"/>
        <w:numPr>
          <w:ilvl w:val="0"/>
          <w:numId w:val="2"/>
        </w:numPr>
        <w:tabs>
          <w:tab w:val="left" w:pos="360"/>
        </w:tabs>
        <w:autoSpaceDE w:val="0"/>
        <w:autoSpaceDN w:val="0"/>
        <w:adjustRightInd w:val="0"/>
        <w:ind w:left="0" w:hanging="350"/>
        <w:jc w:val="both"/>
        <w:rPr>
          <w:rFonts w:ascii="Symbol" w:hAnsi="Symbol" w:cs="Symbol"/>
          <w:sz w:val="22"/>
          <w:szCs w:val="22"/>
        </w:rPr>
      </w:pPr>
      <w:r>
        <w:rPr>
          <w:rFonts w:ascii="Times New Roman" w:hAnsi="Times New Roman" w:cs="Times New Roman"/>
        </w:rPr>
        <w:tab/>
      </w:r>
      <w:r>
        <w:rPr>
          <w:rFonts w:ascii="Arial" w:hAnsi="Arial" w:cs="Arial"/>
          <w:sz w:val="22"/>
          <w:szCs w:val="22"/>
        </w:rPr>
        <w:t xml:space="preserve">Per-diem substitute K–12, all subject areas. </w:t>
      </w:r>
    </w:p>
    <w:p w:rsidR="00F33F2C" w:rsidRDefault="00F33F2C" w:rsidP="00F33F2C">
      <w:pPr>
        <w:widowControl w:val="0"/>
        <w:numPr>
          <w:ilvl w:val="0"/>
          <w:numId w:val="2"/>
        </w:numPr>
        <w:tabs>
          <w:tab w:val="left" w:pos="360"/>
        </w:tabs>
        <w:autoSpaceDE w:val="0"/>
        <w:autoSpaceDN w:val="0"/>
        <w:adjustRightInd w:val="0"/>
        <w:ind w:left="0" w:hanging="35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Arial" w:hAnsi="Arial" w:cs="Arial"/>
          <w:sz w:val="22"/>
          <w:szCs w:val="22"/>
        </w:rPr>
        <w:t xml:space="preserve">Create a well-managed, safe, educational environment in a wide variety of classroom settings. </w:t>
      </w:r>
    </w:p>
    <w:p w:rsidR="00F33F2C" w:rsidRDefault="00F33F2C" w:rsidP="00F33F2C">
      <w:pPr>
        <w:widowControl w:val="0"/>
        <w:autoSpaceDE w:val="0"/>
        <w:autoSpaceDN w:val="0"/>
        <w:adjustRightInd w:val="0"/>
        <w:spacing w:line="275" w:lineRule="exact"/>
        <w:rPr>
          <w:rFonts w:ascii="Helvetica" w:hAnsi="Helvetica" w:cs="Helvetica"/>
        </w:rPr>
      </w:pPr>
    </w:p>
    <w:p w:rsidR="00F33F2C" w:rsidRDefault="00F33F2C" w:rsidP="00F33F2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Arial" w:hAnsi="Arial" w:cs="Arial"/>
          <w:b/>
          <w:bCs/>
          <w:sz w:val="22"/>
          <w:szCs w:val="22"/>
        </w:rPr>
        <w:t>Life Skills, History Educator, and Counselor: Oct 2015</w:t>
      </w:r>
      <w:r>
        <w:rPr>
          <w:rFonts w:ascii="Arial" w:hAnsi="Arial" w:cs="Arial"/>
          <w:sz w:val="22"/>
          <w:szCs w:val="22"/>
        </w:rPr>
        <w:t>–</w:t>
      </w:r>
      <w:r>
        <w:rPr>
          <w:rFonts w:ascii="Arial" w:hAnsi="Arial" w:cs="Arial"/>
          <w:b/>
          <w:bCs/>
          <w:sz w:val="22"/>
          <w:szCs w:val="22"/>
        </w:rPr>
        <w:t>Dec 2015</w:t>
      </w:r>
    </w:p>
    <w:p w:rsidR="00F33F2C" w:rsidRDefault="00F33F2C" w:rsidP="00F33F2C">
      <w:pPr>
        <w:widowControl w:val="0"/>
        <w:autoSpaceDE w:val="0"/>
        <w:autoSpaceDN w:val="0"/>
        <w:adjustRightInd w:val="0"/>
        <w:spacing w:line="31" w:lineRule="exact"/>
        <w:rPr>
          <w:rFonts w:ascii="Helvetica" w:hAnsi="Helvetica" w:cs="Helvetica"/>
        </w:rPr>
      </w:pPr>
    </w:p>
    <w:p w:rsidR="00F33F2C" w:rsidRDefault="00F33F2C" w:rsidP="00F33F2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Arial" w:hAnsi="Arial" w:cs="Arial"/>
          <w:sz w:val="22"/>
          <w:szCs w:val="22"/>
        </w:rPr>
        <w:t>Summit Academy</w:t>
      </w:r>
    </w:p>
    <w:p w:rsidR="00F33F2C" w:rsidRDefault="00F33F2C" w:rsidP="00F33F2C">
      <w:pPr>
        <w:widowControl w:val="0"/>
        <w:autoSpaceDE w:val="0"/>
        <w:autoSpaceDN w:val="0"/>
        <w:adjustRightInd w:val="0"/>
        <w:spacing w:line="5" w:lineRule="exact"/>
        <w:rPr>
          <w:rFonts w:ascii="Helvetica" w:hAnsi="Helvetica" w:cs="Helvetica"/>
        </w:rPr>
      </w:pPr>
    </w:p>
    <w:p w:rsidR="00F33F2C" w:rsidRDefault="00F33F2C" w:rsidP="00F33F2C">
      <w:pPr>
        <w:widowControl w:val="0"/>
        <w:numPr>
          <w:ilvl w:val="0"/>
          <w:numId w:val="3"/>
        </w:numPr>
        <w:tabs>
          <w:tab w:val="left" w:pos="360"/>
        </w:tabs>
        <w:autoSpaceDE w:val="0"/>
        <w:autoSpaceDN w:val="0"/>
        <w:adjustRightInd w:val="0"/>
        <w:ind w:left="0" w:hanging="350"/>
        <w:jc w:val="both"/>
        <w:rPr>
          <w:rFonts w:ascii="Symbol" w:hAnsi="Symbol" w:cs="Symbol"/>
          <w:sz w:val="22"/>
          <w:szCs w:val="22"/>
        </w:rPr>
      </w:pPr>
      <w:r>
        <w:rPr>
          <w:rFonts w:ascii="Times New Roman" w:hAnsi="Times New Roman" w:cs="Times New Roman"/>
        </w:rPr>
        <w:tab/>
      </w:r>
      <w:r>
        <w:rPr>
          <w:rFonts w:ascii="Arial" w:hAnsi="Arial" w:cs="Arial"/>
          <w:sz w:val="22"/>
          <w:szCs w:val="22"/>
        </w:rPr>
        <w:t xml:space="preserve">Teach life skills and history to adjudicated youth </w:t>
      </w:r>
    </w:p>
    <w:p w:rsidR="00F33F2C" w:rsidRDefault="00F33F2C" w:rsidP="00F33F2C">
      <w:pPr>
        <w:widowControl w:val="0"/>
        <w:numPr>
          <w:ilvl w:val="0"/>
          <w:numId w:val="3"/>
        </w:numPr>
        <w:tabs>
          <w:tab w:val="left" w:pos="360"/>
        </w:tabs>
        <w:autoSpaceDE w:val="0"/>
        <w:autoSpaceDN w:val="0"/>
        <w:adjustRightInd w:val="0"/>
        <w:spacing w:line="239" w:lineRule="auto"/>
        <w:ind w:left="0" w:hanging="350"/>
        <w:jc w:val="both"/>
        <w:rPr>
          <w:rFonts w:ascii="Symbol" w:hAnsi="Symbol" w:cs="Symbol"/>
          <w:sz w:val="22"/>
          <w:szCs w:val="22"/>
        </w:rPr>
      </w:pPr>
      <w:r>
        <w:rPr>
          <w:rFonts w:ascii="Times New Roman" w:hAnsi="Times New Roman" w:cs="Times New Roman"/>
        </w:rPr>
        <w:tab/>
      </w:r>
      <w:r>
        <w:rPr>
          <w:rFonts w:ascii="Arial" w:hAnsi="Arial" w:cs="Arial"/>
          <w:sz w:val="22"/>
          <w:szCs w:val="22"/>
        </w:rPr>
        <w:t xml:space="preserve">Counsel the students in moments of crisis to cope and adjust back into society </w:t>
      </w:r>
    </w:p>
    <w:p w:rsidR="00F33F2C" w:rsidRDefault="00F33F2C" w:rsidP="00F33F2C">
      <w:pPr>
        <w:widowControl w:val="0"/>
        <w:autoSpaceDE w:val="0"/>
        <w:autoSpaceDN w:val="0"/>
        <w:adjustRightInd w:val="0"/>
        <w:spacing w:line="216" w:lineRule="exact"/>
        <w:rPr>
          <w:rFonts w:ascii="Helvetica" w:hAnsi="Helvetica" w:cs="Helvetica"/>
        </w:rPr>
      </w:pPr>
    </w:p>
    <w:p w:rsidR="00F33F2C" w:rsidRDefault="00F33F2C" w:rsidP="00F33F2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Arial" w:hAnsi="Arial" w:cs="Arial"/>
          <w:b/>
          <w:bCs/>
          <w:sz w:val="22"/>
          <w:szCs w:val="22"/>
        </w:rPr>
        <w:t xml:space="preserve">Youth Work Preparation Coordinator, </w:t>
      </w:r>
      <w:proofErr w:type="spellStart"/>
      <w:r>
        <w:rPr>
          <w:rFonts w:ascii="Arial" w:hAnsi="Arial" w:cs="Arial"/>
          <w:b/>
          <w:bCs/>
          <w:sz w:val="22"/>
          <w:szCs w:val="22"/>
        </w:rPr>
        <w:t>Americorps</w:t>
      </w:r>
      <w:proofErr w:type="spellEnd"/>
      <w:r>
        <w:rPr>
          <w:rFonts w:ascii="Arial" w:hAnsi="Arial" w:cs="Arial"/>
          <w:b/>
          <w:bCs/>
          <w:sz w:val="22"/>
          <w:szCs w:val="22"/>
        </w:rPr>
        <w:t xml:space="preserve"> Service, Summer 2014</w:t>
      </w:r>
    </w:p>
    <w:p w:rsidR="00F33F2C" w:rsidRDefault="00F33F2C" w:rsidP="00F33F2C">
      <w:pPr>
        <w:widowControl w:val="0"/>
        <w:autoSpaceDE w:val="0"/>
        <w:autoSpaceDN w:val="0"/>
        <w:adjustRightInd w:val="0"/>
        <w:spacing w:line="31" w:lineRule="exact"/>
        <w:rPr>
          <w:rFonts w:ascii="Helvetica" w:hAnsi="Helvetica" w:cs="Helvetica"/>
        </w:rPr>
      </w:pPr>
    </w:p>
    <w:p w:rsidR="00F33F2C" w:rsidRDefault="00F33F2C" w:rsidP="00F33F2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Arial" w:hAnsi="Arial" w:cs="Arial"/>
          <w:sz w:val="22"/>
          <w:szCs w:val="22"/>
        </w:rPr>
        <w:t>Braddock, PA</w:t>
      </w:r>
    </w:p>
    <w:p w:rsidR="00F33F2C" w:rsidRDefault="00F33F2C" w:rsidP="00F33F2C">
      <w:pPr>
        <w:widowControl w:val="0"/>
        <w:autoSpaceDE w:val="0"/>
        <w:autoSpaceDN w:val="0"/>
        <w:adjustRightInd w:val="0"/>
        <w:spacing w:line="5" w:lineRule="exact"/>
        <w:rPr>
          <w:rFonts w:ascii="Helvetica" w:hAnsi="Helvetica" w:cs="Helvetica"/>
        </w:rPr>
      </w:pPr>
    </w:p>
    <w:p w:rsidR="00F33F2C" w:rsidRDefault="00F33F2C" w:rsidP="00F33F2C">
      <w:pPr>
        <w:widowControl w:val="0"/>
        <w:numPr>
          <w:ilvl w:val="0"/>
          <w:numId w:val="4"/>
        </w:numPr>
        <w:tabs>
          <w:tab w:val="left" w:pos="360"/>
        </w:tabs>
        <w:autoSpaceDE w:val="0"/>
        <w:autoSpaceDN w:val="0"/>
        <w:adjustRightInd w:val="0"/>
        <w:spacing w:line="238" w:lineRule="auto"/>
        <w:ind w:left="0" w:hanging="350"/>
        <w:jc w:val="both"/>
        <w:rPr>
          <w:rFonts w:ascii="Symbol" w:hAnsi="Symbol" w:cs="Symbol"/>
          <w:sz w:val="22"/>
          <w:szCs w:val="22"/>
        </w:rPr>
      </w:pPr>
      <w:r>
        <w:rPr>
          <w:rFonts w:ascii="Times New Roman" w:hAnsi="Times New Roman" w:cs="Times New Roman"/>
        </w:rPr>
        <w:tab/>
      </w:r>
      <w:r>
        <w:rPr>
          <w:rFonts w:ascii="Arial" w:hAnsi="Arial" w:cs="Arial"/>
          <w:sz w:val="22"/>
          <w:szCs w:val="22"/>
        </w:rPr>
        <w:t xml:space="preserve">Mentoring youth in job readying skills such as professionalism, integrity, punctuality, and work ethic. </w:t>
      </w:r>
    </w:p>
    <w:p w:rsidR="00F33F2C" w:rsidRDefault="00F33F2C" w:rsidP="00F33F2C">
      <w:pPr>
        <w:widowControl w:val="0"/>
        <w:autoSpaceDE w:val="0"/>
        <w:autoSpaceDN w:val="0"/>
        <w:adjustRightInd w:val="0"/>
        <w:spacing w:line="221" w:lineRule="exact"/>
        <w:rPr>
          <w:rFonts w:ascii="Helvetica" w:hAnsi="Helvetica" w:cs="Helvetica"/>
        </w:rPr>
      </w:pPr>
    </w:p>
    <w:p w:rsidR="00F33F2C" w:rsidRDefault="00F33F2C" w:rsidP="00F33F2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Arial" w:hAnsi="Arial" w:cs="Arial"/>
          <w:b/>
          <w:bCs/>
          <w:sz w:val="22"/>
          <w:szCs w:val="22"/>
        </w:rPr>
        <w:t>Author and Website Curator</w:t>
      </w:r>
    </w:p>
    <w:p w:rsidR="00F33F2C" w:rsidRDefault="00F33F2C" w:rsidP="00F33F2C">
      <w:pPr>
        <w:widowControl w:val="0"/>
        <w:autoSpaceDE w:val="0"/>
        <w:autoSpaceDN w:val="0"/>
        <w:adjustRightInd w:val="0"/>
        <w:spacing w:line="45" w:lineRule="exact"/>
        <w:rPr>
          <w:rFonts w:ascii="Helvetica" w:hAnsi="Helvetica" w:cs="Helvetica"/>
        </w:rPr>
      </w:pPr>
    </w:p>
    <w:p w:rsidR="00F33F2C" w:rsidRDefault="00F33F2C" w:rsidP="00F33F2C">
      <w:pPr>
        <w:widowControl w:val="0"/>
        <w:numPr>
          <w:ilvl w:val="0"/>
          <w:numId w:val="5"/>
        </w:numPr>
        <w:tabs>
          <w:tab w:val="left" w:pos="360"/>
        </w:tabs>
        <w:autoSpaceDE w:val="0"/>
        <w:autoSpaceDN w:val="0"/>
        <w:adjustRightInd w:val="0"/>
        <w:spacing w:line="236" w:lineRule="auto"/>
        <w:ind w:left="0" w:hanging="350"/>
        <w:rPr>
          <w:rFonts w:ascii="Arial" w:hAnsi="Arial" w:cs="Arial"/>
          <w:color w:val="0000FF"/>
          <w:sz w:val="22"/>
          <w:szCs w:val="22"/>
          <w:u w:val="single" w:color="0000FF"/>
        </w:rPr>
      </w:pPr>
      <w:r>
        <w:rPr>
          <w:rFonts w:ascii="Times New Roman" w:hAnsi="Times New Roman" w:cs="Times New Roman"/>
        </w:rPr>
        <w:tab/>
      </w:r>
      <w:r>
        <w:rPr>
          <w:rFonts w:ascii="Arial" w:hAnsi="Arial" w:cs="Arial"/>
          <w:sz w:val="22"/>
          <w:szCs w:val="22"/>
        </w:rPr>
        <w:t xml:space="preserve">Wrote book with my wife about historical Pennsylvania Amusement Parks called “Great Pennsylvania Amusement Parks Road Trip,” which was released in December of 2013. A newspaper book review can be found here in addition to access to the book and an interview with NPR: </w:t>
      </w:r>
      <w:r>
        <w:rPr>
          <w:rFonts w:ascii="Arial" w:hAnsi="Arial" w:cs="Arial"/>
          <w:color w:val="0000FF"/>
          <w:sz w:val="22"/>
          <w:szCs w:val="22"/>
          <w:u w:val="single" w:color="0000FF"/>
        </w:rPr>
        <w:t xml:space="preserve">http://www.greatpennsylvaniaparks.com </w:t>
      </w:r>
    </w:p>
    <w:p w:rsidR="00F33F2C" w:rsidRDefault="00F33F2C" w:rsidP="00F33F2C">
      <w:pPr>
        <w:widowControl w:val="0"/>
        <w:numPr>
          <w:ilvl w:val="0"/>
          <w:numId w:val="5"/>
        </w:numPr>
        <w:tabs>
          <w:tab w:val="left" w:pos="360"/>
        </w:tabs>
        <w:autoSpaceDE w:val="0"/>
        <w:autoSpaceDN w:val="0"/>
        <w:adjustRightInd w:val="0"/>
        <w:spacing w:line="236" w:lineRule="auto"/>
        <w:ind w:left="0" w:hanging="350"/>
        <w:rPr>
          <w:rFonts w:ascii="Arial" w:hAnsi="Arial" w:cs="Arial"/>
          <w:color w:val="000000"/>
          <w:sz w:val="22"/>
          <w:szCs w:val="22"/>
          <w:u w:color="0000FF"/>
        </w:rPr>
      </w:pPr>
      <w:r>
        <w:rPr>
          <w:rFonts w:ascii="Arial" w:hAnsi="Arial" w:cs="Arial"/>
          <w:color w:val="0000FF"/>
          <w:sz w:val="22"/>
          <w:szCs w:val="22"/>
          <w:u w:val="single" w:color="0000FF"/>
        </w:rPr>
        <w:lastRenderedPageBreak/>
        <w:tab/>
      </w:r>
      <w:r>
        <w:rPr>
          <w:rFonts w:ascii="Arial" w:hAnsi="Arial" w:cs="Arial"/>
          <w:color w:val="000000"/>
          <w:sz w:val="22"/>
          <w:szCs w:val="22"/>
          <w:u w:color="0000FF"/>
        </w:rPr>
        <w:t xml:space="preserve">In 2014 I founded Interesting Pennsylvania and </w:t>
      </w:r>
      <w:proofErr w:type="gramStart"/>
      <w:r>
        <w:rPr>
          <w:rFonts w:ascii="Arial" w:hAnsi="Arial" w:cs="Arial"/>
          <w:color w:val="000000"/>
          <w:sz w:val="22"/>
          <w:szCs w:val="22"/>
          <w:u w:color="0000FF"/>
        </w:rPr>
        <w:t>Beyond</w:t>
      </w:r>
      <w:proofErr w:type="gramEnd"/>
      <w:r>
        <w:rPr>
          <w:rFonts w:ascii="Arial" w:hAnsi="Arial" w:cs="Arial"/>
          <w:color w:val="000000"/>
          <w:sz w:val="22"/>
          <w:szCs w:val="22"/>
          <w:u w:color="0000FF"/>
        </w:rPr>
        <w:t xml:space="preserve">, a travel blog that focuses upon destinations and history throughout Pennsylvania. It now gets over a hundred thousand views a month. </w:t>
      </w:r>
    </w:p>
    <w:p w:rsidR="00F33F2C" w:rsidRDefault="00F33F2C" w:rsidP="00F33F2C">
      <w:pPr>
        <w:widowControl w:val="0"/>
        <w:numPr>
          <w:ilvl w:val="0"/>
          <w:numId w:val="5"/>
        </w:numPr>
        <w:tabs>
          <w:tab w:val="left" w:pos="360"/>
        </w:tabs>
        <w:autoSpaceDE w:val="0"/>
        <w:autoSpaceDN w:val="0"/>
        <w:adjustRightInd w:val="0"/>
        <w:spacing w:line="236" w:lineRule="auto"/>
        <w:ind w:left="0" w:hanging="350"/>
        <w:rPr>
          <w:rFonts w:ascii="Symbol" w:hAnsi="Symbol" w:cs="Symbol"/>
          <w:u w:color="0000FF"/>
        </w:rPr>
      </w:pPr>
    </w:p>
    <w:p w:rsidR="00F33F2C" w:rsidRDefault="00F33F2C" w:rsidP="00F33F2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u w:color="0000FF"/>
        </w:rPr>
      </w:pPr>
      <w:r>
        <w:rPr>
          <w:rFonts w:ascii="Arial" w:hAnsi="Arial" w:cs="Arial"/>
          <w:b/>
          <w:bCs/>
          <w:sz w:val="22"/>
          <w:szCs w:val="22"/>
          <w:u w:color="0000FF"/>
        </w:rPr>
        <w:t>Voices Across Time NEH Workshop, Summer 2013</w:t>
      </w:r>
    </w:p>
    <w:p w:rsidR="00F33F2C" w:rsidRDefault="00F33F2C" w:rsidP="00F33F2C">
      <w:pPr>
        <w:widowControl w:val="0"/>
        <w:autoSpaceDE w:val="0"/>
        <w:autoSpaceDN w:val="0"/>
        <w:adjustRightInd w:val="0"/>
        <w:spacing w:line="45" w:lineRule="exact"/>
        <w:rPr>
          <w:rFonts w:ascii="Times New Roman" w:hAnsi="Times New Roman" w:cs="Times New Roman"/>
          <w:u w:color="0000FF"/>
        </w:rPr>
      </w:pPr>
    </w:p>
    <w:p w:rsidR="00F33F2C" w:rsidRDefault="00F33F2C" w:rsidP="00F33F2C">
      <w:pPr>
        <w:widowControl w:val="0"/>
        <w:numPr>
          <w:ilvl w:val="0"/>
          <w:numId w:val="6"/>
        </w:numPr>
        <w:tabs>
          <w:tab w:val="left" w:pos="360"/>
        </w:tabs>
        <w:autoSpaceDE w:val="0"/>
        <w:autoSpaceDN w:val="0"/>
        <w:adjustRightInd w:val="0"/>
        <w:spacing w:line="237" w:lineRule="auto"/>
        <w:ind w:left="0" w:hanging="350"/>
        <w:rPr>
          <w:rFonts w:ascii="Symbol" w:hAnsi="Symbol" w:cs="Symbol"/>
          <w:sz w:val="22"/>
          <w:szCs w:val="22"/>
          <w:u w:color="0000FF"/>
        </w:rPr>
      </w:pPr>
      <w:r>
        <w:rPr>
          <w:rFonts w:ascii="Times New Roman" w:hAnsi="Times New Roman" w:cs="Times New Roman"/>
          <w:u w:color="0000FF"/>
        </w:rPr>
        <w:tab/>
      </w:r>
      <w:r>
        <w:rPr>
          <w:rFonts w:ascii="Arial" w:hAnsi="Arial" w:cs="Arial"/>
          <w:sz w:val="22"/>
          <w:szCs w:val="22"/>
          <w:u w:color="0000FF"/>
        </w:rPr>
        <w:t xml:space="preserve">A workshop organized by the University of Pittsburgh, Heinz History Center and Rock and Roll Hall of Fame to integrate the use of music as a medium in class instruction. Interview by NPR regarding the program: </w:t>
      </w:r>
      <w:r>
        <w:rPr>
          <w:rFonts w:ascii="Arial" w:hAnsi="Arial" w:cs="Arial"/>
          <w:color w:val="0000FF"/>
          <w:sz w:val="22"/>
          <w:szCs w:val="22"/>
          <w:u w:val="single" w:color="0000FF"/>
        </w:rPr>
        <w:t xml:space="preserve">http://wesa.fm/post/help-teach-subjects-teachers-learn-look-music </w:t>
      </w:r>
    </w:p>
    <w:p w:rsidR="00F33F2C" w:rsidRDefault="00F33F2C" w:rsidP="00F33F2C">
      <w:pPr>
        <w:widowControl w:val="0"/>
        <w:autoSpaceDE w:val="0"/>
        <w:autoSpaceDN w:val="0"/>
        <w:adjustRightInd w:val="0"/>
        <w:spacing w:line="217" w:lineRule="exact"/>
        <w:rPr>
          <w:rFonts w:ascii="Times New Roman" w:hAnsi="Times New Roman" w:cs="Times New Roman"/>
          <w:u w:color="0000FF"/>
        </w:rPr>
      </w:pPr>
    </w:p>
    <w:p w:rsidR="00F33F2C" w:rsidRDefault="00F33F2C" w:rsidP="00F33F2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u w:color="0000FF"/>
        </w:rPr>
      </w:pPr>
      <w:r>
        <w:rPr>
          <w:rFonts w:ascii="Arial" w:hAnsi="Arial" w:cs="Arial"/>
          <w:b/>
          <w:bCs/>
          <w:sz w:val="22"/>
          <w:szCs w:val="22"/>
          <w:u w:color="0000FF"/>
        </w:rPr>
        <w:t>Part Time Social Studies Educator, November 2012</w:t>
      </w:r>
      <w:r>
        <w:rPr>
          <w:rFonts w:ascii="Arial" w:hAnsi="Arial" w:cs="Arial"/>
          <w:sz w:val="22"/>
          <w:szCs w:val="22"/>
          <w:u w:color="0000FF"/>
        </w:rPr>
        <w:t>–</w:t>
      </w:r>
      <w:r>
        <w:rPr>
          <w:rFonts w:ascii="Arial" w:hAnsi="Arial" w:cs="Arial"/>
          <w:b/>
          <w:bCs/>
          <w:sz w:val="22"/>
          <w:szCs w:val="22"/>
          <w:u w:color="0000FF"/>
        </w:rPr>
        <w:t>April 2013</w:t>
      </w:r>
    </w:p>
    <w:p w:rsidR="00F33F2C" w:rsidRDefault="00F33F2C" w:rsidP="00F33F2C">
      <w:pPr>
        <w:widowControl w:val="0"/>
        <w:autoSpaceDE w:val="0"/>
        <w:autoSpaceDN w:val="0"/>
        <w:adjustRightInd w:val="0"/>
        <w:spacing w:line="31" w:lineRule="exact"/>
        <w:rPr>
          <w:rFonts w:ascii="Times New Roman" w:hAnsi="Times New Roman" w:cs="Times New Roman"/>
          <w:u w:color="0000FF"/>
        </w:rPr>
      </w:pPr>
    </w:p>
    <w:p w:rsidR="00F33F2C" w:rsidRDefault="00F33F2C" w:rsidP="00F33F2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u w:color="0000FF"/>
        </w:rPr>
      </w:pPr>
      <w:r>
        <w:rPr>
          <w:rFonts w:ascii="Arial" w:hAnsi="Arial" w:cs="Arial"/>
          <w:sz w:val="22"/>
          <w:szCs w:val="22"/>
          <w:u w:color="0000FF"/>
        </w:rPr>
        <w:t>Pittsburgh City Schools, Pittsburgh, PA</w:t>
      </w:r>
    </w:p>
    <w:p w:rsidR="00F33F2C" w:rsidRDefault="00F33F2C" w:rsidP="00F33F2C">
      <w:pPr>
        <w:widowControl w:val="0"/>
        <w:autoSpaceDE w:val="0"/>
        <w:autoSpaceDN w:val="0"/>
        <w:adjustRightInd w:val="0"/>
        <w:spacing w:line="1" w:lineRule="exact"/>
        <w:rPr>
          <w:rFonts w:ascii="Times New Roman" w:hAnsi="Times New Roman" w:cs="Times New Roman"/>
          <w:u w:color="0000FF"/>
        </w:rPr>
      </w:pPr>
    </w:p>
    <w:p w:rsidR="00F33F2C" w:rsidRDefault="00F33F2C" w:rsidP="00F33F2C">
      <w:pPr>
        <w:widowControl w:val="0"/>
        <w:autoSpaceDE w:val="0"/>
        <w:autoSpaceDN w:val="0"/>
        <w:adjustRightInd w:val="0"/>
        <w:ind w:right="140"/>
        <w:rPr>
          <w:rFonts w:ascii="Times New Roman" w:hAnsi="Times New Roman" w:cs="Times New Roman"/>
          <w:u w:color="0000FF"/>
        </w:rPr>
      </w:pPr>
      <w:r>
        <w:rPr>
          <w:rFonts w:ascii="Arial" w:hAnsi="Arial" w:cs="Arial"/>
          <w:sz w:val="22"/>
          <w:szCs w:val="22"/>
          <w:u w:color="0000FF"/>
        </w:rPr>
        <w:t xml:space="preserve">Grades 6–8: Sixth Grade Geography, Seventh Grade World Cultures, </w:t>
      </w:r>
      <w:proofErr w:type="gramStart"/>
      <w:r>
        <w:rPr>
          <w:rFonts w:ascii="Arial" w:hAnsi="Arial" w:cs="Arial"/>
          <w:sz w:val="22"/>
          <w:szCs w:val="22"/>
          <w:u w:color="0000FF"/>
        </w:rPr>
        <w:t>Eighth</w:t>
      </w:r>
      <w:proofErr w:type="gramEnd"/>
      <w:r>
        <w:rPr>
          <w:rFonts w:ascii="Arial" w:hAnsi="Arial" w:cs="Arial"/>
          <w:sz w:val="22"/>
          <w:szCs w:val="22"/>
          <w:u w:color="0000FF"/>
        </w:rPr>
        <w:t xml:space="preserve"> Grade US History</w:t>
      </w:r>
    </w:p>
    <w:p w:rsidR="00F33F2C" w:rsidRDefault="00F33F2C" w:rsidP="00F33F2C">
      <w:pPr>
        <w:widowControl w:val="0"/>
        <w:autoSpaceDE w:val="0"/>
        <w:autoSpaceDN w:val="0"/>
        <w:adjustRightInd w:val="0"/>
        <w:spacing w:line="2" w:lineRule="exact"/>
        <w:rPr>
          <w:rFonts w:ascii="Times New Roman" w:hAnsi="Times New Roman" w:cs="Times New Roman"/>
          <w:u w:color="0000FF"/>
        </w:rPr>
      </w:pPr>
    </w:p>
    <w:p w:rsidR="00F33F2C" w:rsidRDefault="00F33F2C" w:rsidP="00F33F2C">
      <w:pPr>
        <w:widowControl w:val="0"/>
        <w:numPr>
          <w:ilvl w:val="0"/>
          <w:numId w:val="7"/>
        </w:numPr>
        <w:tabs>
          <w:tab w:val="left" w:pos="360"/>
        </w:tabs>
        <w:autoSpaceDE w:val="0"/>
        <w:autoSpaceDN w:val="0"/>
        <w:adjustRightInd w:val="0"/>
        <w:ind w:left="0" w:hanging="350"/>
        <w:rPr>
          <w:rFonts w:ascii="Symbol" w:hAnsi="Symbol" w:cs="Symbol"/>
          <w:sz w:val="22"/>
          <w:szCs w:val="22"/>
          <w:u w:color="0000FF"/>
        </w:rPr>
      </w:pPr>
      <w:r>
        <w:rPr>
          <w:rFonts w:ascii="Times New Roman" w:hAnsi="Times New Roman" w:cs="Times New Roman"/>
          <w:u w:color="0000FF"/>
        </w:rPr>
        <w:tab/>
      </w:r>
      <w:r>
        <w:rPr>
          <w:rFonts w:ascii="Arial" w:hAnsi="Arial" w:cs="Arial"/>
          <w:sz w:val="22"/>
          <w:szCs w:val="22"/>
          <w:u w:color="0000FF"/>
        </w:rPr>
        <w:t xml:space="preserve">Emphasis on adhering to PA Standards, cross-curricular integration, differentiation, research techniques, technology, cooperative team activities, classroom management, all within a positive, safe, and non-threatening classroom environment. </w:t>
      </w:r>
    </w:p>
    <w:p w:rsidR="00F33F2C" w:rsidRDefault="00F33F2C" w:rsidP="00F33F2C">
      <w:pPr>
        <w:widowControl w:val="0"/>
        <w:autoSpaceDE w:val="0"/>
        <w:autoSpaceDN w:val="0"/>
        <w:adjustRightInd w:val="0"/>
        <w:spacing w:line="2" w:lineRule="exact"/>
        <w:rPr>
          <w:rFonts w:ascii="Symbol" w:hAnsi="Symbol" w:cs="Symbol"/>
          <w:sz w:val="22"/>
          <w:szCs w:val="22"/>
          <w:u w:color="0000FF"/>
        </w:rPr>
      </w:pPr>
    </w:p>
    <w:p w:rsidR="00F33F2C" w:rsidRDefault="00F33F2C" w:rsidP="00F33F2C">
      <w:pPr>
        <w:widowControl w:val="0"/>
        <w:numPr>
          <w:ilvl w:val="0"/>
          <w:numId w:val="8"/>
        </w:numPr>
        <w:tabs>
          <w:tab w:val="left" w:pos="360"/>
        </w:tabs>
        <w:autoSpaceDE w:val="0"/>
        <w:autoSpaceDN w:val="0"/>
        <w:adjustRightInd w:val="0"/>
        <w:spacing w:line="238" w:lineRule="auto"/>
        <w:ind w:left="0" w:hanging="350"/>
        <w:jc w:val="both"/>
        <w:rPr>
          <w:rFonts w:ascii="Symbol" w:hAnsi="Symbol" w:cs="Symbol"/>
          <w:sz w:val="22"/>
          <w:szCs w:val="22"/>
          <w:u w:color="0000FF"/>
        </w:rPr>
      </w:pPr>
      <w:r>
        <w:rPr>
          <w:rFonts w:ascii="Times New Roman" w:hAnsi="Times New Roman" w:cs="Times New Roman"/>
          <w:u w:color="0000FF"/>
        </w:rPr>
        <w:tab/>
      </w:r>
      <w:r>
        <w:rPr>
          <w:rFonts w:ascii="Arial" w:hAnsi="Arial" w:cs="Arial"/>
          <w:sz w:val="22"/>
          <w:szCs w:val="22"/>
          <w:u w:color="0000FF"/>
        </w:rPr>
        <w:t xml:space="preserve">Creation and management of a Student Council focused upon resolving student conflicts, fundraising and organizing school related events </w:t>
      </w:r>
    </w:p>
    <w:p w:rsidR="00F33F2C" w:rsidRDefault="00F33F2C" w:rsidP="00F33F2C">
      <w:pPr>
        <w:widowControl w:val="0"/>
        <w:autoSpaceDE w:val="0"/>
        <w:autoSpaceDN w:val="0"/>
        <w:adjustRightInd w:val="0"/>
        <w:spacing w:line="240" w:lineRule="exact"/>
        <w:rPr>
          <w:rFonts w:ascii="Times New Roman" w:hAnsi="Times New Roman" w:cs="Times New Roman"/>
          <w:u w:color="0000FF"/>
        </w:rPr>
      </w:pPr>
    </w:p>
    <w:p w:rsidR="00F33F2C" w:rsidRDefault="00F33F2C" w:rsidP="00F33F2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u w:color="0000FF"/>
        </w:rPr>
      </w:pPr>
      <w:r>
        <w:rPr>
          <w:rFonts w:ascii="Arial" w:hAnsi="Arial" w:cs="Arial"/>
          <w:b/>
          <w:bCs/>
          <w:sz w:val="22"/>
          <w:szCs w:val="22"/>
          <w:u w:color="0000FF"/>
        </w:rPr>
        <w:t>Student Teaching, August 2011–May 2012</w:t>
      </w:r>
    </w:p>
    <w:p w:rsidR="00F33F2C" w:rsidRDefault="00F33F2C" w:rsidP="00F33F2C">
      <w:pPr>
        <w:widowControl w:val="0"/>
        <w:autoSpaceDE w:val="0"/>
        <w:autoSpaceDN w:val="0"/>
        <w:adjustRightInd w:val="0"/>
        <w:spacing w:line="31" w:lineRule="exact"/>
        <w:rPr>
          <w:rFonts w:ascii="Times New Roman" w:hAnsi="Times New Roman" w:cs="Times New Roman"/>
          <w:u w:color="0000FF"/>
        </w:rPr>
      </w:pPr>
    </w:p>
    <w:p w:rsidR="00F33F2C" w:rsidRDefault="00F33F2C" w:rsidP="00F33F2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u w:color="0000FF"/>
        </w:rPr>
      </w:pPr>
      <w:r>
        <w:rPr>
          <w:rFonts w:ascii="Arial" w:hAnsi="Arial" w:cs="Arial"/>
          <w:sz w:val="22"/>
          <w:szCs w:val="22"/>
          <w:u w:color="0000FF"/>
        </w:rPr>
        <w:t>McKeesport Area High School, McKeesport, PA</w:t>
      </w:r>
    </w:p>
    <w:p w:rsidR="00F33F2C" w:rsidRDefault="00F33F2C" w:rsidP="00F33F2C">
      <w:pPr>
        <w:widowControl w:val="0"/>
        <w:autoSpaceDE w:val="0"/>
        <w:autoSpaceDN w:val="0"/>
        <w:adjustRightInd w:val="0"/>
        <w:spacing w:line="1" w:lineRule="exact"/>
        <w:rPr>
          <w:rFonts w:ascii="Times New Roman" w:hAnsi="Times New Roman" w:cs="Times New Roman"/>
          <w:u w:color="0000FF"/>
        </w:rPr>
      </w:pPr>
    </w:p>
    <w:p w:rsidR="00F33F2C" w:rsidRDefault="00F33F2C" w:rsidP="00F33F2C">
      <w:pPr>
        <w:widowControl w:val="0"/>
        <w:autoSpaceDE w:val="0"/>
        <w:autoSpaceDN w:val="0"/>
        <w:adjustRightInd w:val="0"/>
        <w:spacing w:line="241" w:lineRule="auto"/>
        <w:ind w:right="140"/>
        <w:rPr>
          <w:rFonts w:ascii="Times New Roman" w:hAnsi="Times New Roman" w:cs="Times New Roman"/>
          <w:u w:color="0000FF"/>
        </w:rPr>
      </w:pPr>
      <w:r>
        <w:rPr>
          <w:rFonts w:ascii="Arial" w:hAnsi="Arial" w:cs="Arial"/>
          <w:sz w:val="22"/>
          <w:szCs w:val="22"/>
          <w:u w:color="0000FF"/>
        </w:rPr>
        <w:t>Grades 9–12: US Cultures, Military History, AP US History: World War I through 1960s, including the 1920s, Great Depression, World War II, Post-War Boom, Cold War to Vietnam War.</w:t>
      </w:r>
    </w:p>
    <w:p w:rsidR="00F33F2C" w:rsidRDefault="00F33F2C" w:rsidP="00F33F2C">
      <w:pPr>
        <w:widowControl w:val="0"/>
        <w:numPr>
          <w:ilvl w:val="0"/>
          <w:numId w:val="9"/>
        </w:numPr>
        <w:tabs>
          <w:tab w:val="left" w:pos="360"/>
        </w:tabs>
        <w:autoSpaceDE w:val="0"/>
        <w:autoSpaceDN w:val="0"/>
        <w:adjustRightInd w:val="0"/>
        <w:spacing w:line="239" w:lineRule="auto"/>
        <w:ind w:left="0" w:hanging="350"/>
        <w:jc w:val="both"/>
        <w:rPr>
          <w:rFonts w:ascii="Symbol" w:hAnsi="Symbol" w:cs="Symbol"/>
          <w:sz w:val="22"/>
          <w:szCs w:val="22"/>
          <w:u w:color="0000FF"/>
        </w:rPr>
      </w:pPr>
      <w:r>
        <w:rPr>
          <w:rFonts w:ascii="Times New Roman" w:hAnsi="Times New Roman" w:cs="Times New Roman"/>
          <w:u w:color="0000FF"/>
        </w:rPr>
        <w:tab/>
      </w:r>
      <w:r>
        <w:rPr>
          <w:rFonts w:ascii="Arial" w:hAnsi="Arial" w:cs="Arial"/>
          <w:sz w:val="22"/>
          <w:szCs w:val="22"/>
          <w:u w:color="0000FF"/>
        </w:rPr>
        <w:t xml:space="preserve">Assisted the McKeesport Forensics team in tournaments, imparting knowledge of Speech &amp; Debate from previous personal involvement on H.S. Speech &amp; Debate Team, Coaching, and Judging experience. </w:t>
      </w:r>
    </w:p>
    <w:p w:rsidR="00F33F2C" w:rsidRDefault="00F33F2C" w:rsidP="00F33F2C">
      <w:pPr>
        <w:widowControl w:val="0"/>
        <w:autoSpaceDE w:val="0"/>
        <w:autoSpaceDN w:val="0"/>
        <w:adjustRightInd w:val="0"/>
        <w:spacing w:line="221" w:lineRule="exact"/>
        <w:rPr>
          <w:rFonts w:ascii="Times New Roman" w:hAnsi="Times New Roman" w:cs="Times New Roman"/>
          <w:u w:color="0000FF"/>
        </w:rPr>
      </w:pPr>
    </w:p>
    <w:p w:rsidR="00F33F2C" w:rsidRDefault="00F33F2C" w:rsidP="00F33F2C">
      <w:pPr>
        <w:widowControl w:val="0"/>
        <w:autoSpaceDE w:val="0"/>
        <w:autoSpaceDN w:val="0"/>
        <w:adjustRightInd w:val="0"/>
        <w:spacing w:line="253" w:lineRule="auto"/>
        <w:ind w:right="120"/>
        <w:rPr>
          <w:rFonts w:ascii="Times New Roman" w:hAnsi="Times New Roman" w:cs="Times New Roman"/>
          <w:u w:color="0000FF"/>
        </w:rPr>
      </w:pPr>
      <w:r>
        <w:rPr>
          <w:rFonts w:ascii="Arial" w:hAnsi="Arial" w:cs="Arial"/>
          <w:b/>
          <w:bCs/>
          <w:sz w:val="22"/>
          <w:szCs w:val="22"/>
          <w:u w:color="0000FF"/>
        </w:rPr>
        <w:t>Assistant Speech and Debate Team Coach and Competition Judge, August 2006– May 2011</w:t>
      </w:r>
    </w:p>
    <w:p w:rsidR="00F33F2C" w:rsidRDefault="00F33F2C" w:rsidP="00F33F2C">
      <w:pPr>
        <w:widowControl w:val="0"/>
        <w:autoSpaceDE w:val="0"/>
        <w:autoSpaceDN w:val="0"/>
        <w:adjustRightInd w:val="0"/>
        <w:spacing w:line="1" w:lineRule="exact"/>
        <w:rPr>
          <w:rFonts w:ascii="Times New Roman" w:hAnsi="Times New Roman" w:cs="Times New Roman"/>
          <w:u w:color="0000FF"/>
        </w:rPr>
      </w:pPr>
    </w:p>
    <w:p w:rsidR="00F33F2C" w:rsidRDefault="00F33F2C" w:rsidP="00F33F2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u w:color="0000FF"/>
        </w:rPr>
      </w:pPr>
      <w:r>
        <w:rPr>
          <w:rFonts w:ascii="Arial" w:hAnsi="Arial" w:cs="Arial"/>
          <w:sz w:val="22"/>
          <w:szCs w:val="22"/>
          <w:u w:color="0000FF"/>
        </w:rPr>
        <w:t>Notre Dame High School Speech and Debate Team, Easton, PA</w:t>
      </w:r>
    </w:p>
    <w:p w:rsidR="00F33F2C" w:rsidRDefault="00F33F2C" w:rsidP="00F33F2C">
      <w:pPr>
        <w:widowControl w:val="0"/>
        <w:autoSpaceDE w:val="0"/>
        <w:autoSpaceDN w:val="0"/>
        <w:adjustRightInd w:val="0"/>
        <w:spacing w:line="5" w:lineRule="exact"/>
        <w:rPr>
          <w:rFonts w:ascii="Times New Roman" w:hAnsi="Times New Roman" w:cs="Times New Roman"/>
          <w:u w:color="0000FF"/>
        </w:rPr>
      </w:pPr>
    </w:p>
    <w:p w:rsidR="00F33F2C" w:rsidRDefault="00F33F2C" w:rsidP="00F33F2C">
      <w:pPr>
        <w:widowControl w:val="0"/>
        <w:numPr>
          <w:ilvl w:val="0"/>
          <w:numId w:val="10"/>
        </w:numPr>
        <w:tabs>
          <w:tab w:val="left" w:pos="360"/>
        </w:tabs>
        <w:autoSpaceDE w:val="0"/>
        <w:autoSpaceDN w:val="0"/>
        <w:adjustRightInd w:val="0"/>
        <w:spacing w:line="239" w:lineRule="auto"/>
        <w:ind w:left="0" w:hanging="350"/>
        <w:rPr>
          <w:rFonts w:ascii="Symbol" w:hAnsi="Symbol" w:cs="Symbol"/>
          <w:sz w:val="22"/>
          <w:szCs w:val="22"/>
          <w:u w:color="0000FF"/>
        </w:rPr>
      </w:pPr>
      <w:r>
        <w:rPr>
          <w:rFonts w:ascii="Times New Roman" w:hAnsi="Times New Roman" w:cs="Times New Roman"/>
          <w:u w:color="0000FF"/>
        </w:rPr>
        <w:tab/>
      </w:r>
      <w:r>
        <w:rPr>
          <w:rFonts w:ascii="Arial" w:hAnsi="Arial" w:cs="Arial"/>
          <w:sz w:val="22"/>
          <w:szCs w:val="22"/>
          <w:u w:color="0000FF"/>
        </w:rPr>
        <w:t xml:space="preserve">Post-graduate volunteer position: mentoring both communication skills and confidence in high school team members. Organized tournaments and judged competitions. </w:t>
      </w:r>
    </w:p>
    <w:p w:rsidR="00F33F2C" w:rsidRDefault="00F33F2C" w:rsidP="00F33F2C">
      <w:pPr>
        <w:widowControl w:val="0"/>
        <w:autoSpaceDE w:val="0"/>
        <w:autoSpaceDN w:val="0"/>
        <w:adjustRightInd w:val="0"/>
        <w:spacing w:line="221" w:lineRule="exact"/>
        <w:rPr>
          <w:rFonts w:ascii="Times New Roman" w:hAnsi="Times New Roman" w:cs="Times New Roman"/>
          <w:u w:color="0000FF"/>
        </w:rPr>
      </w:pPr>
    </w:p>
    <w:p w:rsidR="00F33F2C" w:rsidRDefault="00F33F2C" w:rsidP="00F33F2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u w:color="0000FF"/>
        </w:rPr>
      </w:pPr>
      <w:r>
        <w:rPr>
          <w:rFonts w:ascii="Arial" w:hAnsi="Arial" w:cs="Arial"/>
          <w:b/>
          <w:bCs/>
          <w:sz w:val="22"/>
          <w:szCs w:val="22"/>
          <w:u w:color="0000FF"/>
        </w:rPr>
        <w:t>ADDITIONAL EXPERIENCE</w:t>
      </w:r>
    </w:p>
    <w:p w:rsidR="00F33F2C" w:rsidRDefault="00F33F2C" w:rsidP="00F33F2C">
      <w:pPr>
        <w:widowControl w:val="0"/>
        <w:autoSpaceDE w:val="0"/>
        <w:autoSpaceDN w:val="0"/>
        <w:adjustRightInd w:val="0"/>
        <w:spacing w:line="27" w:lineRule="exact"/>
        <w:rPr>
          <w:rFonts w:ascii="Times New Roman" w:hAnsi="Times New Roman" w:cs="Times New Roman"/>
          <w:u w:color="0000FF"/>
        </w:rPr>
      </w:pPr>
    </w:p>
    <w:p w:rsidR="00F33F2C" w:rsidRDefault="00F33F2C" w:rsidP="00F33F2C">
      <w:pPr>
        <w:widowControl w:val="0"/>
        <w:autoSpaceDE w:val="0"/>
        <w:autoSpaceDN w:val="0"/>
        <w:adjustRightInd w:val="0"/>
        <w:spacing w:line="243" w:lineRule="auto"/>
        <w:ind w:right="1360"/>
        <w:rPr>
          <w:rFonts w:ascii="Times New Roman" w:hAnsi="Times New Roman" w:cs="Times New Roman"/>
          <w:u w:color="0000FF"/>
        </w:rPr>
      </w:pPr>
      <w:r>
        <w:rPr>
          <w:rFonts w:ascii="Arial" w:hAnsi="Arial" w:cs="Arial"/>
          <w:b/>
          <w:bCs/>
          <w:sz w:val="22"/>
          <w:szCs w:val="22"/>
          <w:u w:color="0000FF"/>
        </w:rPr>
        <w:t xml:space="preserve">Campus Security Officer, August 2011–Present </w:t>
      </w:r>
      <w:r>
        <w:rPr>
          <w:rFonts w:ascii="Arial" w:hAnsi="Arial" w:cs="Arial"/>
          <w:sz w:val="22"/>
          <w:szCs w:val="22"/>
          <w:u w:color="0000FF"/>
        </w:rPr>
        <w:t>(part-time employment)</w:t>
      </w:r>
      <w:r>
        <w:rPr>
          <w:rFonts w:ascii="Arial" w:hAnsi="Arial" w:cs="Arial"/>
          <w:b/>
          <w:bCs/>
          <w:sz w:val="22"/>
          <w:szCs w:val="22"/>
          <w:u w:color="0000FF"/>
        </w:rPr>
        <w:t xml:space="preserve"> </w:t>
      </w:r>
      <w:r>
        <w:rPr>
          <w:rFonts w:ascii="Arial" w:hAnsi="Arial" w:cs="Arial"/>
          <w:sz w:val="22"/>
          <w:szCs w:val="22"/>
          <w:u w:color="0000FF"/>
        </w:rPr>
        <w:t>University of Pittsburgh, Pittsburgh, PA</w:t>
      </w:r>
    </w:p>
    <w:p w:rsidR="00F33F2C" w:rsidRDefault="00F33F2C" w:rsidP="00F33F2C">
      <w:pPr>
        <w:widowControl w:val="0"/>
        <w:numPr>
          <w:ilvl w:val="0"/>
          <w:numId w:val="11"/>
        </w:numPr>
        <w:tabs>
          <w:tab w:val="left" w:pos="360"/>
        </w:tabs>
        <w:autoSpaceDE w:val="0"/>
        <w:autoSpaceDN w:val="0"/>
        <w:adjustRightInd w:val="0"/>
        <w:spacing w:line="239" w:lineRule="auto"/>
        <w:ind w:left="0" w:hanging="350"/>
        <w:jc w:val="both"/>
        <w:rPr>
          <w:rFonts w:ascii="Symbol" w:hAnsi="Symbol" w:cs="Symbol"/>
          <w:sz w:val="22"/>
          <w:szCs w:val="22"/>
          <w:u w:color="0000FF"/>
        </w:rPr>
      </w:pPr>
      <w:r>
        <w:rPr>
          <w:rFonts w:ascii="Times New Roman" w:hAnsi="Times New Roman" w:cs="Times New Roman"/>
          <w:u w:color="0000FF"/>
        </w:rPr>
        <w:tab/>
      </w:r>
      <w:r>
        <w:rPr>
          <w:rFonts w:ascii="Arial" w:hAnsi="Arial" w:cs="Arial"/>
          <w:sz w:val="22"/>
          <w:szCs w:val="22"/>
          <w:u w:color="0000FF"/>
        </w:rPr>
        <w:t xml:space="preserve">Maintain order and security in University of Pittsburgh campus community. </w:t>
      </w:r>
    </w:p>
    <w:p w:rsidR="00F33F2C" w:rsidRDefault="00F33F2C" w:rsidP="00F33F2C">
      <w:pPr>
        <w:widowControl w:val="0"/>
        <w:autoSpaceDE w:val="0"/>
        <w:autoSpaceDN w:val="0"/>
        <w:adjustRightInd w:val="0"/>
        <w:spacing w:line="217" w:lineRule="exact"/>
        <w:rPr>
          <w:rFonts w:ascii="Times New Roman" w:hAnsi="Times New Roman" w:cs="Times New Roman"/>
          <w:u w:color="0000FF"/>
        </w:rPr>
      </w:pPr>
    </w:p>
    <w:p w:rsidR="00F33F2C" w:rsidRDefault="00F33F2C" w:rsidP="00F33F2C">
      <w:pPr>
        <w:widowControl w:val="0"/>
        <w:autoSpaceDE w:val="0"/>
        <w:autoSpaceDN w:val="0"/>
        <w:adjustRightInd w:val="0"/>
        <w:spacing w:line="255" w:lineRule="auto"/>
        <w:ind w:right="380"/>
        <w:rPr>
          <w:rFonts w:ascii="Times New Roman" w:hAnsi="Times New Roman" w:cs="Times New Roman"/>
          <w:u w:color="0000FF"/>
        </w:rPr>
      </w:pPr>
      <w:r>
        <w:rPr>
          <w:rFonts w:ascii="Arial" w:hAnsi="Arial" w:cs="Arial"/>
          <w:b/>
          <w:bCs/>
          <w:sz w:val="22"/>
          <w:szCs w:val="22"/>
          <w:u w:color="0000FF"/>
        </w:rPr>
        <w:t>Field Sales Representative &amp; Local Business Specialist, October 2009–January 2011</w:t>
      </w:r>
    </w:p>
    <w:p w:rsidR="00F33F2C" w:rsidRDefault="00F33F2C" w:rsidP="00F33F2C">
      <w:pPr>
        <w:widowControl w:val="0"/>
        <w:autoSpaceDE w:val="0"/>
        <w:autoSpaceDN w:val="0"/>
        <w:adjustRightInd w:val="0"/>
        <w:spacing w:line="1" w:lineRule="exact"/>
        <w:rPr>
          <w:rFonts w:ascii="Times New Roman" w:hAnsi="Times New Roman" w:cs="Times New Roman"/>
          <w:u w:color="0000FF"/>
        </w:rPr>
      </w:pPr>
    </w:p>
    <w:p w:rsidR="00F33F2C" w:rsidRDefault="00F33F2C" w:rsidP="00F33F2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u w:color="0000FF"/>
        </w:rPr>
      </w:pPr>
      <w:r>
        <w:rPr>
          <w:rFonts w:ascii="Arial" w:hAnsi="Arial" w:cs="Arial"/>
          <w:sz w:val="22"/>
          <w:szCs w:val="22"/>
          <w:u w:color="0000FF"/>
        </w:rPr>
        <w:t>Pittsburgh Post-Gazette, Pittsburgh, PA</w:t>
      </w:r>
    </w:p>
    <w:p w:rsidR="00F33F2C" w:rsidRDefault="00F33F2C" w:rsidP="00F33F2C">
      <w:pPr>
        <w:widowControl w:val="0"/>
        <w:numPr>
          <w:ilvl w:val="0"/>
          <w:numId w:val="12"/>
        </w:numPr>
        <w:tabs>
          <w:tab w:val="left" w:pos="360"/>
        </w:tabs>
        <w:autoSpaceDE w:val="0"/>
        <w:autoSpaceDN w:val="0"/>
        <w:adjustRightInd w:val="0"/>
        <w:spacing w:line="239" w:lineRule="auto"/>
        <w:ind w:left="0" w:hanging="350"/>
        <w:jc w:val="both"/>
        <w:rPr>
          <w:rFonts w:ascii="Symbol" w:hAnsi="Symbol" w:cs="Symbol"/>
          <w:sz w:val="22"/>
          <w:szCs w:val="22"/>
          <w:u w:color="0000FF"/>
        </w:rPr>
      </w:pPr>
      <w:r>
        <w:rPr>
          <w:rFonts w:ascii="Times New Roman" w:hAnsi="Times New Roman" w:cs="Times New Roman"/>
          <w:u w:color="0000FF"/>
        </w:rPr>
        <w:tab/>
      </w:r>
      <w:r>
        <w:rPr>
          <w:rFonts w:ascii="Arial" w:hAnsi="Arial" w:cs="Arial"/>
          <w:sz w:val="22"/>
          <w:szCs w:val="22"/>
          <w:u w:color="0000FF"/>
        </w:rPr>
        <w:t xml:space="preserve">Customer subscriptions and business advertising sales. </w:t>
      </w:r>
    </w:p>
    <w:p w:rsidR="00F33F2C" w:rsidRDefault="00F33F2C" w:rsidP="00F33F2C">
      <w:pPr>
        <w:widowControl w:val="0"/>
        <w:autoSpaceDE w:val="0"/>
        <w:autoSpaceDN w:val="0"/>
        <w:adjustRightInd w:val="0"/>
        <w:spacing w:line="221" w:lineRule="exact"/>
        <w:rPr>
          <w:rFonts w:ascii="Times New Roman" w:hAnsi="Times New Roman" w:cs="Times New Roman"/>
          <w:u w:color="0000FF"/>
        </w:rPr>
      </w:pPr>
    </w:p>
    <w:p w:rsidR="00F33F2C" w:rsidRDefault="00F33F2C" w:rsidP="00F33F2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u w:color="0000FF"/>
        </w:rPr>
      </w:pPr>
      <w:r>
        <w:rPr>
          <w:rFonts w:ascii="Arial" w:hAnsi="Arial" w:cs="Arial"/>
          <w:b/>
          <w:bCs/>
          <w:sz w:val="22"/>
          <w:szCs w:val="22"/>
          <w:u w:color="0000FF"/>
        </w:rPr>
        <w:t>Theme Park Ride Operations Associate, 2004–2006</w:t>
      </w:r>
    </w:p>
    <w:p w:rsidR="00F33F2C" w:rsidRDefault="00F33F2C" w:rsidP="00F33F2C">
      <w:pPr>
        <w:widowControl w:val="0"/>
        <w:autoSpaceDE w:val="0"/>
        <w:autoSpaceDN w:val="0"/>
        <w:adjustRightInd w:val="0"/>
        <w:spacing w:line="31" w:lineRule="exact"/>
        <w:rPr>
          <w:rFonts w:ascii="Times New Roman" w:hAnsi="Times New Roman" w:cs="Times New Roman"/>
          <w:u w:color="0000FF"/>
        </w:rPr>
      </w:pPr>
    </w:p>
    <w:p w:rsidR="00F33F2C" w:rsidRDefault="00F33F2C" w:rsidP="00F33F2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u w:color="0000FF"/>
        </w:rPr>
      </w:pPr>
      <w:proofErr w:type="spellStart"/>
      <w:r>
        <w:rPr>
          <w:rFonts w:ascii="Arial" w:hAnsi="Arial" w:cs="Arial"/>
          <w:sz w:val="22"/>
          <w:szCs w:val="22"/>
          <w:u w:color="0000FF"/>
        </w:rPr>
        <w:t>Dorney</w:t>
      </w:r>
      <w:proofErr w:type="spellEnd"/>
      <w:r>
        <w:rPr>
          <w:rFonts w:ascii="Arial" w:hAnsi="Arial" w:cs="Arial"/>
          <w:sz w:val="22"/>
          <w:szCs w:val="22"/>
          <w:u w:color="0000FF"/>
        </w:rPr>
        <w:t xml:space="preserve"> Park – Cedar Fair Entertainment Company, Allentown, PA</w:t>
      </w:r>
    </w:p>
    <w:p w:rsidR="00F33F2C" w:rsidRDefault="00F33F2C" w:rsidP="00F33F2C">
      <w:pPr>
        <w:widowControl w:val="0"/>
        <w:autoSpaceDE w:val="0"/>
        <w:autoSpaceDN w:val="0"/>
        <w:adjustRightInd w:val="0"/>
        <w:spacing w:line="221" w:lineRule="exact"/>
        <w:rPr>
          <w:rFonts w:ascii="Times New Roman" w:hAnsi="Times New Roman" w:cs="Times New Roman"/>
          <w:u w:color="0000FF"/>
        </w:rPr>
      </w:pPr>
    </w:p>
    <w:p w:rsidR="00F33F2C" w:rsidRDefault="00F33F2C" w:rsidP="00F33F2C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  <w:u w:color="0000FF"/>
        </w:rPr>
      </w:pPr>
    </w:p>
    <w:p w:rsidR="00F33F2C" w:rsidRDefault="00F33F2C" w:rsidP="00F33F2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u w:color="0000FF"/>
        </w:rPr>
      </w:pPr>
      <w:r>
        <w:rPr>
          <w:rFonts w:ascii="Arial" w:hAnsi="Arial" w:cs="Arial"/>
          <w:b/>
          <w:bCs/>
          <w:sz w:val="22"/>
          <w:szCs w:val="22"/>
          <w:u w:color="0000FF"/>
        </w:rPr>
        <w:t>HONORS AND AWARDS</w:t>
      </w:r>
    </w:p>
    <w:p w:rsidR="00F33F2C" w:rsidRDefault="00F33F2C" w:rsidP="00F33F2C">
      <w:pPr>
        <w:widowControl w:val="0"/>
        <w:autoSpaceDE w:val="0"/>
        <w:autoSpaceDN w:val="0"/>
        <w:adjustRightInd w:val="0"/>
        <w:spacing w:line="31" w:lineRule="exact"/>
        <w:rPr>
          <w:rFonts w:ascii="Times New Roman" w:hAnsi="Times New Roman" w:cs="Times New Roman"/>
          <w:u w:color="0000FF"/>
        </w:rPr>
      </w:pPr>
    </w:p>
    <w:p w:rsidR="00F33F2C" w:rsidRDefault="00F33F2C" w:rsidP="00F33F2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u w:color="0000FF"/>
        </w:rPr>
      </w:pPr>
      <w:r>
        <w:rPr>
          <w:rFonts w:ascii="Arial" w:hAnsi="Arial" w:cs="Arial"/>
          <w:sz w:val="22"/>
          <w:szCs w:val="22"/>
          <w:u w:color="0000FF"/>
        </w:rPr>
        <w:t>Numerous national, state and local awards for excellence in Public Speaking including:</w:t>
      </w:r>
    </w:p>
    <w:p w:rsidR="00F33F2C" w:rsidRDefault="00F33F2C" w:rsidP="00F33F2C">
      <w:pPr>
        <w:widowControl w:val="0"/>
        <w:numPr>
          <w:ilvl w:val="0"/>
          <w:numId w:val="13"/>
        </w:numPr>
        <w:tabs>
          <w:tab w:val="left" w:pos="360"/>
        </w:tabs>
        <w:autoSpaceDE w:val="0"/>
        <w:autoSpaceDN w:val="0"/>
        <w:adjustRightInd w:val="0"/>
        <w:spacing w:line="239" w:lineRule="auto"/>
        <w:ind w:left="0" w:hanging="350"/>
        <w:jc w:val="both"/>
        <w:rPr>
          <w:rFonts w:ascii="Symbol" w:hAnsi="Symbol" w:cs="Symbol"/>
          <w:sz w:val="22"/>
          <w:szCs w:val="22"/>
          <w:u w:color="0000FF"/>
        </w:rPr>
      </w:pPr>
      <w:r>
        <w:rPr>
          <w:rFonts w:ascii="Times New Roman" w:hAnsi="Times New Roman" w:cs="Times New Roman"/>
          <w:u w:color="0000FF"/>
        </w:rPr>
        <w:tab/>
      </w:r>
      <w:r>
        <w:rPr>
          <w:rFonts w:ascii="Arial" w:hAnsi="Arial" w:cs="Arial"/>
          <w:i/>
          <w:iCs/>
          <w:sz w:val="22"/>
          <w:szCs w:val="22"/>
          <w:u w:color="0000FF"/>
        </w:rPr>
        <w:t xml:space="preserve">Eleanor S. Wise Memorial Award </w:t>
      </w:r>
      <w:r>
        <w:rPr>
          <w:rFonts w:ascii="Arial" w:hAnsi="Arial" w:cs="Arial"/>
          <w:sz w:val="22"/>
          <w:szCs w:val="22"/>
          <w:u w:color="0000FF"/>
        </w:rPr>
        <w:t>for</w:t>
      </w:r>
      <w:r>
        <w:rPr>
          <w:rFonts w:ascii="Arial" w:hAnsi="Arial" w:cs="Arial"/>
          <w:i/>
          <w:iCs/>
          <w:sz w:val="22"/>
          <w:szCs w:val="22"/>
          <w:u w:color="0000FF"/>
        </w:rPr>
        <w:t xml:space="preserve"> Excellence in Speech &amp; Debate </w:t>
      </w:r>
    </w:p>
    <w:p w:rsidR="00F33F2C" w:rsidRPr="00F33F2C" w:rsidRDefault="00F33F2C" w:rsidP="00F33F2C">
      <w:pPr>
        <w:widowControl w:val="0"/>
        <w:numPr>
          <w:ilvl w:val="0"/>
          <w:numId w:val="13"/>
        </w:numPr>
        <w:tabs>
          <w:tab w:val="left" w:pos="360"/>
        </w:tabs>
        <w:autoSpaceDE w:val="0"/>
        <w:autoSpaceDN w:val="0"/>
        <w:adjustRightInd w:val="0"/>
        <w:ind w:left="0" w:hanging="350"/>
        <w:jc w:val="both"/>
        <w:rPr>
          <w:rFonts w:ascii="Symbol" w:hAnsi="Symbol" w:cs="Symbol"/>
          <w:sz w:val="22"/>
          <w:szCs w:val="22"/>
          <w:u w:color="0000FF"/>
        </w:rPr>
      </w:pPr>
      <w:r>
        <w:rPr>
          <w:rFonts w:ascii="Times New Roman" w:hAnsi="Times New Roman" w:cs="Times New Roman"/>
          <w:u w:color="0000FF"/>
        </w:rPr>
        <w:tab/>
      </w:r>
      <w:r>
        <w:rPr>
          <w:rFonts w:ascii="Arial" w:hAnsi="Arial" w:cs="Arial"/>
          <w:i/>
          <w:iCs/>
          <w:sz w:val="22"/>
          <w:szCs w:val="22"/>
          <w:u w:color="0000FF"/>
        </w:rPr>
        <w:t xml:space="preserve">Dr. Martin Luther King Open Speech &amp; Debate Tournament, Student Congress First place </w:t>
      </w:r>
    </w:p>
    <w:p w:rsidR="00F33F2C" w:rsidRDefault="00F33F2C" w:rsidP="00F33F2C">
      <w:pPr>
        <w:widowControl w:val="0"/>
        <w:numPr>
          <w:ilvl w:val="0"/>
          <w:numId w:val="14"/>
        </w:numPr>
        <w:tabs>
          <w:tab w:val="left" w:pos="360"/>
        </w:tabs>
        <w:autoSpaceDE w:val="0"/>
        <w:autoSpaceDN w:val="0"/>
        <w:adjustRightInd w:val="0"/>
        <w:ind w:left="0" w:hanging="350"/>
        <w:jc w:val="both"/>
        <w:rPr>
          <w:rFonts w:ascii="Symbol" w:hAnsi="Symbol" w:cs="Symbol"/>
          <w:sz w:val="22"/>
          <w:szCs w:val="22"/>
          <w:u w:color="0000FF"/>
        </w:rPr>
      </w:pPr>
      <w:r>
        <w:rPr>
          <w:rFonts w:ascii="Times New Roman" w:hAnsi="Times New Roman" w:cs="Times New Roman"/>
          <w:u w:color="0000FF"/>
        </w:rPr>
        <w:tab/>
      </w:r>
      <w:r>
        <w:rPr>
          <w:rFonts w:ascii="Arial" w:hAnsi="Arial" w:cs="Arial"/>
          <w:i/>
          <w:iCs/>
          <w:sz w:val="22"/>
          <w:szCs w:val="22"/>
          <w:u w:color="0000FF"/>
        </w:rPr>
        <w:t>A.D.F.L. 3</w:t>
      </w:r>
      <w:r>
        <w:rPr>
          <w:rFonts w:ascii="Arial" w:hAnsi="Arial" w:cs="Arial"/>
          <w:i/>
          <w:iCs/>
          <w:sz w:val="27"/>
          <w:szCs w:val="27"/>
          <w:u w:color="0000FF"/>
          <w:vertAlign w:val="superscript"/>
        </w:rPr>
        <w:t>rd</w:t>
      </w:r>
      <w:r>
        <w:rPr>
          <w:rFonts w:ascii="Arial" w:hAnsi="Arial" w:cs="Arial"/>
          <w:i/>
          <w:iCs/>
          <w:sz w:val="22"/>
          <w:szCs w:val="22"/>
          <w:u w:color="0000FF"/>
        </w:rPr>
        <w:t xml:space="preserve"> Place-Student Congress </w:t>
      </w:r>
    </w:p>
    <w:p w:rsidR="00F33F2C" w:rsidRDefault="00F33F2C" w:rsidP="00F33F2C">
      <w:pPr>
        <w:widowControl w:val="0"/>
        <w:autoSpaceDE w:val="0"/>
        <w:autoSpaceDN w:val="0"/>
        <w:adjustRightInd w:val="0"/>
        <w:spacing w:line="8" w:lineRule="exact"/>
        <w:rPr>
          <w:rFonts w:ascii="Symbol" w:hAnsi="Symbol" w:cs="Symbol"/>
          <w:sz w:val="22"/>
          <w:szCs w:val="22"/>
          <w:u w:color="0000FF"/>
        </w:rPr>
      </w:pPr>
    </w:p>
    <w:p w:rsidR="00F33F2C" w:rsidRDefault="00F33F2C" w:rsidP="00F33F2C">
      <w:pPr>
        <w:widowControl w:val="0"/>
        <w:numPr>
          <w:ilvl w:val="0"/>
          <w:numId w:val="15"/>
        </w:numPr>
        <w:tabs>
          <w:tab w:val="left" w:pos="360"/>
        </w:tabs>
        <w:autoSpaceDE w:val="0"/>
        <w:autoSpaceDN w:val="0"/>
        <w:adjustRightInd w:val="0"/>
        <w:spacing w:line="230" w:lineRule="auto"/>
        <w:ind w:left="0" w:hanging="350"/>
        <w:jc w:val="both"/>
        <w:rPr>
          <w:rFonts w:ascii="Symbol" w:hAnsi="Symbol" w:cs="Symbol"/>
          <w:sz w:val="22"/>
          <w:szCs w:val="22"/>
          <w:u w:color="0000FF"/>
        </w:rPr>
      </w:pPr>
      <w:r>
        <w:rPr>
          <w:rFonts w:ascii="Times New Roman" w:hAnsi="Times New Roman" w:cs="Times New Roman"/>
          <w:u w:color="0000FF"/>
        </w:rPr>
        <w:tab/>
      </w:r>
      <w:r>
        <w:rPr>
          <w:rFonts w:ascii="Arial" w:hAnsi="Arial" w:cs="Arial"/>
          <w:i/>
          <w:iCs/>
          <w:sz w:val="22"/>
          <w:szCs w:val="22"/>
          <w:u w:color="0000FF"/>
        </w:rPr>
        <w:t xml:space="preserve">Pennsylvania State Semifinalist award in Radio Announcing </w:t>
      </w:r>
    </w:p>
    <w:p w:rsidR="00F33F2C" w:rsidRDefault="00F33F2C" w:rsidP="00F33F2C">
      <w:pPr>
        <w:widowControl w:val="0"/>
        <w:numPr>
          <w:ilvl w:val="0"/>
          <w:numId w:val="15"/>
        </w:numPr>
        <w:tabs>
          <w:tab w:val="left" w:pos="360"/>
        </w:tabs>
        <w:autoSpaceDE w:val="0"/>
        <w:autoSpaceDN w:val="0"/>
        <w:adjustRightInd w:val="0"/>
        <w:spacing w:line="239" w:lineRule="auto"/>
        <w:ind w:left="0" w:hanging="350"/>
        <w:jc w:val="both"/>
        <w:rPr>
          <w:rFonts w:ascii="Symbol" w:hAnsi="Symbol" w:cs="Symbol"/>
          <w:sz w:val="22"/>
          <w:szCs w:val="22"/>
          <w:u w:color="0000FF"/>
        </w:rPr>
      </w:pPr>
      <w:r>
        <w:rPr>
          <w:rFonts w:ascii="Times New Roman" w:hAnsi="Times New Roman" w:cs="Times New Roman"/>
          <w:u w:color="0000FF"/>
        </w:rPr>
        <w:tab/>
      </w:r>
      <w:r>
        <w:rPr>
          <w:rFonts w:ascii="Arial" w:hAnsi="Arial" w:cs="Arial"/>
          <w:i/>
          <w:iCs/>
          <w:sz w:val="22"/>
          <w:szCs w:val="22"/>
          <w:u w:color="0000FF"/>
        </w:rPr>
        <w:t xml:space="preserve">National Catholic Forensics League National Tournament, Chicago, Illinois </w:t>
      </w:r>
    </w:p>
    <w:p w:rsidR="00F33F2C" w:rsidRDefault="00F33F2C" w:rsidP="00F33F2C">
      <w:pPr>
        <w:widowControl w:val="0"/>
        <w:numPr>
          <w:ilvl w:val="0"/>
          <w:numId w:val="15"/>
        </w:numPr>
        <w:tabs>
          <w:tab w:val="left" w:pos="360"/>
        </w:tabs>
        <w:autoSpaceDE w:val="0"/>
        <w:autoSpaceDN w:val="0"/>
        <w:adjustRightInd w:val="0"/>
        <w:spacing w:line="235" w:lineRule="auto"/>
        <w:ind w:left="0" w:hanging="350"/>
        <w:jc w:val="both"/>
        <w:rPr>
          <w:rFonts w:ascii="Symbol" w:hAnsi="Symbol" w:cs="Symbol"/>
          <w:sz w:val="22"/>
          <w:szCs w:val="22"/>
          <w:u w:color="0000FF"/>
        </w:rPr>
      </w:pPr>
      <w:r>
        <w:rPr>
          <w:rFonts w:ascii="Times New Roman" w:hAnsi="Times New Roman" w:cs="Times New Roman"/>
          <w:u w:color="0000FF"/>
        </w:rPr>
        <w:tab/>
      </w:r>
      <w:r>
        <w:rPr>
          <w:rFonts w:ascii="Arial" w:hAnsi="Arial" w:cs="Arial"/>
          <w:i/>
          <w:iCs/>
          <w:sz w:val="22"/>
          <w:szCs w:val="22"/>
          <w:u w:color="0000FF"/>
        </w:rPr>
        <w:t xml:space="preserve">Phillipsburg Forensics Invitational, Second Place in Student Congress </w:t>
      </w:r>
    </w:p>
    <w:p w:rsidR="00F33F2C" w:rsidRDefault="00F33F2C" w:rsidP="00F33F2C">
      <w:pPr>
        <w:widowControl w:val="0"/>
        <w:autoSpaceDE w:val="0"/>
        <w:autoSpaceDN w:val="0"/>
        <w:adjustRightInd w:val="0"/>
        <w:spacing w:line="221" w:lineRule="exact"/>
        <w:rPr>
          <w:rFonts w:ascii="Times New Roman" w:hAnsi="Times New Roman" w:cs="Times New Roman"/>
          <w:u w:color="0000FF"/>
        </w:rPr>
      </w:pPr>
    </w:p>
    <w:p w:rsidR="00F33F2C" w:rsidRDefault="00F33F2C" w:rsidP="00F33F2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u w:color="0000FF"/>
        </w:rPr>
      </w:pPr>
      <w:r>
        <w:rPr>
          <w:rFonts w:ascii="Arial" w:hAnsi="Arial" w:cs="Arial"/>
          <w:b/>
          <w:bCs/>
          <w:sz w:val="22"/>
          <w:szCs w:val="22"/>
          <w:u w:color="0000FF"/>
        </w:rPr>
        <w:t>VOLUNTEER ACTIVITIES</w:t>
      </w:r>
    </w:p>
    <w:p w:rsidR="00F33F2C" w:rsidRDefault="00F33F2C" w:rsidP="00F33F2C">
      <w:pPr>
        <w:widowControl w:val="0"/>
        <w:autoSpaceDE w:val="0"/>
        <w:autoSpaceDN w:val="0"/>
        <w:adjustRightInd w:val="0"/>
        <w:spacing w:line="45" w:lineRule="exact"/>
        <w:rPr>
          <w:rFonts w:ascii="Times New Roman" w:hAnsi="Times New Roman" w:cs="Times New Roman"/>
          <w:u w:color="0000FF"/>
        </w:rPr>
      </w:pPr>
    </w:p>
    <w:p w:rsidR="00F33F2C" w:rsidRDefault="00F33F2C" w:rsidP="00F33F2C">
      <w:pPr>
        <w:widowControl w:val="0"/>
        <w:numPr>
          <w:ilvl w:val="0"/>
          <w:numId w:val="16"/>
        </w:numPr>
        <w:tabs>
          <w:tab w:val="left" w:pos="360"/>
        </w:tabs>
        <w:autoSpaceDE w:val="0"/>
        <w:autoSpaceDN w:val="0"/>
        <w:adjustRightInd w:val="0"/>
        <w:spacing w:line="236" w:lineRule="auto"/>
        <w:ind w:left="0" w:hanging="350"/>
        <w:rPr>
          <w:rFonts w:ascii="Symbol" w:hAnsi="Symbol" w:cs="Symbol"/>
          <w:sz w:val="22"/>
          <w:szCs w:val="22"/>
          <w:u w:color="0000FF"/>
        </w:rPr>
      </w:pPr>
      <w:r>
        <w:rPr>
          <w:rFonts w:ascii="Times New Roman" w:hAnsi="Times New Roman" w:cs="Times New Roman"/>
          <w:u w:color="0000FF"/>
        </w:rPr>
        <w:tab/>
      </w:r>
      <w:r>
        <w:rPr>
          <w:rFonts w:ascii="Arial" w:hAnsi="Arial" w:cs="Arial"/>
          <w:b/>
          <w:bCs/>
          <w:i/>
          <w:iCs/>
          <w:sz w:val="22"/>
          <w:szCs w:val="22"/>
          <w:u w:color="0000FF"/>
        </w:rPr>
        <w:t>“FORGE” Organization</w:t>
      </w:r>
      <w:r>
        <w:rPr>
          <w:rFonts w:ascii="Arial" w:hAnsi="Arial" w:cs="Arial"/>
          <w:sz w:val="22"/>
          <w:szCs w:val="22"/>
          <w:u w:color="0000FF"/>
        </w:rPr>
        <w:t>: Providing necessary support to refugees from places such</w:t>
      </w:r>
      <w:r>
        <w:rPr>
          <w:rFonts w:ascii="Arial" w:hAnsi="Arial" w:cs="Arial"/>
          <w:b/>
          <w:bCs/>
          <w:i/>
          <w:iCs/>
          <w:sz w:val="22"/>
          <w:szCs w:val="22"/>
          <w:u w:color="0000FF"/>
        </w:rPr>
        <w:t xml:space="preserve"> </w:t>
      </w:r>
      <w:r>
        <w:rPr>
          <w:rFonts w:ascii="Arial" w:hAnsi="Arial" w:cs="Arial"/>
          <w:sz w:val="22"/>
          <w:szCs w:val="22"/>
          <w:u w:color="0000FF"/>
        </w:rPr>
        <w:t xml:space="preserve">as Sudan, Somalia, and Burma, while transitioning into American Life. Activities include tutoring children and adults with limited and/or no English language abilities. </w:t>
      </w:r>
    </w:p>
    <w:p w:rsidR="00F33F2C" w:rsidRDefault="00F33F2C" w:rsidP="00F33F2C">
      <w:pPr>
        <w:widowControl w:val="0"/>
        <w:numPr>
          <w:ilvl w:val="0"/>
          <w:numId w:val="16"/>
        </w:numPr>
        <w:tabs>
          <w:tab w:val="left" w:pos="360"/>
        </w:tabs>
        <w:autoSpaceDE w:val="0"/>
        <w:autoSpaceDN w:val="0"/>
        <w:adjustRightInd w:val="0"/>
        <w:ind w:left="0" w:hanging="350"/>
        <w:jc w:val="both"/>
        <w:rPr>
          <w:rFonts w:ascii="Symbol" w:hAnsi="Symbol" w:cs="Symbol"/>
          <w:sz w:val="22"/>
          <w:szCs w:val="22"/>
          <w:u w:color="0000FF"/>
        </w:rPr>
      </w:pPr>
      <w:r>
        <w:rPr>
          <w:rFonts w:ascii="Times New Roman" w:hAnsi="Times New Roman" w:cs="Times New Roman"/>
          <w:u w:color="0000FF"/>
        </w:rPr>
        <w:tab/>
      </w:r>
      <w:r>
        <w:rPr>
          <w:rFonts w:ascii="Arial" w:hAnsi="Arial" w:cs="Arial"/>
          <w:b/>
          <w:bCs/>
          <w:i/>
          <w:iCs/>
          <w:sz w:val="22"/>
          <w:szCs w:val="22"/>
          <w:u w:color="0000FF"/>
        </w:rPr>
        <w:t xml:space="preserve">Habitat for Humanity: </w:t>
      </w:r>
      <w:r>
        <w:rPr>
          <w:rFonts w:ascii="Arial" w:hAnsi="Arial" w:cs="Arial"/>
          <w:sz w:val="22"/>
          <w:szCs w:val="22"/>
          <w:u w:color="0000FF"/>
        </w:rPr>
        <w:t>Assist in building homes for the less fortunate.</w:t>
      </w:r>
      <w:r>
        <w:rPr>
          <w:rFonts w:ascii="Arial" w:hAnsi="Arial" w:cs="Arial"/>
          <w:b/>
          <w:bCs/>
          <w:i/>
          <w:iCs/>
          <w:sz w:val="22"/>
          <w:szCs w:val="22"/>
          <w:u w:color="0000FF"/>
        </w:rPr>
        <w:t xml:space="preserve"> </w:t>
      </w:r>
    </w:p>
    <w:p w:rsidR="00F33F2C" w:rsidRDefault="00F33F2C" w:rsidP="00F33F2C">
      <w:pPr>
        <w:widowControl w:val="0"/>
        <w:autoSpaceDE w:val="0"/>
        <w:autoSpaceDN w:val="0"/>
        <w:adjustRightInd w:val="0"/>
        <w:spacing w:line="215" w:lineRule="exact"/>
        <w:rPr>
          <w:rFonts w:ascii="Times New Roman" w:hAnsi="Times New Roman" w:cs="Times New Roman"/>
          <w:u w:color="0000FF"/>
        </w:rPr>
      </w:pPr>
    </w:p>
    <w:p w:rsidR="00F33F2C" w:rsidRDefault="00F33F2C" w:rsidP="00F33F2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u w:color="0000FF"/>
        </w:rPr>
      </w:pPr>
      <w:r>
        <w:rPr>
          <w:rFonts w:ascii="Arial" w:hAnsi="Arial" w:cs="Arial"/>
          <w:b/>
          <w:bCs/>
          <w:sz w:val="22"/>
          <w:szCs w:val="22"/>
          <w:u w:color="0000FF"/>
        </w:rPr>
        <w:t>TECHNICAL SKILLS</w:t>
      </w:r>
    </w:p>
    <w:p w:rsidR="00F33F2C" w:rsidRDefault="00F33F2C" w:rsidP="00F33F2C">
      <w:pPr>
        <w:widowControl w:val="0"/>
        <w:autoSpaceDE w:val="0"/>
        <w:autoSpaceDN w:val="0"/>
        <w:adjustRightInd w:val="0"/>
        <w:spacing w:line="31" w:lineRule="exact"/>
        <w:rPr>
          <w:rFonts w:ascii="Times New Roman" w:hAnsi="Times New Roman" w:cs="Times New Roman"/>
          <w:u w:color="0000FF"/>
        </w:rPr>
      </w:pPr>
    </w:p>
    <w:p w:rsidR="00F33F2C" w:rsidRDefault="00F33F2C" w:rsidP="00F33F2C">
      <w:pPr>
        <w:widowControl w:val="0"/>
        <w:autoSpaceDE w:val="0"/>
        <w:autoSpaceDN w:val="0"/>
        <w:adjustRightInd w:val="0"/>
        <w:spacing w:line="246" w:lineRule="auto"/>
        <w:ind w:right="580"/>
        <w:rPr>
          <w:rFonts w:ascii="Times New Roman" w:hAnsi="Times New Roman" w:cs="Times New Roman"/>
          <w:u w:color="0000FF"/>
        </w:rPr>
      </w:pPr>
      <w:r>
        <w:rPr>
          <w:rFonts w:ascii="Arial" w:hAnsi="Arial" w:cs="Arial"/>
          <w:sz w:val="22"/>
          <w:szCs w:val="22"/>
          <w:u w:color="0000FF"/>
        </w:rPr>
        <w:t xml:space="preserve">Promethean Board Technology, including the use of </w:t>
      </w:r>
      <w:proofErr w:type="spellStart"/>
      <w:r>
        <w:rPr>
          <w:rFonts w:ascii="Arial" w:hAnsi="Arial" w:cs="Arial"/>
          <w:sz w:val="22"/>
          <w:szCs w:val="22"/>
          <w:u w:color="0000FF"/>
        </w:rPr>
        <w:t>Activote</w:t>
      </w:r>
      <w:proofErr w:type="spellEnd"/>
      <w:r>
        <w:rPr>
          <w:rFonts w:ascii="Arial" w:hAnsi="Arial" w:cs="Arial"/>
          <w:sz w:val="22"/>
          <w:szCs w:val="22"/>
          <w:u w:color="0000FF"/>
        </w:rPr>
        <w:t xml:space="preserve">, </w:t>
      </w:r>
      <w:proofErr w:type="spellStart"/>
      <w:r>
        <w:rPr>
          <w:rFonts w:ascii="Arial" w:hAnsi="Arial" w:cs="Arial"/>
          <w:sz w:val="22"/>
          <w:szCs w:val="22"/>
          <w:u w:color="0000FF"/>
        </w:rPr>
        <w:t>Edline</w:t>
      </w:r>
      <w:proofErr w:type="spellEnd"/>
      <w:r>
        <w:rPr>
          <w:rFonts w:ascii="Arial" w:hAnsi="Arial" w:cs="Arial"/>
          <w:sz w:val="22"/>
          <w:szCs w:val="22"/>
          <w:u w:color="0000FF"/>
        </w:rPr>
        <w:t>, Pinnacle. MS Office: Word, Excel, Power Point, Outlook, Publisher, and Photoshop.</w:t>
      </w:r>
    </w:p>
    <w:p w:rsidR="00F33F2C" w:rsidRDefault="00F33F2C" w:rsidP="00F33F2C">
      <w:pPr>
        <w:widowControl w:val="0"/>
        <w:autoSpaceDE w:val="0"/>
        <w:autoSpaceDN w:val="0"/>
        <w:adjustRightInd w:val="0"/>
        <w:spacing w:line="200" w:lineRule="exact"/>
        <w:rPr>
          <w:rFonts w:ascii="Times New Roman" w:hAnsi="Times New Roman" w:cs="Times New Roman"/>
          <w:u w:color="0000FF"/>
        </w:rPr>
      </w:pPr>
    </w:p>
    <w:p w:rsidR="00F33F2C" w:rsidRDefault="00F33F2C" w:rsidP="00F33F2C">
      <w:pPr>
        <w:widowControl w:val="0"/>
        <w:autoSpaceDE w:val="0"/>
        <w:autoSpaceDN w:val="0"/>
        <w:adjustRightInd w:val="0"/>
        <w:spacing w:line="200" w:lineRule="exact"/>
        <w:rPr>
          <w:rFonts w:ascii="Times New Roman" w:hAnsi="Times New Roman" w:cs="Times New Roman"/>
          <w:u w:color="0000FF"/>
        </w:rPr>
      </w:pPr>
    </w:p>
    <w:p w:rsidR="00F33F2C" w:rsidRDefault="00F33F2C" w:rsidP="00F33F2C">
      <w:pPr>
        <w:widowControl w:val="0"/>
        <w:autoSpaceDE w:val="0"/>
        <w:autoSpaceDN w:val="0"/>
        <w:adjustRightInd w:val="0"/>
        <w:spacing w:line="200" w:lineRule="exact"/>
        <w:rPr>
          <w:rFonts w:ascii="Times New Roman" w:hAnsi="Times New Roman" w:cs="Times New Roman"/>
          <w:u w:color="0000FF"/>
        </w:rPr>
      </w:pPr>
    </w:p>
    <w:p w:rsidR="00F33F2C" w:rsidRDefault="00F33F2C" w:rsidP="00F33F2C">
      <w:pPr>
        <w:widowControl w:val="0"/>
        <w:autoSpaceDE w:val="0"/>
        <w:autoSpaceDN w:val="0"/>
        <w:adjustRightInd w:val="0"/>
        <w:spacing w:line="200" w:lineRule="exact"/>
        <w:rPr>
          <w:rFonts w:ascii="Times New Roman" w:hAnsi="Times New Roman" w:cs="Times New Roman"/>
          <w:u w:color="0000FF"/>
        </w:rPr>
      </w:pPr>
    </w:p>
    <w:p w:rsidR="00F33F2C" w:rsidRDefault="00F33F2C" w:rsidP="00F33F2C">
      <w:pPr>
        <w:widowControl w:val="0"/>
        <w:autoSpaceDE w:val="0"/>
        <w:autoSpaceDN w:val="0"/>
        <w:adjustRightInd w:val="0"/>
        <w:spacing w:line="200" w:lineRule="exact"/>
        <w:rPr>
          <w:rFonts w:ascii="Times New Roman" w:hAnsi="Times New Roman" w:cs="Times New Roman"/>
          <w:u w:color="0000FF"/>
        </w:rPr>
      </w:pPr>
    </w:p>
    <w:p w:rsidR="00F33F2C" w:rsidRDefault="00F33F2C" w:rsidP="00F33F2C">
      <w:pPr>
        <w:widowControl w:val="0"/>
        <w:autoSpaceDE w:val="0"/>
        <w:autoSpaceDN w:val="0"/>
        <w:adjustRightInd w:val="0"/>
        <w:spacing w:line="200" w:lineRule="exact"/>
        <w:rPr>
          <w:rFonts w:ascii="Times New Roman" w:hAnsi="Times New Roman" w:cs="Times New Roman"/>
          <w:u w:color="0000FF"/>
        </w:rPr>
      </w:pPr>
    </w:p>
    <w:p w:rsidR="00F33F2C" w:rsidRDefault="00F33F2C" w:rsidP="00F33F2C">
      <w:pPr>
        <w:widowControl w:val="0"/>
        <w:autoSpaceDE w:val="0"/>
        <w:autoSpaceDN w:val="0"/>
        <w:adjustRightInd w:val="0"/>
        <w:spacing w:line="200" w:lineRule="exact"/>
        <w:rPr>
          <w:rFonts w:ascii="Times New Roman" w:hAnsi="Times New Roman" w:cs="Times New Roman"/>
          <w:u w:color="0000FF"/>
        </w:rPr>
      </w:pPr>
    </w:p>
    <w:p w:rsidR="00F33F2C" w:rsidRDefault="00F33F2C" w:rsidP="00F33F2C">
      <w:pPr>
        <w:widowControl w:val="0"/>
        <w:autoSpaceDE w:val="0"/>
        <w:autoSpaceDN w:val="0"/>
        <w:adjustRightInd w:val="0"/>
        <w:spacing w:line="200" w:lineRule="exact"/>
        <w:rPr>
          <w:rFonts w:ascii="Times New Roman" w:hAnsi="Times New Roman" w:cs="Times New Roman"/>
          <w:u w:color="0000FF"/>
        </w:rPr>
      </w:pPr>
    </w:p>
    <w:p w:rsidR="00F33F2C" w:rsidRDefault="00F33F2C" w:rsidP="00F33F2C">
      <w:pPr>
        <w:widowControl w:val="0"/>
        <w:autoSpaceDE w:val="0"/>
        <w:autoSpaceDN w:val="0"/>
        <w:adjustRightInd w:val="0"/>
        <w:spacing w:line="200" w:lineRule="exact"/>
        <w:rPr>
          <w:rFonts w:ascii="Times New Roman" w:hAnsi="Times New Roman" w:cs="Times New Roman"/>
          <w:u w:color="0000FF"/>
        </w:rPr>
      </w:pPr>
    </w:p>
    <w:p w:rsidR="00F33F2C" w:rsidRDefault="00F33F2C" w:rsidP="00F33F2C">
      <w:pPr>
        <w:widowControl w:val="0"/>
        <w:autoSpaceDE w:val="0"/>
        <w:autoSpaceDN w:val="0"/>
        <w:adjustRightInd w:val="0"/>
        <w:spacing w:line="200" w:lineRule="exact"/>
        <w:rPr>
          <w:rFonts w:ascii="Times New Roman" w:hAnsi="Times New Roman" w:cs="Times New Roman"/>
          <w:u w:color="0000FF"/>
        </w:rPr>
      </w:pPr>
    </w:p>
    <w:p w:rsidR="00F33F2C" w:rsidRDefault="00F33F2C" w:rsidP="00F33F2C">
      <w:pPr>
        <w:widowControl w:val="0"/>
        <w:autoSpaceDE w:val="0"/>
        <w:autoSpaceDN w:val="0"/>
        <w:adjustRightInd w:val="0"/>
        <w:spacing w:line="200" w:lineRule="exact"/>
        <w:rPr>
          <w:rFonts w:ascii="Times New Roman" w:hAnsi="Times New Roman" w:cs="Times New Roman"/>
          <w:u w:color="0000FF"/>
        </w:rPr>
      </w:pPr>
    </w:p>
    <w:p w:rsidR="00F33F2C" w:rsidRDefault="00F33F2C" w:rsidP="00F33F2C">
      <w:pPr>
        <w:widowControl w:val="0"/>
        <w:autoSpaceDE w:val="0"/>
        <w:autoSpaceDN w:val="0"/>
        <w:adjustRightInd w:val="0"/>
        <w:spacing w:line="200" w:lineRule="exact"/>
        <w:rPr>
          <w:rFonts w:ascii="Times New Roman" w:hAnsi="Times New Roman" w:cs="Times New Roman"/>
          <w:u w:color="0000FF"/>
        </w:rPr>
      </w:pPr>
    </w:p>
    <w:p w:rsidR="00F33F2C" w:rsidRDefault="00F33F2C" w:rsidP="00F33F2C">
      <w:pPr>
        <w:widowControl w:val="0"/>
        <w:autoSpaceDE w:val="0"/>
        <w:autoSpaceDN w:val="0"/>
        <w:adjustRightInd w:val="0"/>
        <w:spacing w:line="200" w:lineRule="exact"/>
        <w:rPr>
          <w:rFonts w:ascii="Times New Roman" w:hAnsi="Times New Roman" w:cs="Times New Roman"/>
          <w:u w:color="0000FF"/>
        </w:rPr>
      </w:pPr>
    </w:p>
    <w:p w:rsidR="00F33F2C" w:rsidRDefault="00F33F2C" w:rsidP="00F33F2C">
      <w:pPr>
        <w:widowControl w:val="0"/>
        <w:autoSpaceDE w:val="0"/>
        <w:autoSpaceDN w:val="0"/>
        <w:adjustRightInd w:val="0"/>
        <w:spacing w:line="200" w:lineRule="exact"/>
        <w:rPr>
          <w:rFonts w:ascii="Times New Roman" w:hAnsi="Times New Roman" w:cs="Times New Roman"/>
          <w:u w:color="0000FF"/>
        </w:rPr>
      </w:pPr>
    </w:p>
    <w:p w:rsidR="00F33F2C" w:rsidRDefault="00F33F2C" w:rsidP="00F33F2C">
      <w:pPr>
        <w:widowControl w:val="0"/>
        <w:autoSpaceDE w:val="0"/>
        <w:autoSpaceDN w:val="0"/>
        <w:adjustRightInd w:val="0"/>
        <w:spacing w:line="200" w:lineRule="exact"/>
        <w:rPr>
          <w:rFonts w:ascii="Times New Roman" w:hAnsi="Times New Roman" w:cs="Times New Roman"/>
          <w:u w:color="0000FF"/>
        </w:rPr>
      </w:pPr>
    </w:p>
    <w:p w:rsidR="00F33F2C" w:rsidRDefault="00F33F2C" w:rsidP="00F33F2C">
      <w:pPr>
        <w:widowControl w:val="0"/>
        <w:autoSpaceDE w:val="0"/>
        <w:autoSpaceDN w:val="0"/>
        <w:adjustRightInd w:val="0"/>
        <w:spacing w:line="200" w:lineRule="exact"/>
        <w:rPr>
          <w:rFonts w:ascii="Times New Roman" w:hAnsi="Times New Roman" w:cs="Times New Roman"/>
          <w:u w:color="0000FF"/>
        </w:rPr>
      </w:pPr>
    </w:p>
    <w:p w:rsidR="00F33F2C" w:rsidRDefault="00F33F2C" w:rsidP="00F33F2C">
      <w:pPr>
        <w:widowControl w:val="0"/>
        <w:autoSpaceDE w:val="0"/>
        <w:autoSpaceDN w:val="0"/>
        <w:adjustRightInd w:val="0"/>
        <w:spacing w:line="200" w:lineRule="exact"/>
        <w:rPr>
          <w:rFonts w:ascii="Times New Roman" w:hAnsi="Times New Roman" w:cs="Times New Roman"/>
          <w:u w:color="0000FF"/>
        </w:rPr>
      </w:pPr>
    </w:p>
    <w:p w:rsidR="00F33F2C" w:rsidRDefault="00F33F2C" w:rsidP="00F33F2C">
      <w:pPr>
        <w:widowControl w:val="0"/>
        <w:autoSpaceDE w:val="0"/>
        <w:autoSpaceDN w:val="0"/>
        <w:adjustRightInd w:val="0"/>
        <w:spacing w:line="200" w:lineRule="exact"/>
        <w:rPr>
          <w:rFonts w:ascii="Times New Roman" w:hAnsi="Times New Roman" w:cs="Times New Roman"/>
          <w:u w:color="0000FF"/>
        </w:rPr>
      </w:pPr>
    </w:p>
    <w:p w:rsidR="00F33F2C" w:rsidRDefault="00F33F2C" w:rsidP="00F33F2C">
      <w:pPr>
        <w:widowControl w:val="0"/>
        <w:autoSpaceDE w:val="0"/>
        <w:autoSpaceDN w:val="0"/>
        <w:adjustRightInd w:val="0"/>
        <w:spacing w:line="200" w:lineRule="exact"/>
        <w:rPr>
          <w:rFonts w:ascii="Times New Roman" w:hAnsi="Times New Roman" w:cs="Times New Roman"/>
          <w:u w:color="0000FF"/>
        </w:rPr>
      </w:pPr>
    </w:p>
    <w:p w:rsidR="00F33F2C" w:rsidRDefault="00F33F2C" w:rsidP="00F33F2C">
      <w:pPr>
        <w:widowControl w:val="0"/>
        <w:autoSpaceDE w:val="0"/>
        <w:autoSpaceDN w:val="0"/>
        <w:adjustRightInd w:val="0"/>
        <w:spacing w:line="200" w:lineRule="exact"/>
        <w:rPr>
          <w:rFonts w:ascii="Times New Roman" w:hAnsi="Times New Roman" w:cs="Times New Roman"/>
          <w:u w:color="0000FF"/>
        </w:rPr>
      </w:pPr>
    </w:p>
    <w:p w:rsidR="00F33F2C" w:rsidRDefault="00F33F2C" w:rsidP="00F33F2C">
      <w:pPr>
        <w:widowControl w:val="0"/>
        <w:autoSpaceDE w:val="0"/>
        <w:autoSpaceDN w:val="0"/>
        <w:adjustRightInd w:val="0"/>
        <w:spacing w:line="200" w:lineRule="exact"/>
        <w:rPr>
          <w:rFonts w:ascii="Times New Roman" w:hAnsi="Times New Roman" w:cs="Times New Roman"/>
          <w:u w:color="0000FF"/>
        </w:rPr>
      </w:pPr>
    </w:p>
    <w:p w:rsidR="00F33F2C" w:rsidRDefault="00F33F2C" w:rsidP="00F33F2C">
      <w:pPr>
        <w:widowControl w:val="0"/>
        <w:autoSpaceDE w:val="0"/>
        <w:autoSpaceDN w:val="0"/>
        <w:adjustRightInd w:val="0"/>
        <w:spacing w:line="200" w:lineRule="exact"/>
        <w:rPr>
          <w:rFonts w:ascii="Times New Roman" w:hAnsi="Times New Roman" w:cs="Times New Roman"/>
          <w:u w:color="0000FF"/>
        </w:rPr>
      </w:pPr>
    </w:p>
    <w:p w:rsidR="00F33F2C" w:rsidRDefault="00F33F2C" w:rsidP="00F33F2C">
      <w:pPr>
        <w:widowControl w:val="0"/>
        <w:autoSpaceDE w:val="0"/>
        <w:autoSpaceDN w:val="0"/>
        <w:adjustRightInd w:val="0"/>
        <w:spacing w:line="200" w:lineRule="exact"/>
        <w:rPr>
          <w:rFonts w:ascii="Times New Roman" w:hAnsi="Times New Roman" w:cs="Times New Roman"/>
          <w:u w:color="0000FF"/>
        </w:rPr>
      </w:pPr>
    </w:p>
    <w:p w:rsidR="00F33F2C" w:rsidRDefault="00F33F2C" w:rsidP="00F33F2C">
      <w:pPr>
        <w:widowControl w:val="0"/>
        <w:autoSpaceDE w:val="0"/>
        <w:autoSpaceDN w:val="0"/>
        <w:adjustRightInd w:val="0"/>
        <w:spacing w:line="200" w:lineRule="exact"/>
        <w:rPr>
          <w:rFonts w:ascii="Times New Roman" w:hAnsi="Times New Roman" w:cs="Times New Roman"/>
          <w:u w:color="0000FF"/>
        </w:rPr>
      </w:pPr>
    </w:p>
    <w:p w:rsidR="00F33F2C" w:rsidRDefault="00F33F2C" w:rsidP="00F33F2C">
      <w:pPr>
        <w:widowControl w:val="0"/>
        <w:autoSpaceDE w:val="0"/>
        <w:autoSpaceDN w:val="0"/>
        <w:adjustRightInd w:val="0"/>
        <w:spacing w:line="200" w:lineRule="exact"/>
        <w:rPr>
          <w:rFonts w:ascii="Times New Roman" w:hAnsi="Times New Roman" w:cs="Times New Roman"/>
          <w:u w:color="0000FF"/>
        </w:rPr>
      </w:pPr>
    </w:p>
    <w:p w:rsidR="00F33F2C" w:rsidRDefault="00F33F2C" w:rsidP="00F33F2C">
      <w:pPr>
        <w:widowControl w:val="0"/>
        <w:autoSpaceDE w:val="0"/>
        <w:autoSpaceDN w:val="0"/>
        <w:adjustRightInd w:val="0"/>
        <w:spacing w:line="200" w:lineRule="exact"/>
        <w:rPr>
          <w:rFonts w:ascii="Times New Roman" w:hAnsi="Times New Roman" w:cs="Times New Roman"/>
          <w:u w:color="0000FF"/>
        </w:rPr>
      </w:pPr>
    </w:p>
    <w:p w:rsidR="00F33F2C" w:rsidRDefault="00F33F2C" w:rsidP="00F33F2C">
      <w:pPr>
        <w:widowControl w:val="0"/>
        <w:autoSpaceDE w:val="0"/>
        <w:autoSpaceDN w:val="0"/>
        <w:adjustRightInd w:val="0"/>
        <w:spacing w:line="200" w:lineRule="exact"/>
        <w:rPr>
          <w:rFonts w:ascii="Times New Roman" w:hAnsi="Times New Roman" w:cs="Times New Roman"/>
          <w:u w:color="0000FF"/>
        </w:rPr>
      </w:pPr>
    </w:p>
    <w:p w:rsidR="00F33F2C" w:rsidRDefault="00F33F2C" w:rsidP="00F33F2C">
      <w:pPr>
        <w:widowControl w:val="0"/>
        <w:autoSpaceDE w:val="0"/>
        <w:autoSpaceDN w:val="0"/>
        <w:adjustRightInd w:val="0"/>
        <w:spacing w:line="200" w:lineRule="exact"/>
        <w:rPr>
          <w:rFonts w:ascii="Times New Roman" w:hAnsi="Times New Roman" w:cs="Times New Roman"/>
          <w:u w:color="0000FF"/>
        </w:rPr>
      </w:pPr>
    </w:p>
    <w:p w:rsidR="00F33F2C" w:rsidRDefault="00F33F2C" w:rsidP="00F33F2C">
      <w:pPr>
        <w:widowControl w:val="0"/>
        <w:autoSpaceDE w:val="0"/>
        <w:autoSpaceDN w:val="0"/>
        <w:adjustRightInd w:val="0"/>
        <w:spacing w:line="200" w:lineRule="exact"/>
        <w:rPr>
          <w:rFonts w:ascii="Times New Roman" w:hAnsi="Times New Roman" w:cs="Times New Roman"/>
          <w:u w:color="0000FF"/>
        </w:rPr>
      </w:pPr>
    </w:p>
    <w:p w:rsidR="00F33F2C" w:rsidRDefault="00F33F2C" w:rsidP="00F33F2C">
      <w:pPr>
        <w:widowControl w:val="0"/>
        <w:autoSpaceDE w:val="0"/>
        <w:autoSpaceDN w:val="0"/>
        <w:adjustRightInd w:val="0"/>
        <w:spacing w:line="200" w:lineRule="exact"/>
        <w:rPr>
          <w:rFonts w:ascii="Times New Roman" w:hAnsi="Times New Roman" w:cs="Times New Roman"/>
          <w:u w:color="0000FF"/>
        </w:rPr>
      </w:pPr>
    </w:p>
    <w:p w:rsidR="00F33F2C" w:rsidRDefault="00F33F2C" w:rsidP="00F33F2C">
      <w:pPr>
        <w:widowControl w:val="0"/>
        <w:autoSpaceDE w:val="0"/>
        <w:autoSpaceDN w:val="0"/>
        <w:adjustRightInd w:val="0"/>
        <w:spacing w:line="200" w:lineRule="exact"/>
        <w:rPr>
          <w:rFonts w:ascii="Times New Roman" w:hAnsi="Times New Roman" w:cs="Times New Roman"/>
          <w:u w:color="0000FF"/>
        </w:rPr>
      </w:pPr>
    </w:p>
    <w:p w:rsidR="00F33F2C" w:rsidRDefault="00F33F2C" w:rsidP="00F33F2C">
      <w:pPr>
        <w:widowControl w:val="0"/>
        <w:autoSpaceDE w:val="0"/>
        <w:autoSpaceDN w:val="0"/>
        <w:adjustRightInd w:val="0"/>
        <w:spacing w:line="200" w:lineRule="exact"/>
        <w:rPr>
          <w:rFonts w:ascii="Times New Roman" w:hAnsi="Times New Roman" w:cs="Times New Roman"/>
          <w:u w:color="0000FF"/>
        </w:rPr>
      </w:pPr>
    </w:p>
    <w:p w:rsidR="00F33F2C" w:rsidRDefault="00F33F2C" w:rsidP="00F33F2C">
      <w:pPr>
        <w:widowControl w:val="0"/>
        <w:autoSpaceDE w:val="0"/>
        <w:autoSpaceDN w:val="0"/>
        <w:adjustRightInd w:val="0"/>
        <w:spacing w:line="200" w:lineRule="exact"/>
        <w:rPr>
          <w:rFonts w:ascii="Times New Roman" w:hAnsi="Times New Roman" w:cs="Times New Roman"/>
          <w:u w:color="0000FF"/>
        </w:rPr>
      </w:pPr>
      <w:bookmarkStart w:id="0" w:name="_GoBack"/>
      <w:bookmarkEnd w:id="0"/>
    </w:p>
    <w:p w:rsidR="00F33F2C" w:rsidRDefault="00F33F2C" w:rsidP="00F33F2C">
      <w:pPr>
        <w:widowControl w:val="0"/>
        <w:autoSpaceDE w:val="0"/>
        <w:autoSpaceDN w:val="0"/>
        <w:adjustRightInd w:val="0"/>
        <w:spacing w:line="200" w:lineRule="exact"/>
        <w:rPr>
          <w:rFonts w:ascii="Times New Roman" w:hAnsi="Times New Roman" w:cs="Times New Roman"/>
          <w:u w:color="0000FF"/>
        </w:rPr>
      </w:pPr>
    </w:p>
    <w:p w:rsidR="00F33F2C" w:rsidRDefault="00F33F2C" w:rsidP="00F33F2C">
      <w:pPr>
        <w:widowControl w:val="0"/>
        <w:autoSpaceDE w:val="0"/>
        <w:autoSpaceDN w:val="0"/>
        <w:adjustRightInd w:val="0"/>
        <w:spacing w:line="200" w:lineRule="exact"/>
        <w:rPr>
          <w:rFonts w:ascii="Times New Roman" w:hAnsi="Times New Roman" w:cs="Times New Roman"/>
          <w:u w:color="0000FF"/>
        </w:rPr>
      </w:pPr>
    </w:p>
    <w:p w:rsidR="00F33F2C" w:rsidRDefault="00F33F2C" w:rsidP="00F33F2C">
      <w:pPr>
        <w:widowControl w:val="0"/>
        <w:autoSpaceDE w:val="0"/>
        <w:autoSpaceDN w:val="0"/>
        <w:adjustRightInd w:val="0"/>
        <w:spacing w:line="200" w:lineRule="exact"/>
        <w:rPr>
          <w:rFonts w:ascii="Times New Roman" w:hAnsi="Times New Roman" w:cs="Times New Roman"/>
          <w:u w:color="0000FF"/>
        </w:rPr>
      </w:pPr>
    </w:p>
    <w:p w:rsidR="00F33F2C" w:rsidRDefault="00F33F2C" w:rsidP="00F33F2C">
      <w:pPr>
        <w:widowControl w:val="0"/>
        <w:autoSpaceDE w:val="0"/>
        <w:autoSpaceDN w:val="0"/>
        <w:adjustRightInd w:val="0"/>
        <w:spacing w:line="200" w:lineRule="exact"/>
        <w:rPr>
          <w:rFonts w:ascii="Times New Roman" w:hAnsi="Times New Roman" w:cs="Times New Roman"/>
          <w:u w:color="0000FF"/>
        </w:rPr>
      </w:pPr>
    </w:p>
    <w:p w:rsidR="00F33F2C" w:rsidRDefault="00F33F2C" w:rsidP="00F33F2C">
      <w:pPr>
        <w:widowControl w:val="0"/>
        <w:autoSpaceDE w:val="0"/>
        <w:autoSpaceDN w:val="0"/>
        <w:adjustRightInd w:val="0"/>
        <w:spacing w:line="200" w:lineRule="exact"/>
        <w:rPr>
          <w:rFonts w:ascii="Times New Roman" w:hAnsi="Times New Roman" w:cs="Times New Roman"/>
          <w:u w:color="0000FF"/>
        </w:rPr>
      </w:pPr>
    </w:p>
    <w:p w:rsidR="00F33F2C" w:rsidRDefault="00F33F2C" w:rsidP="00F33F2C">
      <w:pPr>
        <w:widowControl w:val="0"/>
        <w:autoSpaceDE w:val="0"/>
        <w:autoSpaceDN w:val="0"/>
        <w:adjustRightInd w:val="0"/>
        <w:spacing w:line="200" w:lineRule="exact"/>
        <w:rPr>
          <w:rFonts w:ascii="Times New Roman" w:hAnsi="Times New Roman" w:cs="Times New Roman"/>
          <w:u w:color="0000FF"/>
        </w:rPr>
      </w:pPr>
    </w:p>
    <w:p w:rsidR="00F33F2C" w:rsidRDefault="00F33F2C" w:rsidP="00F33F2C">
      <w:pPr>
        <w:widowControl w:val="0"/>
        <w:autoSpaceDE w:val="0"/>
        <w:autoSpaceDN w:val="0"/>
        <w:adjustRightInd w:val="0"/>
        <w:spacing w:line="200" w:lineRule="exact"/>
        <w:rPr>
          <w:rFonts w:ascii="Times New Roman" w:hAnsi="Times New Roman" w:cs="Times New Roman"/>
          <w:u w:color="0000FF"/>
        </w:rPr>
      </w:pPr>
    </w:p>
    <w:p w:rsidR="00F33F2C" w:rsidRDefault="00F33F2C" w:rsidP="00F33F2C">
      <w:pPr>
        <w:widowControl w:val="0"/>
        <w:autoSpaceDE w:val="0"/>
        <w:autoSpaceDN w:val="0"/>
        <w:adjustRightInd w:val="0"/>
        <w:spacing w:line="200" w:lineRule="exact"/>
        <w:rPr>
          <w:rFonts w:ascii="Times New Roman" w:hAnsi="Times New Roman" w:cs="Times New Roman"/>
          <w:u w:color="0000FF"/>
        </w:rPr>
      </w:pPr>
    </w:p>
    <w:p w:rsidR="00F33F2C" w:rsidRDefault="00F33F2C" w:rsidP="00F33F2C">
      <w:pPr>
        <w:widowControl w:val="0"/>
        <w:autoSpaceDE w:val="0"/>
        <w:autoSpaceDN w:val="0"/>
        <w:adjustRightInd w:val="0"/>
        <w:spacing w:line="200" w:lineRule="exact"/>
        <w:rPr>
          <w:rFonts w:ascii="Times New Roman" w:hAnsi="Times New Roman" w:cs="Times New Roman"/>
          <w:u w:color="0000FF"/>
        </w:rPr>
      </w:pPr>
    </w:p>
    <w:p w:rsidR="00F33F2C" w:rsidRDefault="00F33F2C" w:rsidP="00F33F2C">
      <w:pPr>
        <w:widowControl w:val="0"/>
        <w:autoSpaceDE w:val="0"/>
        <w:autoSpaceDN w:val="0"/>
        <w:adjustRightInd w:val="0"/>
        <w:spacing w:line="200" w:lineRule="exact"/>
        <w:rPr>
          <w:rFonts w:ascii="Times New Roman" w:hAnsi="Times New Roman" w:cs="Times New Roman"/>
          <w:u w:color="0000FF"/>
        </w:rPr>
      </w:pPr>
    </w:p>
    <w:p w:rsidR="00F33F2C" w:rsidRDefault="00F33F2C" w:rsidP="00F33F2C">
      <w:pPr>
        <w:widowControl w:val="0"/>
        <w:autoSpaceDE w:val="0"/>
        <w:autoSpaceDN w:val="0"/>
        <w:adjustRightInd w:val="0"/>
        <w:spacing w:line="200" w:lineRule="exact"/>
        <w:rPr>
          <w:rFonts w:ascii="Times New Roman" w:hAnsi="Times New Roman" w:cs="Times New Roman"/>
          <w:u w:color="0000FF"/>
        </w:rPr>
      </w:pPr>
    </w:p>
    <w:p w:rsidR="00F33F2C" w:rsidRDefault="00F33F2C" w:rsidP="00F33F2C">
      <w:pPr>
        <w:widowControl w:val="0"/>
        <w:autoSpaceDE w:val="0"/>
        <w:autoSpaceDN w:val="0"/>
        <w:adjustRightInd w:val="0"/>
        <w:spacing w:line="200" w:lineRule="exact"/>
        <w:rPr>
          <w:rFonts w:ascii="Times New Roman" w:hAnsi="Times New Roman" w:cs="Times New Roman"/>
          <w:u w:color="0000FF"/>
        </w:rPr>
      </w:pPr>
    </w:p>
    <w:p w:rsidR="00F33F2C" w:rsidRDefault="00F33F2C" w:rsidP="00F33F2C">
      <w:pPr>
        <w:widowControl w:val="0"/>
        <w:autoSpaceDE w:val="0"/>
        <w:autoSpaceDN w:val="0"/>
        <w:adjustRightInd w:val="0"/>
        <w:spacing w:line="200" w:lineRule="exact"/>
        <w:rPr>
          <w:rFonts w:ascii="Times New Roman" w:hAnsi="Times New Roman" w:cs="Times New Roman"/>
          <w:u w:color="0000FF"/>
        </w:rPr>
      </w:pPr>
    </w:p>
    <w:p w:rsidR="00F33F2C" w:rsidRDefault="00F33F2C" w:rsidP="00F33F2C">
      <w:pPr>
        <w:widowControl w:val="0"/>
        <w:autoSpaceDE w:val="0"/>
        <w:autoSpaceDN w:val="0"/>
        <w:adjustRightInd w:val="0"/>
        <w:spacing w:line="252" w:lineRule="exact"/>
        <w:rPr>
          <w:rFonts w:ascii="Times New Roman" w:hAnsi="Times New Roman" w:cs="Times New Roman"/>
          <w:u w:color="0000FF"/>
        </w:rPr>
      </w:pPr>
    </w:p>
    <w:p w:rsidR="00F33F2C" w:rsidRDefault="00F33F2C" w:rsidP="00F33F2C">
      <w:pPr>
        <w:widowControl w:val="0"/>
        <w:autoSpaceDE w:val="0"/>
        <w:autoSpaceDN w:val="0"/>
        <w:adjustRightInd w:val="0"/>
        <w:jc w:val="right"/>
        <w:rPr>
          <w:rFonts w:ascii="Times New Roman" w:hAnsi="Times New Roman" w:cs="Times New Roman"/>
          <w:u w:color="0000FF"/>
        </w:rPr>
      </w:pPr>
    </w:p>
    <w:p w:rsidR="001D5BC1" w:rsidRDefault="001D5BC1"/>
    <w:sectPr w:rsidR="001D5BC1" w:rsidSect="00741AE8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3"/>
    <w:multiLevelType w:val="hybridMultilevel"/>
    <w:tmpl w:val="00000003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0004"/>
    <w:multiLevelType w:val="hybridMultilevel"/>
    <w:tmpl w:val="00000004"/>
    <w:lvl w:ilvl="0" w:tplc="0000012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00000005"/>
    <w:multiLevelType w:val="hybridMultilevel"/>
    <w:tmpl w:val="00000005"/>
    <w:lvl w:ilvl="0" w:tplc="0000019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>
    <w:nsid w:val="00000006"/>
    <w:multiLevelType w:val="hybridMultilevel"/>
    <w:tmpl w:val="00000006"/>
    <w:lvl w:ilvl="0" w:tplc="000001F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>
    <w:nsid w:val="00000007"/>
    <w:multiLevelType w:val="hybridMultilevel"/>
    <w:tmpl w:val="00000007"/>
    <w:lvl w:ilvl="0" w:tplc="0000025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>
    <w:nsid w:val="00000008"/>
    <w:multiLevelType w:val="hybridMultilevel"/>
    <w:tmpl w:val="00000008"/>
    <w:lvl w:ilvl="0" w:tplc="000002B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>
    <w:nsid w:val="00000009"/>
    <w:multiLevelType w:val="hybridMultilevel"/>
    <w:tmpl w:val="00000009"/>
    <w:lvl w:ilvl="0" w:tplc="0000032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>
    <w:nsid w:val="0000000A"/>
    <w:multiLevelType w:val="hybridMultilevel"/>
    <w:tmpl w:val="0000000A"/>
    <w:lvl w:ilvl="0" w:tplc="0000038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>
    <w:nsid w:val="0000000B"/>
    <w:multiLevelType w:val="hybridMultilevel"/>
    <w:tmpl w:val="0000000B"/>
    <w:lvl w:ilvl="0" w:tplc="000003E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>
    <w:nsid w:val="0000000C"/>
    <w:multiLevelType w:val="hybridMultilevel"/>
    <w:tmpl w:val="0000000C"/>
    <w:lvl w:ilvl="0" w:tplc="0000044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2">
    <w:nsid w:val="0000000D"/>
    <w:multiLevelType w:val="hybridMultilevel"/>
    <w:tmpl w:val="0000000D"/>
    <w:lvl w:ilvl="0" w:tplc="000004B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3">
    <w:nsid w:val="0000000E"/>
    <w:multiLevelType w:val="hybridMultilevel"/>
    <w:tmpl w:val="0000000E"/>
    <w:lvl w:ilvl="0" w:tplc="0000051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4">
    <w:nsid w:val="0000000F"/>
    <w:multiLevelType w:val="hybridMultilevel"/>
    <w:tmpl w:val="0000000F"/>
    <w:lvl w:ilvl="0" w:tplc="0000057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5">
    <w:nsid w:val="00000010"/>
    <w:multiLevelType w:val="hybridMultilevel"/>
    <w:tmpl w:val="00000010"/>
    <w:lvl w:ilvl="0" w:tplc="000005D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3F2C"/>
    <w:rsid w:val="001D5BC1"/>
    <w:rsid w:val="00F33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E0190C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848</Words>
  <Characters>4835</Characters>
  <Application>Microsoft Macintosh Word</Application>
  <DocSecurity>0</DocSecurity>
  <Lines>40</Lines>
  <Paragraphs>11</Paragraphs>
  <ScaleCrop>false</ScaleCrop>
  <Company/>
  <LinksUpToDate>false</LinksUpToDate>
  <CharactersWithSpaces>5672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Witoslawski</dc:creator>
  <cp:keywords/>
  <dc:description/>
  <cp:lastModifiedBy>David Witoslawski</cp:lastModifiedBy>
  <cp:revision>1</cp:revision>
  <dcterms:created xsi:type="dcterms:W3CDTF">2017-05-15T23:50:00Z</dcterms:created>
  <dcterms:modified xsi:type="dcterms:W3CDTF">2017-05-15T23:52:00Z</dcterms:modified>
</cp:coreProperties>
</file>