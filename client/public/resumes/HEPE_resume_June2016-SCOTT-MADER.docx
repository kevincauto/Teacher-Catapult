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3CA" w:rsidRPr="002F4F59" w:rsidRDefault="00EF4B9A">
      <w:pPr>
        <w:pStyle w:val="Header"/>
        <w:jc w:val="center"/>
        <w:rPr>
          <w:rFonts w:ascii="Arial Narrow" w:hAnsi="Arial Narrow"/>
          <w:b/>
          <w:bCs/>
        </w:rPr>
      </w:pPr>
      <w:r w:rsidRPr="002F4F59">
        <w:rPr>
          <w:rFonts w:ascii="Arial Narrow" w:hAnsi="Arial Narrow"/>
          <w:b/>
          <w:bCs/>
        </w:rPr>
        <w:t>Scott S. Mader</w:t>
      </w:r>
    </w:p>
    <w:p w:rsidR="00332ADF" w:rsidRPr="002F4F59" w:rsidRDefault="00332ADF" w:rsidP="00332ADF">
      <w:pPr>
        <w:tabs>
          <w:tab w:val="center" w:pos="4680"/>
          <w:tab w:val="right" w:pos="9360"/>
        </w:tabs>
        <w:autoSpaceDE w:val="0"/>
        <w:jc w:val="center"/>
        <w:rPr>
          <w:rFonts w:ascii="Arial Narrow" w:eastAsia="TimesNewRomanPSMT" w:hAnsi="Arial Narrow" w:cs="TimesNewRomanPSMT"/>
        </w:rPr>
      </w:pPr>
      <w:r w:rsidRPr="002F4F59">
        <w:rPr>
          <w:rFonts w:ascii="Arial Narrow" w:eastAsia="TimesNewRomanPSMT" w:hAnsi="Arial Narrow" w:cs="TimesNewRomanPSMT"/>
        </w:rPr>
        <w:t>144 S Morton Ave. Apt. A8</w:t>
      </w:r>
    </w:p>
    <w:p w:rsidR="00332ADF" w:rsidRPr="002F4F59" w:rsidRDefault="00332ADF" w:rsidP="00332ADF">
      <w:pPr>
        <w:tabs>
          <w:tab w:val="center" w:pos="4680"/>
          <w:tab w:val="right" w:pos="9360"/>
        </w:tabs>
        <w:autoSpaceDE w:val="0"/>
        <w:jc w:val="center"/>
        <w:rPr>
          <w:rFonts w:ascii="Arial Narrow" w:eastAsia="TimesNewRomanPSMT" w:hAnsi="Arial Narrow" w:cs="TimesNewRomanPSMT"/>
        </w:rPr>
      </w:pPr>
      <w:r w:rsidRPr="002F4F59">
        <w:rPr>
          <w:rFonts w:ascii="Arial Narrow" w:eastAsia="TimesNewRomanPSMT" w:hAnsi="Arial Narrow" w:cs="TimesNewRomanPSMT"/>
        </w:rPr>
        <w:t>Morton, PA 19070</w:t>
      </w:r>
    </w:p>
    <w:p w:rsidR="002703CA" w:rsidRPr="002F4F59" w:rsidRDefault="00EF4B9A" w:rsidP="00993968">
      <w:pPr>
        <w:tabs>
          <w:tab w:val="center" w:pos="4680"/>
          <w:tab w:val="right" w:pos="9360"/>
        </w:tabs>
        <w:autoSpaceDE w:val="0"/>
        <w:jc w:val="center"/>
        <w:rPr>
          <w:b/>
        </w:rPr>
      </w:pPr>
      <w:r w:rsidRPr="002F4F59">
        <w:rPr>
          <w:rFonts w:ascii="Arial Narrow" w:eastAsia="TimesNewRomanPSMT" w:hAnsi="Arial Narrow" w:cs="TimesNewRomanPSMT"/>
        </w:rPr>
        <w:t>(570) 242-4979 ssm6398@gmail.com</w:t>
      </w:r>
    </w:p>
    <w:p w:rsidR="00F76E75" w:rsidRDefault="00F76E75">
      <w:pPr>
        <w:rPr>
          <w:rFonts w:ascii="Arial Narrow" w:hAnsi="Arial Narrow" w:cs="Times New Roman"/>
          <w:b/>
          <w:sz w:val="21"/>
          <w:szCs w:val="21"/>
          <w:u w:val="single"/>
        </w:rPr>
      </w:pPr>
    </w:p>
    <w:p w:rsidR="002703CA" w:rsidRPr="002F4F59" w:rsidRDefault="00EF4B9A">
      <w:pPr>
        <w:rPr>
          <w:rFonts w:ascii="Arial Narrow" w:hAnsi="Arial Narrow" w:cs="Times New Roman"/>
          <w:b/>
          <w:sz w:val="20"/>
          <w:szCs w:val="20"/>
          <w:u w:val="single"/>
        </w:rPr>
      </w:pPr>
      <w:r w:rsidRPr="002F4F59">
        <w:rPr>
          <w:rFonts w:ascii="Arial Narrow" w:hAnsi="Arial Narrow" w:cs="Times New Roman"/>
          <w:b/>
          <w:sz w:val="20"/>
          <w:szCs w:val="20"/>
          <w:u w:val="single"/>
        </w:rPr>
        <w:t>Educational Background/Certifications</w:t>
      </w:r>
    </w:p>
    <w:p w:rsidR="002703CA" w:rsidRPr="002F4F59" w:rsidRDefault="00EF4B9A">
      <w:pPr>
        <w:pStyle w:val="ListParagraph"/>
        <w:numPr>
          <w:ilvl w:val="0"/>
          <w:numId w:val="3"/>
        </w:numPr>
        <w:rPr>
          <w:rFonts w:ascii="Arial Narrow" w:hAnsi="Arial Narrow" w:cs="Times New Roman"/>
          <w:sz w:val="20"/>
          <w:szCs w:val="20"/>
        </w:rPr>
      </w:pPr>
      <w:r w:rsidRPr="002F4F59">
        <w:rPr>
          <w:rFonts w:ascii="Arial Narrow" w:hAnsi="Arial Narrow" w:cs="Times New Roman"/>
          <w:sz w:val="20"/>
          <w:szCs w:val="20"/>
        </w:rPr>
        <w:t xml:space="preserve">East Stroudsburg University (2005 – Dec. 2009) </w:t>
      </w:r>
    </w:p>
    <w:p w:rsidR="002703CA" w:rsidRPr="002F4F59" w:rsidRDefault="00EF4B9A">
      <w:pPr>
        <w:pStyle w:val="ListParagraph"/>
        <w:numPr>
          <w:ilvl w:val="0"/>
          <w:numId w:val="3"/>
        </w:numPr>
        <w:rPr>
          <w:rFonts w:ascii="Arial Narrow" w:hAnsi="Arial Narrow" w:cs="Times New Roman"/>
          <w:sz w:val="20"/>
          <w:szCs w:val="20"/>
        </w:rPr>
      </w:pPr>
      <w:r w:rsidRPr="002F4F59">
        <w:rPr>
          <w:rFonts w:ascii="Arial Narrow" w:hAnsi="Arial Narrow" w:cs="Times New Roman"/>
          <w:sz w:val="20"/>
          <w:szCs w:val="20"/>
        </w:rPr>
        <w:t>Bachelor’s degree of Science Health and Physical Education</w:t>
      </w:r>
    </w:p>
    <w:p w:rsidR="002703CA" w:rsidRPr="002F4F59" w:rsidRDefault="00EF4B9A">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The Praxis Series – Passed Health Education Test - scoring 710</w:t>
      </w:r>
    </w:p>
    <w:p w:rsidR="002703CA" w:rsidRPr="002F4F59" w:rsidRDefault="00EF4B9A">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Pennsylvania and New Jersey Teaching Certification of Eligibility with Advanced Standing</w:t>
      </w:r>
    </w:p>
    <w:p w:rsidR="002703CA" w:rsidRPr="002F4F59" w:rsidRDefault="00EF4B9A">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Water Safety, Family Advocacy Program, Facilitating Youth Technology, Blood Borne Pathogens, Pediatrics and Standard First Aid and Infant, Child and Adult CPR</w:t>
      </w:r>
    </w:p>
    <w:p w:rsidR="002703CA" w:rsidRPr="002F4F59" w:rsidRDefault="00EF4B9A">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 xml:space="preserve">Pocono Mountain East High School (2001-2005) </w:t>
      </w:r>
    </w:p>
    <w:p w:rsidR="002703CA" w:rsidRPr="002F4F59" w:rsidRDefault="002703CA">
      <w:pPr>
        <w:rPr>
          <w:rFonts w:ascii="Arial Narrow" w:hAnsi="Arial Narrow"/>
          <w:sz w:val="20"/>
          <w:szCs w:val="20"/>
        </w:rPr>
      </w:pPr>
    </w:p>
    <w:p w:rsidR="002703CA" w:rsidRPr="002F4F59" w:rsidRDefault="00EF4B9A">
      <w:pPr>
        <w:rPr>
          <w:rFonts w:ascii="Arial Narrow" w:hAnsi="Arial Narrow" w:cs="Times New Roman"/>
          <w:b/>
          <w:sz w:val="20"/>
          <w:szCs w:val="20"/>
          <w:u w:val="single"/>
        </w:rPr>
      </w:pPr>
      <w:r w:rsidRPr="002F4F59">
        <w:rPr>
          <w:rFonts w:ascii="Arial Narrow" w:hAnsi="Arial Narrow" w:cs="Times New Roman"/>
          <w:b/>
          <w:sz w:val="20"/>
          <w:szCs w:val="20"/>
          <w:u w:val="single"/>
        </w:rPr>
        <w:t>Teaching Experience</w:t>
      </w:r>
    </w:p>
    <w:p w:rsidR="008E20EA" w:rsidRPr="002F4F59" w:rsidRDefault="00890FD4">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 xml:space="preserve">Middle School </w:t>
      </w:r>
      <w:r w:rsidR="008E20EA" w:rsidRPr="002F4F59">
        <w:rPr>
          <w:rFonts w:ascii="Arial Narrow" w:hAnsi="Arial Narrow" w:cs="Times New Roman"/>
          <w:sz w:val="20"/>
          <w:szCs w:val="20"/>
        </w:rPr>
        <w:t xml:space="preserve">Health and Physical education teacher </w:t>
      </w:r>
      <w:r w:rsidR="002F4F59" w:rsidRPr="002F4F59">
        <w:rPr>
          <w:rFonts w:ascii="Arial Narrow" w:hAnsi="Arial Narrow" w:cs="Times New Roman"/>
          <w:sz w:val="20"/>
          <w:szCs w:val="20"/>
        </w:rPr>
        <w:t xml:space="preserve"> &amp; After school activities coordinator </w:t>
      </w:r>
      <w:r w:rsidR="008E20EA" w:rsidRPr="002F4F59">
        <w:rPr>
          <w:rFonts w:ascii="Arial Narrow" w:hAnsi="Arial Narrow" w:cs="Times New Roman"/>
          <w:sz w:val="20"/>
          <w:szCs w:val="20"/>
        </w:rPr>
        <w:t>– Chester Community Charter Schoo</w:t>
      </w:r>
      <w:r w:rsidR="00F3319E" w:rsidRPr="002F4F59">
        <w:rPr>
          <w:rFonts w:ascii="Arial Narrow" w:hAnsi="Arial Narrow" w:cs="Times New Roman"/>
          <w:sz w:val="20"/>
          <w:szCs w:val="20"/>
        </w:rPr>
        <w:t>l</w:t>
      </w:r>
      <w:r w:rsidR="008E20EA" w:rsidRPr="002F4F59">
        <w:rPr>
          <w:rFonts w:ascii="Arial Narrow" w:hAnsi="Arial Narrow" w:cs="Times New Roman"/>
          <w:sz w:val="20"/>
          <w:szCs w:val="20"/>
        </w:rPr>
        <w:t xml:space="preserve"> (August 14’ – Current)</w:t>
      </w:r>
    </w:p>
    <w:p w:rsidR="00993968" w:rsidRPr="002F4F59" w:rsidRDefault="00993968">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 xml:space="preserve">Health and Physical education teacher – New Story </w:t>
      </w:r>
      <w:r w:rsidR="004F2678" w:rsidRPr="002F4F59">
        <w:rPr>
          <w:rFonts w:ascii="Arial Narrow" w:hAnsi="Arial Narrow" w:cs="Times New Roman"/>
          <w:sz w:val="20"/>
          <w:szCs w:val="20"/>
        </w:rPr>
        <w:t>(</w:t>
      </w:r>
      <w:r w:rsidRPr="002F4F59">
        <w:rPr>
          <w:rFonts w:ascii="Arial Narrow" w:hAnsi="Arial Narrow" w:cs="Times New Roman"/>
          <w:sz w:val="20"/>
          <w:szCs w:val="20"/>
        </w:rPr>
        <w:t>Throop</w:t>
      </w:r>
      <w:r w:rsidR="004F2678" w:rsidRPr="002F4F59">
        <w:rPr>
          <w:rFonts w:ascii="Arial Narrow" w:hAnsi="Arial Narrow" w:cs="Times New Roman"/>
          <w:sz w:val="20"/>
          <w:szCs w:val="20"/>
        </w:rPr>
        <w:t>/Wyoming)</w:t>
      </w:r>
      <w:r w:rsidRPr="002F4F59">
        <w:rPr>
          <w:rFonts w:ascii="Arial Narrow" w:hAnsi="Arial Narrow" w:cs="Times New Roman"/>
          <w:sz w:val="20"/>
          <w:szCs w:val="20"/>
        </w:rPr>
        <w:t xml:space="preserve">, </w:t>
      </w:r>
      <w:r w:rsidR="00890FD4" w:rsidRPr="002F4F59">
        <w:rPr>
          <w:rFonts w:ascii="Arial Narrow" w:hAnsi="Arial Narrow" w:cs="Times New Roman"/>
          <w:sz w:val="20"/>
          <w:szCs w:val="20"/>
        </w:rPr>
        <w:t xml:space="preserve">First teacher to </w:t>
      </w:r>
      <w:r w:rsidRPr="002F4F59">
        <w:rPr>
          <w:rFonts w:ascii="Arial Narrow" w:hAnsi="Arial Narrow" w:cs="Times New Roman"/>
          <w:sz w:val="20"/>
          <w:szCs w:val="20"/>
        </w:rPr>
        <w:t xml:space="preserve">implement Health Education into the school </w:t>
      </w:r>
      <w:r w:rsidR="00890FD4" w:rsidRPr="002F4F59">
        <w:rPr>
          <w:rFonts w:ascii="Arial Narrow" w:hAnsi="Arial Narrow" w:cs="Times New Roman"/>
          <w:sz w:val="20"/>
          <w:szCs w:val="20"/>
        </w:rPr>
        <w:t>for middle/high school emotional support (ES)</w:t>
      </w:r>
      <w:r w:rsidR="0008531C" w:rsidRPr="002F4F59">
        <w:rPr>
          <w:rFonts w:ascii="Arial Narrow" w:hAnsi="Arial Narrow" w:cs="Times New Roman"/>
          <w:sz w:val="20"/>
          <w:szCs w:val="20"/>
        </w:rPr>
        <w:t xml:space="preserve"> classes </w:t>
      </w:r>
      <w:r w:rsidRPr="002F4F59">
        <w:rPr>
          <w:rFonts w:ascii="Arial Narrow" w:hAnsi="Arial Narrow" w:cs="Times New Roman"/>
          <w:sz w:val="20"/>
          <w:szCs w:val="20"/>
        </w:rPr>
        <w:t xml:space="preserve">as well as Physical Education </w:t>
      </w:r>
      <w:r w:rsidR="004F2678" w:rsidRPr="002F4F59">
        <w:rPr>
          <w:rFonts w:ascii="Arial Narrow" w:hAnsi="Arial Narrow" w:cs="Times New Roman"/>
          <w:sz w:val="20"/>
          <w:szCs w:val="20"/>
        </w:rPr>
        <w:t xml:space="preserve">to both </w:t>
      </w:r>
      <w:r w:rsidR="00890FD4" w:rsidRPr="002F4F59">
        <w:rPr>
          <w:rFonts w:ascii="Arial Narrow" w:hAnsi="Arial Narrow" w:cs="Times New Roman"/>
          <w:sz w:val="20"/>
          <w:szCs w:val="20"/>
        </w:rPr>
        <w:t xml:space="preserve">Autistic </w:t>
      </w:r>
      <w:r w:rsidR="004F2678" w:rsidRPr="002F4F59">
        <w:rPr>
          <w:rFonts w:ascii="Arial Narrow" w:hAnsi="Arial Narrow" w:cs="Times New Roman"/>
          <w:sz w:val="20"/>
          <w:szCs w:val="20"/>
        </w:rPr>
        <w:t xml:space="preserve"> and E</w:t>
      </w:r>
      <w:r w:rsidR="00890FD4" w:rsidRPr="002F4F59">
        <w:rPr>
          <w:rFonts w:ascii="Arial Narrow" w:hAnsi="Arial Narrow" w:cs="Times New Roman"/>
          <w:sz w:val="20"/>
          <w:szCs w:val="20"/>
        </w:rPr>
        <w:t xml:space="preserve">motional </w:t>
      </w:r>
      <w:r w:rsidR="004F2678" w:rsidRPr="002F4F59">
        <w:rPr>
          <w:rFonts w:ascii="Arial Narrow" w:hAnsi="Arial Narrow" w:cs="Times New Roman"/>
          <w:sz w:val="20"/>
          <w:szCs w:val="20"/>
        </w:rPr>
        <w:t>S</w:t>
      </w:r>
      <w:r w:rsidR="00890FD4" w:rsidRPr="002F4F59">
        <w:rPr>
          <w:rFonts w:ascii="Arial Narrow" w:hAnsi="Arial Narrow" w:cs="Times New Roman"/>
          <w:sz w:val="20"/>
          <w:szCs w:val="20"/>
        </w:rPr>
        <w:t xml:space="preserve">upport </w:t>
      </w:r>
      <w:r w:rsidR="004F2678" w:rsidRPr="002F4F59">
        <w:rPr>
          <w:rFonts w:ascii="Arial Narrow" w:hAnsi="Arial Narrow" w:cs="Times New Roman"/>
          <w:sz w:val="20"/>
          <w:szCs w:val="20"/>
        </w:rPr>
        <w:t xml:space="preserve"> populations </w:t>
      </w:r>
      <w:r w:rsidRPr="002F4F59">
        <w:rPr>
          <w:rFonts w:ascii="Arial Narrow" w:hAnsi="Arial Narrow" w:cs="Times New Roman"/>
          <w:sz w:val="20"/>
          <w:szCs w:val="20"/>
        </w:rPr>
        <w:t>(March 1</w:t>
      </w:r>
      <w:r w:rsidR="002F4F59" w:rsidRPr="002F4F59">
        <w:rPr>
          <w:rFonts w:ascii="Arial Narrow" w:hAnsi="Arial Narrow" w:cs="Times New Roman"/>
          <w:sz w:val="20"/>
          <w:szCs w:val="20"/>
        </w:rPr>
        <w:t>2</w:t>
      </w:r>
      <w:r w:rsidR="00C02E35" w:rsidRPr="002F4F59">
        <w:rPr>
          <w:rFonts w:ascii="Arial Narrow" w:hAnsi="Arial Narrow" w:cs="Times New Roman"/>
          <w:sz w:val="20"/>
          <w:szCs w:val="20"/>
        </w:rPr>
        <w:t>’</w:t>
      </w:r>
      <w:r w:rsidR="008E20EA" w:rsidRPr="002F4F59">
        <w:rPr>
          <w:rFonts w:ascii="Arial Narrow" w:hAnsi="Arial Narrow" w:cs="Times New Roman"/>
          <w:sz w:val="20"/>
          <w:szCs w:val="20"/>
        </w:rPr>
        <w:t xml:space="preserve"> – August 14’</w:t>
      </w:r>
      <w:r w:rsidRPr="002F4F59">
        <w:rPr>
          <w:rFonts w:ascii="Arial Narrow" w:hAnsi="Arial Narrow" w:cs="Times New Roman"/>
          <w:sz w:val="20"/>
          <w:szCs w:val="20"/>
        </w:rPr>
        <w:t>)</w:t>
      </w:r>
    </w:p>
    <w:p w:rsidR="00231BC7" w:rsidRPr="002F4F59" w:rsidRDefault="00231BC7" w:rsidP="00231BC7">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SKIES Unlimited (Schools of Knowledge, Inspiration, Exploration &amp; Skills) at Tobyhanna Army Depot – taught basketball, tennis, soccer, flag football, soccer and strength training to school aged children (October 10- Current)</w:t>
      </w:r>
    </w:p>
    <w:p w:rsidR="002703CA" w:rsidRPr="002F4F59" w:rsidRDefault="00EF4B9A">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Advanced Strength and Conditioning Long-term substitute - HEPE at East Stroudsburg South Area High School, worked with students to comprehend and develop cardiovascular endurance, muscular strength, muscular endurance and body composition, as well as educating how to continue with a healthy lifestyle after high school (April 10’ – June 10’)</w:t>
      </w:r>
    </w:p>
    <w:p w:rsidR="002703CA" w:rsidRPr="002F4F59" w:rsidRDefault="002703CA">
      <w:pPr>
        <w:rPr>
          <w:rFonts w:ascii="Arial Narrow" w:hAnsi="Arial Narrow"/>
          <w:sz w:val="20"/>
          <w:szCs w:val="20"/>
        </w:rPr>
      </w:pPr>
    </w:p>
    <w:p w:rsidR="002703CA" w:rsidRPr="002F4F59" w:rsidRDefault="00EF4B9A">
      <w:pPr>
        <w:rPr>
          <w:rFonts w:ascii="Arial Narrow" w:hAnsi="Arial Narrow" w:cs="Times New Roman"/>
          <w:b/>
          <w:sz w:val="20"/>
          <w:szCs w:val="20"/>
          <w:u w:val="single"/>
        </w:rPr>
      </w:pPr>
      <w:r w:rsidRPr="002F4F59">
        <w:rPr>
          <w:rFonts w:ascii="Arial Narrow" w:hAnsi="Arial Narrow" w:cs="Times New Roman"/>
          <w:b/>
          <w:sz w:val="20"/>
          <w:szCs w:val="20"/>
          <w:u w:val="single"/>
        </w:rPr>
        <w:t>Professional Affiliations</w:t>
      </w:r>
    </w:p>
    <w:p w:rsidR="000A11F8" w:rsidRPr="002F4F59" w:rsidRDefault="000A11F8">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SHAPE America attendee (Society of Health and Physical Educators) – (</w:t>
      </w:r>
      <w:r w:rsidR="004E32AA" w:rsidRPr="002F4F59">
        <w:rPr>
          <w:rFonts w:ascii="Arial Narrow" w:hAnsi="Arial Narrow" w:cs="Times New Roman"/>
          <w:sz w:val="20"/>
          <w:szCs w:val="20"/>
        </w:rPr>
        <w:t>Minnesota 16’ &amp;</w:t>
      </w:r>
      <w:r w:rsidRPr="002F4F59">
        <w:rPr>
          <w:rFonts w:ascii="Arial Narrow" w:hAnsi="Arial Narrow" w:cs="Times New Roman"/>
          <w:sz w:val="20"/>
          <w:szCs w:val="20"/>
        </w:rPr>
        <w:t xml:space="preserve">Seattle </w:t>
      </w:r>
      <w:r w:rsidR="00890FD4" w:rsidRPr="002F4F59">
        <w:rPr>
          <w:rFonts w:ascii="Arial Narrow" w:hAnsi="Arial Narrow" w:cs="Times New Roman"/>
          <w:sz w:val="20"/>
          <w:szCs w:val="20"/>
        </w:rPr>
        <w:t>15’)</w:t>
      </w:r>
    </w:p>
    <w:p w:rsidR="008E20EA" w:rsidRPr="002F4F59" w:rsidRDefault="008E20EA">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SPARK - since 1989</w:t>
      </w:r>
      <w:r w:rsidR="00F3319E" w:rsidRPr="002F4F59">
        <w:rPr>
          <w:rFonts w:ascii="Arial Narrow" w:hAnsi="Arial Narrow" w:cs="Times New Roman"/>
          <w:sz w:val="20"/>
          <w:szCs w:val="20"/>
        </w:rPr>
        <w:t>, research based PE programs</w:t>
      </w:r>
      <w:r w:rsidRPr="002F4F59">
        <w:rPr>
          <w:rFonts w:ascii="Arial Narrow" w:hAnsi="Arial Narrow" w:cs="Times New Roman"/>
          <w:sz w:val="20"/>
          <w:szCs w:val="20"/>
        </w:rPr>
        <w:t xml:space="preserve"> providing curriculum materials, teacher trainings, </w:t>
      </w:r>
      <w:proofErr w:type="gramStart"/>
      <w:r w:rsidRPr="002F4F59">
        <w:rPr>
          <w:rFonts w:ascii="Arial Narrow" w:hAnsi="Arial Narrow"/>
          <w:sz w:val="20"/>
          <w:szCs w:val="20"/>
        </w:rPr>
        <w:t>consultation</w:t>
      </w:r>
      <w:proofErr w:type="gramEnd"/>
      <w:r w:rsidRPr="002F4F59">
        <w:rPr>
          <w:rFonts w:ascii="Arial Narrow" w:hAnsi="Arial Narrow"/>
          <w:sz w:val="20"/>
          <w:szCs w:val="20"/>
        </w:rPr>
        <w:t xml:space="preserve"> to over 100,000 teachers, representing many thousands of schools, organizations, and agencies worldwide.</w:t>
      </w:r>
    </w:p>
    <w:p w:rsidR="002703CA" w:rsidRPr="002F4F59" w:rsidRDefault="00EF4B9A">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 xml:space="preserve">AAHPERD (American Alliance for Health, Physical Education, Recreation and Dance) </w:t>
      </w:r>
    </w:p>
    <w:p w:rsidR="002703CA" w:rsidRPr="002F4F59" w:rsidRDefault="00EF4B9A">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ETA  Sigma Gamma (Health Education)</w:t>
      </w:r>
    </w:p>
    <w:p w:rsidR="002703CA" w:rsidRPr="002F4F59" w:rsidRDefault="00EF4B9A">
      <w:pPr>
        <w:pStyle w:val="ListParagraph"/>
        <w:numPr>
          <w:ilvl w:val="0"/>
          <w:numId w:val="2"/>
        </w:numPr>
        <w:rPr>
          <w:rFonts w:ascii="Arial Narrow" w:hAnsi="Arial Narrow" w:cs="Times New Roman"/>
          <w:sz w:val="20"/>
          <w:szCs w:val="20"/>
        </w:rPr>
      </w:pPr>
      <w:r w:rsidRPr="002F4F59">
        <w:rPr>
          <w:rFonts w:ascii="Arial Narrow" w:hAnsi="Arial Narrow" w:cs="Times New Roman"/>
          <w:sz w:val="20"/>
          <w:szCs w:val="20"/>
        </w:rPr>
        <w:t>PSEA (Pennsylvania State Education Association)</w:t>
      </w:r>
    </w:p>
    <w:p w:rsidR="002703CA" w:rsidRPr="002F4F59" w:rsidRDefault="002703CA">
      <w:pPr>
        <w:rPr>
          <w:rFonts w:ascii="Arial Narrow" w:hAnsi="Arial Narrow"/>
          <w:sz w:val="20"/>
          <w:szCs w:val="20"/>
        </w:rPr>
      </w:pPr>
    </w:p>
    <w:p w:rsidR="002703CA" w:rsidRPr="002F4F59" w:rsidRDefault="00EF4B9A">
      <w:pPr>
        <w:rPr>
          <w:rFonts w:ascii="Arial Narrow" w:hAnsi="Arial Narrow" w:cs="Times New Roman"/>
          <w:b/>
          <w:bCs/>
          <w:sz w:val="20"/>
          <w:szCs w:val="20"/>
          <w:u w:val="single"/>
        </w:rPr>
      </w:pPr>
      <w:r w:rsidRPr="002F4F59">
        <w:rPr>
          <w:rFonts w:ascii="Arial Narrow" w:hAnsi="Arial Narrow" w:cs="Times New Roman"/>
          <w:b/>
          <w:bCs/>
          <w:sz w:val="20"/>
          <w:szCs w:val="20"/>
          <w:u w:val="single"/>
        </w:rPr>
        <w:t>Volunteer Experience</w:t>
      </w:r>
    </w:p>
    <w:p w:rsidR="00C62B5D" w:rsidRPr="002F4F59" w:rsidRDefault="00C62B5D" w:rsidP="000A11F8">
      <w:pPr>
        <w:pStyle w:val="ListParagraph"/>
        <w:numPr>
          <w:ilvl w:val="0"/>
          <w:numId w:val="1"/>
        </w:numPr>
        <w:rPr>
          <w:rFonts w:ascii="Arial Narrow" w:hAnsi="Arial Narrow" w:cs="Times New Roman"/>
          <w:bCs/>
          <w:sz w:val="20"/>
          <w:szCs w:val="20"/>
        </w:rPr>
      </w:pPr>
      <w:r w:rsidRPr="002F4F59">
        <w:rPr>
          <w:rFonts w:ascii="Arial Narrow" w:hAnsi="Arial Narrow" w:cs="Times New Roman"/>
          <w:bCs/>
          <w:sz w:val="20"/>
          <w:szCs w:val="20"/>
        </w:rPr>
        <w:t xml:space="preserve">Co Chair of “Give me a Shot” – Annual basketball tournament and community day that raised over $20,000 for local charities. Over 1,500 attendees and over 100 volunteers. </w:t>
      </w:r>
    </w:p>
    <w:p w:rsidR="000A11F8" w:rsidRPr="002F4F59" w:rsidRDefault="000A11F8" w:rsidP="000A11F8">
      <w:pPr>
        <w:pStyle w:val="ListParagraph"/>
        <w:numPr>
          <w:ilvl w:val="0"/>
          <w:numId w:val="1"/>
        </w:numPr>
        <w:rPr>
          <w:rFonts w:ascii="Arial Narrow" w:hAnsi="Arial Narrow" w:cs="Times New Roman"/>
          <w:bCs/>
          <w:sz w:val="20"/>
          <w:szCs w:val="20"/>
        </w:rPr>
      </w:pPr>
      <w:r w:rsidRPr="002F4F59">
        <w:rPr>
          <w:rFonts w:ascii="Arial Narrow" w:hAnsi="Arial Narrow" w:cs="Times New Roman"/>
          <w:bCs/>
          <w:sz w:val="20"/>
          <w:szCs w:val="20"/>
        </w:rPr>
        <w:t>PBIS Positive Behavior Interventions and Supports - a proactive approach to establishing the behavioral supports and social culture and needed for all students in a school to achieve social, emotional and academic success.</w:t>
      </w:r>
    </w:p>
    <w:p w:rsidR="00930F5E" w:rsidRPr="002F4F59" w:rsidRDefault="00930F5E" w:rsidP="00930F5E">
      <w:pPr>
        <w:pStyle w:val="ListParagraph"/>
        <w:numPr>
          <w:ilvl w:val="0"/>
          <w:numId w:val="1"/>
        </w:numPr>
        <w:rPr>
          <w:rFonts w:ascii="Arial Narrow" w:hAnsi="Arial Narrow" w:cs="Times New Roman"/>
          <w:bCs/>
          <w:sz w:val="20"/>
          <w:szCs w:val="20"/>
        </w:rPr>
      </w:pPr>
      <w:r w:rsidRPr="002F4F59">
        <w:rPr>
          <w:rFonts w:ascii="Arial Narrow" w:hAnsi="Arial Narrow" w:cs="Times New Roman"/>
          <w:bCs/>
          <w:sz w:val="20"/>
          <w:szCs w:val="20"/>
        </w:rPr>
        <w:t>Annual Field Day Director at both Chester Community Charter School and New Story.</w:t>
      </w:r>
    </w:p>
    <w:p w:rsidR="002703CA" w:rsidRPr="002F4F59" w:rsidRDefault="00EF4B9A">
      <w:pPr>
        <w:pStyle w:val="ListParagraph"/>
        <w:numPr>
          <w:ilvl w:val="0"/>
          <w:numId w:val="1"/>
        </w:numPr>
        <w:rPr>
          <w:rFonts w:ascii="Arial Narrow" w:hAnsi="Arial Narrow" w:cs="Times New Roman"/>
          <w:bCs/>
          <w:sz w:val="20"/>
          <w:szCs w:val="20"/>
        </w:rPr>
      </w:pPr>
      <w:r w:rsidRPr="002F4F59">
        <w:rPr>
          <w:rFonts w:ascii="Arial Narrow" w:hAnsi="Arial Narrow" w:cs="Times New Roman"/>
          <w:bCs/>
          <w:sz w:val="20"/>
          <w:szCs w:val="20"/>
        </w:rPr>
        <w:t xml:space="preserve">Swim and Gym program at East Stroudsburg University - assisted a child with mental disabilities participate in a variety of different physical activities.  </w:t>
      </w:r>
    </w:p>
    <w:p w:rsidR="002703CA" w:rsidRPr="002F4F59" w:rsidRDefault="00EF4B9A">
      <w:pPr>
        <w:pStyle w:val="ListParagraph"/>
        <w:numPr>
          <w:ilvl w:val="0"/>
          <w:numId w:val="1"/>
        </w:numPr>
        <w:rPr>
          <w:rFonts w:ascii="Arial Narrow" w:hAnsi="Arial Narrow" w:cs="Times New Roman"/>
          <w:bCs/>
          <w:sz w:val="20"/>
          <w:szCs w:val="20"/>
        </w:rPr>
      </w:pPr>
      <w:r w:rsidRPr="002F4F59">
        <w:rPr>
          <w:rFonts w:ascii="Arial Narrow" w:hAnsi="Arial Narrow" w:cs="Times New Roman"/>
          <w:bCs/>
          <w:sz w:val="20"/>
          <w:szCs w:val="20"/>
        </w:rPr>
        <w:t>Fun and Fitness Day at Middle Smithfield Elementary - helped students successfully work with their peers as well as to their maximum potential.</w:t>
      </w:r>
    </w:p>
    <w:p w:rsidR="002703CA" w:rsidRPr="002F4F59" w:rsidRDefault="00EF4B9A">
      <w:pPr>
        <w:pStyle w:val="ListParagraph"/>
        <w:numPr>
          <w:ilvl w:val="0"/>
          <w:numId w:val="1"/>
        </w:numPr>
        <w:rPr>
          <w:rFonts w:ascii="Arial Narrow" w:hAnsi="Arial Narrow" w:cs="Times New Roman"/>
          <w:bCs/>
          <w:sz w:val="20"/>
          <w:szCs w:val="20"/>
        </w:rPr>
      </w:pPr>
      <w:r w:rsidRPr="002F4F59">
        <w:rPr>
          <w:rFonts w:ascii="Arial Narrow" w:hAnsi="Arial Narrow" w:cs="Times New Roman"/>
          <w:bCs/>
          <w:sz w:val="20"/>
          <w:szCs w:val="20"/>
        </w:rPr>
        <w:t>Health and Physical Education Club at East Stroudsburg University - involved in multiple meetings and other functions dealing with Health and Physical Education.</w:t>
      </w:r>
    </w:p>
    <w:p w:rsidR="002703CA" w:rsidRPr="002F4F59" w:rsidRDefault="00EF4B9A">
      <w:pPr>
        <w:pStyle w:val="ListParagraph"/>
        <w:numPr>
          <w:ilvl w:val="0"/>
          <w:numId w:val="1"/>
        </w:numPr>
        <w:rPr>
          <w:rFonts w:ascii="Arial Narrow" w:hAnsi="Arial Narrow" w:cs="Times New Roman"/>
          <w:bCs/>
          <w:sz w:val="20"/>
          <w:szCs w:val="20"/>
        </w:rPr>
      </w:pPr>
      <w:r w:rsidRPr="002F4F59">
        <w:rPr>
          <w:rFonts w:ascii="Arial Narrow" w:hAnsi="Arial Narrow" w:cs="Times New Roman"/>
          <w:bCs/>
          <w:sz w:val="20"/>
          <w:szCs w:val="20"/>
        </w:rPr>
        <w:t>Special Olympics at Big Boulder/Jack Frost ski area - assisted mentally challenged children ski down the mountain to the best of their ability.</w:t>
      </w:r>
    </w:p>
    <w:p w:rsidR="002703CA" w:rsidRPr="002F4F59" w:rsidRDefault="002703CA">
      <w:pPr>
        <w:rPr>
          <w:rFonts w:ascii="Arial Narrow" w:hAnsi="Arial Narrow"/>
          <w:sz w:val="20"/>
          <w:szCs w:val="20"/>
        </w:rPr>
      </w:pPr>
    </w:p>
    <w:p w:rsidR="002703CA" w:rsidRPr="002F4F59" w:rsidRDefault="00EF4B9A">
      <w:pPr>
        <w:rPr>
          <w:rFonts w:ascii="Arial Narrow" w:hAnsi="Arial Narrow" w:cs="Times New Roman"/>
          <w:b/>
          <w:bCs/>
          <w:sz w:val="20"/>
          <w:szCs w:val="20"/>
          <w:u w:val="single"/>
        </w:rPr>
      </w:pPr>
      <w:r w:rsidRPr="002F4F59">
        <w:rPr>
          <w:rFonts w:ascii="Arial Narrow" w:hAnsi="Arial Narrow" w:cs="Times New Roman"/>
          <w:b/>
          <w:bCs/>
          <w:sz w:val="20"/>
          <w:szCs w:val="20"/>
          <w:u w:val="single"/>
        </w:rPr>
        <w:t>References</w:t>
      </w:r>
    </w:p>
    <w:p w:rsidR="00C62B5D" w:rsidRPr="002F4F59" w:rsidRDefault="00C62B5D">
      <w:pPr>
        <w:pStyle w:val="ListParagraph"/>
        <w:numPr>
          <w:ilvl w:val="0"/>
          <w:numId w:val="4"/>
        </w:numPr>
        <w:rPr>
          <w:rFonts w:ascii="Arial Narrow" w:hAnsi="Arial Narrow" w:cs="Times New Roman"/>
          <w:bCs/>
          <w:sz w:val="20"/>
          <w:szCs w:val="20"/>
        </w:rPr>
      </w:pPr>
      <w:r w:rsidRPr="002F4F59">
        <w:rPr>
          <w:rFonts w:ascii="Arial Narrow" w:hAnsi="Arial Narrow" w:cs="Times New Roman"/>
          <w:bCs/>
          <w:sz w:val="20"/>
          <w:szCs w:val="20"/>
        </w:rPr>
        <w:t>Mark Battinieri – Chester Community Charter School Director of Advancement (610) 308-4191, mbattinieri@chestercommunitycharter.org</w:t>
      </w:r>
    </w:p>
    <w:p w:rsidR="0005777E" w:rsidRPr="002F4F59" w:rsidRDefault="0005777E">
      <w:pPr>
        <w:pStyle w:val="ListParagraph"/>
        <w:numPr>
          <w:ilvl w:val="0"/>
          <w:numId w:val="4"/>
        </w:numPr>
        <w:rPr>
          <w:rFonts w:ascii="Arial Narrow" w:hAnsi="Arial Narrow" w:cs="Times New Roman"/>
          <w:bCs/>
          <w:sz w:val="20"/>
          <w:szCs w:val="20"/>
        </w:rPr>
      </w:pPr>
      <w:r w:rsidRPr="002F4F59">
        <w:rPr>
          <w:rFonts w:ascii="Arial Narrow" w:hAnsi="Arial Narrow" w:cs="Times New Roman"/>
          <w:bCs/>
          <w:sz w:val="20"/>
          <w:szCs w:val="20"/>
        </w:rPr>
        <w:t>Dan Allen - Chester Community Charter School HEPE Director</w:t>
      </w:r>
      <w:r w:rsidR="00D13217" w:rsidRPr="002F4F59">
        <w:rPr>
          <w:rFonts w:ascii="Arial Narrow" w:hAnsi="Arial Narrow" w:cs="Times New Roman"/>
          <w:bCs/>
          <w:sz w:val="20"/>
          <w:szCs w:val="20"/>
        </w:rPr>
        <w:t>/Athletic Director</w:t>
      </w:r>
      <w:bookmarkStart w:id="0" w:name="_GoBack"/>
      <w:bookmarkEnd w:id="0"/>
      <w:r w:rsidRPr="002F4F59">
        <w:rPr>
          <w:rFonts w:ascii="Arial Narrow" w:hAnsi="Arial Narrow" w:cs="Times New Roman"/>
          <w:bCs/>
          <w:sz w:val="20"/>
          <w:szCs w:val="20"/>
        </w:rPr>
        <w:t xml:space="preserve"> (610) 306-7335, dallen@chestercommunitycharter.org</w:t>
      </w:r>
    </w:p>
    <w:p w:rsidR="0005777E" w:rsidRPr="002F4F59" w:rsidRDefault="0005777E" w:rsidP="0005777E">
      <w:pPr>
        <w:pStyle w:val="ListParagraph"/>
        <w:numPr>
          <w:ilvl w:val="0"/>
          <w:numId w:val="4"/>
        </w:numPr>
        <w:rPr>
          <w:sz w:val="20"/>
          <w:szCs w:val="20"/>
        </w:rPr>
      </w:pPr>
      <w:r w:rsidRPr="002F4F59">
        <w:rPr>
          <w:rFonts w:ascii="Arial Narrow" w:hAnsi="Arial Narrow" w:cs="Times New Roman"/>
          <w:sz w:val="20"/>
          <w:szCs w:val="20"/>
        </w:rPr>
        <w:t>Matt Jones - Chester Community Charter School HEPE teacher (484) 995-1036, mjones@chestercommunitycharter.org</w:t>
      </w:r>
    </w:p>
    <w:p w:rsidR="0005777E" w:rsidRPr="002F4F59" w:rsidRDefault="00EF4B9A" w:rsidP="002F4F59">
      <w:pPr>
        <w:pStyle w:val="ListParagraph"/>
        <w:numPr>
          <w:ilvl w:val="0"/>
          <w:numId w:val="4"/>
        </w:numPr>
        <w:rPr>
          <w:rFonts w:ascii="Arial Narrow" w:hAnsi="Arial Narrow" w:cs="Times New Roman"/>
          <w:bCs/>
          <w:sz w:val="20"/>
          <w:szCs w:val="20"/>
        </w:rPr>
      </w:pPr>
      <w:r w:rsidRPr="002F4F59">
        <w:rPr>
          <w:rFonts w:ascii="Arial Narrow" w:hAnsi="Arial Narrow" w:cs="Times New Roman"/>
          <w:bCs/>
          <w:sz w:val="20"/>
          <w:szCs w:val="20"/>
        </w:rPr>
        <w:t>D</w:t>
      </w:r>
      <w:r w:rsidR="0005777E" w:rsidRPr="002F4F59">
        <w:rPr>
          <w:rFonts w:ascii="Arial Narrow" w:hAnsi="Arial Narrow" w:cs="Times New Roman"/>
          <w:bCs/>
          <w:sz w:val="20"/>
          <w:szCs w:val="20"/>
        </w:rPr>
        <w:t xml:space="preserve">r. Caroline </w:t>
      </w:r>
      <w:proofErr w:type="spellStart"/>
      <w:r w:rsidR="0005777E" w:rsidRPr="002F4F59">
        <w:rPr>
          <w:rFonts w:ascii="Arial Narrow" w:hAnsi="Arial Narrow" w:cs="Times New Roman"/>
          <w:bCs/>
          <w:sz w:val="20"/>
          <w:szCs w:val="20"/>
        </w:rPr>
        <w:t>Kuchinski</w:t>
      </w:r>
      <w:proofErr w:type="spellEnd"/>
      <w:r w:rsidR="0005777E" w:rsidRPr="002F4F59">
        <w:rPr>
          <w:rFonts w:ascii="Arial Narrow" w:hAnsi="Arial Narrow" w:cs="Times New Roman"/>
          <w:bCs/>
          <w:sz w:val="20"/>
          <w:szCs w:val="20"/>
        </w:rPr>
        <w:t xml:space="preserve"> - </w:t>
      </w:r>
      <w:r w:rsidRPr="002F4F59">
        <w:rPr>
          <w:rFonts w:ascii="Arial Narrow" w:hAnsi="Arial Narrow" w:cs="Times New Roman"/>
          <w:bCs/>
          <w:sz w:val="20"/>
          <w:szCs w:val="20"/>
        </w:rPr>
        <w:t xml:space="preserve">East Stroudsburg University, Dept. of Physical Education </w:t>
      </w:r>
      <w:r w:rsidR="0005777E" w:rsidRPr="002F4F59">
        <w:rPr>
          <w:rFonts w:ascii="Arial Narrow" w:hAnsi="Arial Narrow" w:cs="Times New Roman"/>
          <w:bCs/>
          <w:sz w:val="20"/>
          <w:szCs w:val="20"/>
        </w:rPr>
        <w:t xml:space="preserve">Supervisor </w:t>
      </w:r>
      <w:r w:rsidRPr="002F4F59">
        <w:rPr>
          <w:rFonts w:ascii="Arial Narrow" w:hAnsi="Arial Narrow" w:cs="Times New Roman"/>
          <w:bCs/>
          <w:sz w:val="20"/>
          <w:szCs w:val="20"/>
        </w:rPr>
        <w:t>(570) 422-3104, ckuchinski@po-box.esu.edu</w:t>
      </w:r>
    </w:p>
    <w:sectPr w:rsidR="0005777E" w:rsidRPr="002F4F59" w:rsidSect="00F3319E">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cols w:space="720"/>
      <w:docGrid w:linePitch="36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8A5" w:rsidRDefault="000928A5">
      <w:r>
        <w:separator/>
      </w:r>
    </w:p>
  </w:endnote>
  <w:endnote w:type="continuationSeparator" w:id="1">
    <w:p w:rsidR="000928A5" w:rsidRDefault="000928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3CA" w:rsidRDefault="002703C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3CA" w:rsidRDefault="002703C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3CA" w:rsidRDefault="002703C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8A5" w:rsidRDefault="000928A5">
      <w:r>
        <w:separator/>
      </w:r>
    </w:p>
  </w:footnote>
  <w:footnote w:type="continuationSeparator" w:id="1">
    <w:p w:rsidR="000928A5" w:rsidRDefault="000928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3CA" w:rsidRDefault="00EF4B9A">
    <w:pPr>
      <w:pStyle w:val="Header"/>
      <w:rPr>
        <w:b/>
      </w:rPr>
    </w:pPr>
    <w:r>
      <w:rPr>
        <w:b/>
      </w:rPr>
      <w:tab/>
    </w:r>
    <w:r>
      <w:rPr>
        <w:b/>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3CA" w:rsidRDefault="002703C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2"/>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
    <w:nsid w:val="00000002"/>
    <w:multiLevelType w:val="multilevel"/>
    <w:tmpl w:val="00000002"/>
    <w:name w:val="WWNum9"/>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2">
    <w:nsid w:val="00000003"/>
    <w:multiLevelType w:val="multilevel"/>
    <w:tmpl w:val="00000003"/>
    <w:name w:val="WWNum10"/>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3">
    <w:nsid w:val="00000004"/>
    <w:multiLevelType w:val="multilevel"/>
    <w:tmpl w:val="00000004"/>
    <w:name w:val="WWNum12"/>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C632689"/>
    <w:multiLevelType w:val="hybridMultilevel"/>
    <w:tmpl w:val="ABA68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200"/>
  <w:drawingGridVerticalSpacing w:val="0"/>
  <w:displayHorizontalDrawingGridEvery w:val="0"/>
  <w:displayVerticalDrawingGridEvery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EF4B9A"/>
    <w:rsid w:val="0003129F"/>
    <w:rsid w:val="0005777E"/>
    <w:rsid w:val="00081B49"/>
    <w:rsid w:val="0008531C"/>
    <w:rsid w:val="000928A5"/>
    <w:rsid w:val="000A11F8"/>
    <w:rsid w:val="00221FBE"/>
    <w:rsid w:val="00231BC7"/>
    <w:rsid w:val="002703CA"/>
    <w:rsid w:val="002F4F59"/>
    <w:rsid w:val="00332ADF"/>
    <w:rsid w:val="004278D5"/>
    <w:rsid w:val="004E32AA"/>
    <w:rsid w:val="004F2678"/>
    <w:rsid w:val="005847DF"/>
    <w:rsid w:val="00725E21"/>
    <w:rsid w:val="00890FD4"/>
    <w:rsid w:val="008E20EA"/>
    <w:rsid w:val="00930F5E"/>
    <w:rsid w:val="00993968"/>
    <w:rsid w:val="009C091A"/>
    <w:rsid w:val="00A14ECA"/>
    <w:rsid w:val="00B1498E"/>
    <w:rsid w:val="00B25594"/>
    <w:rsid w:val="00BD0771"/>
    <w:rsid w:val="00C02E35"/>
    <w:rsid w:val="00C62B5D"/>
    <w:rsid w:val="00D13217"/>
    <w:rsid w:val="00DE0032"/>
    <w:rsid w:val="00EA1A9D"/>
    <w:rsid w:val="00EE1B6B"/>
    <w:rsid w:val="00EF4B9A"/>
    <w:rsid w:val="00F26ACD"/>
    <w:rsid w:val="00F3319E"/>
    <w:rsid w:val="00F76E75"/>
    <w:rsid w:val="00FB39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3CA"/>
    <w:pPr>
      <w:suppressAutoHyphens/>
    </w:pPr>
    <w:rPr>
      <w:rFonts w:eastAsia="Arial Unicode MS" w:cs="Arial Unicode M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2703CA"/>
  </w:style>
  <w:style w:type="character" w:customStyle="1" w:styleId="FooterChar">
    <w:name w:val="Footer Char"/>
    <w:basedOn w:val="DefaultParagraphFont"/>
    <w:rsid w:val="002703CA"/>
  </w:style>
  <w:style w:type="character" w:styleId="Hyperlink">
    <w:name w:val="Hyperlink"/>
    <w:basedOn w:val="DefaultParagraphFont"/>
    <w:rsid w:val="002703CA"/>
    <w:rPr>
      <w:color w:val="0000FF"/>
      <w:u w:val="single"/>
    </w:rPr>
  </w:style>
  <w:style w:type="character" w:customStyle="1" w:styleId="ListLabel1">
    <w:name w:val="ListLabel 1"/>
    <w:rsid w:val="002703CA"/>
    <w:rPr>
      <w:rFonts w:cs="Courier New"/>
    </w:rPr>
  </w:style>
  <w:style w:type="paragraph" w:customStyle="1" w:styleId="Heading">
    <w:name w:val="Heading"/>
    <w:basedOn w:val="Normal"/>
    <w:next w:val="BodyText"/>
    <w:rsid w:val="002703CA"/>
    <w:pPr>
      <w:keepNext/>
      <w:spacing w:before="240" w:after="120"/>
    </w:pPr>
    <w:rPr>
      <w:rFonts w:ascii="Arial" w:hAnsi="Arial"/>
      <w:sz w:val="28"/>
      <w:szCs w:val="28"/>
    </w:rPr>
  </w:style>
  <w:style w:type="paragraph" w:styleId="BodyText">
    <w:name w:val="Body Text"/>
    <w:basedOn w:val="Normal"/>
    <w:rsid w:val="002703CA"/>
    <w:pPr>
      <w:spacing w:after="120"/>
    </w:pPr>
  </w:style>
  <w:style w:type="paragraph" w:styleId="List">
    <w:name w:val="List"/>
    <w:basedOn w:val="BodyText"/>
    <w:rsid w:val="002703CA"/>
  </w:style>
  <w:style w:type="paragraph" w:styleId="Caption">
    <w:name w:val="caption"/>
    <w:basedOn w:val="Normal"/>
    <w:qFormat/>
    <w:rsid w:val="002703CA"/>
    <w:pPr>
      <w:suppressLineNumbers/>
      <w:spacing w:before="120" w:after="120"/>
    </w:pPr>
    <w:rPr>
      <w:i/>
      <w:iCs/>
    </w:rPr>
  </w:style>
  <w:style w:type="paragraph" w:customStyle="1" w:styleId="Index">
    <w:name w:val="Index"/>
    <w:basedOn w:val="Normal"/>
    <w:rsid w:val="002703CA"/>
    <w:pPr>
      <w:suppressLineNumbers/>
    </w:pPr>
  </w:style>
  <w:style w:type="paragraph" w:styleId="ListParagraph">
    <w:name w:val="List Paragraph"/>
    <w:basedOn w:val="Normal"/>
    <w:uiPriority w:val="34"/>
    <w:qFormat/>
    <w:rsid w:val="002703CA"/>
    <w:pPr>
      <w:ind w:left="720"/>
    </w:pPr>
  </w:style>
  <w:style w:type="paragraph" w:styleId="Header">
    <w:name w:val="header"/>
    <w:basedOn w:val="Normal"/>
    <w:rsid w:val="002703CA"/>
    <w:pPr>
      <w:suppressLineNumbers/>
      <w:tabs>
        <w:tab w:val="center" w:pos="4680"/>
        <w:tab w:val="right" w:pos="9360"/>
      </w:tabs>
    </w:pPr>
  </w:style>
  <w:style w:type="paragraph" w:styleId="Footer">
    <w:name w:val="footer"/>
    <w:basedOn w:val="Normal"/>
    <w:rsid w:val="002703CA"/>
    <w:pPr>
      <w:suppressLineNumbers/>
      <w:tabs>
        <w:tab w:val="center" w:pos="4680"/>
        <w:tab w:val="right" w:pos="9360"/>
      </w:tabs>
    </w:pPr>
  </w:style>
  <w:style w:type="paragraph" w:styleId="NoSpacing">
    <w:name w:val="No Spacing"/>
    <w:qFormat/>
    <w:rsid w:val="002703CA"/>
    <w:pPr>
      <w:suppressAutoHyphens/>
    </w:pPr>
    <w:rPr>
      <w:rFonts w:eastAsia="Arial Unicode MS" w:cs="Arial Unicode MS"/>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757213692">
      <w:bodyDiv w:val="1"/>
      <w:marLeft w:val="0"/>
      <w:marRight w:val="0"/>
      <w:marTop w:val="0"/>
      <w:marBottom w:val="0"/>
      <w:divBdr>
        <w:top w:val="none" w:sz="0" w:space="0" w:color="auto"/>
        <w:left w:val="none" w:sz="0" w:space="0" w:color="auto"/>
        <w:bottom w:val="none" w:sz="0" w:space="0" w:color="auto"/>
        <w:right w:val="none" w:sz="0" w:space="0" w:color="auto"/>
      </w:divBdr>
      <w:divsChild>
        <w:div w:id="78455194">
          <w:marLeft w:val="0"/>
          <w:marRight w:val="0"/>
          <w:marTop w:val="0"/>
          <w:marBottom w:val="0"/>
          <w:divBdr>
            <w:top w:val="none" w:sz="0" w:space="0" w:color="auto"/>
            <w:left w:val="none" w:sz="0" w:space="0" w:color="auto"/>
            <w:bottom w:val="none" w:sz="0" w:space="0" w:color="auto"/>
            <w:right w:val="none" w:sz="0" w:space="0" w:color="auto"/>
          </w:divBdr>
          <w:divsChild>
            <w:div w:id="1819834186">
              <w:marLeft w:val="0"/>
              <w:marRight w:val="0"/>
              <w:marTop w:val="0"/>
              <w:marBottom w:val="0"/>
              <w:divBdr>
                <w:top w:val="none" w:sz="0" w:space="0" w:color="auto"/>
                <w:left w:val="none" w:sz="0" w:space="0" w:color="auto"/>
                <w:bottom w:val="none" w:sz="0" w:space="0" w:color="auto"/>
                <w:right w:val="none" w:sz="0" w:space="0" w:color="auto"/>
              </w:divBdr>
              <w:divsChild>
                <w:div w:id="7822683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2475915">
          <w:marLeft w:val="0"/>
          <w:marRight w:val="0"/>
          <w:marTop w:val="0"/>
          <w:marBottom w:val="0"/>
          <w:divBdr>
            <w:top w:val="none" w:sz="0" w:space="0" w:color="auto"/>
            <w:left w:val="none" w:sz="0" w:space="0" w:color="auto"/>
            <w:bottom w:val="none" w:sz="0" w:space="0" w:color="auto"/>
            <w:right w:val="none" w:sz="0" w:space="0" w:color="auto"/>
          </w:divBdr>
          <w:divsChild>
            <w:div w:id="6205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5820">
      <w:bodyDiv w:val="1"/>
      <w:marLeft w:val="0"/>
      <w:marRight w:val="0"/>
      <w:marTop w:val="0"/>
      <w:marBottom w:val="0"/>
      <w:divBdr>
        <w:top w:val="none" w:sz="0" w:space="0" w:color="auto"/>
        <w:left w:val="none" w:sz="0" w:space="0" w:color="auto"/>
        <w:bottom w:val="none" w:sz="0" w:space="0" w:color="auto"/>
        <w:right w:val="none" w:sz="0" w:space="0" w:color="auto"/>
      </w:divBdr>
      <w:divsChild>
        <w:div w:id="495419002">
          <w:marLeft w:val="0"/>
          <w:marRight w:val="0"/>
          <w:marTop w:val="0"/>
          <w:marBottom w:val="0"/>
          <w:divBdr>
            <w:top w:val="none" w:sz="0" w:space="0" w:color="auto"/>
            <w:left w:val="none" w:sz="0" w:space="0" w:color="auto"/>
            <w:bottom w:val="none" w:sz="0" w:space="0" w:color="auto"/>
            <w:right w:val="none" w:sz="0" w:space="0" w:color="auto"/>
          </w:divBdr>
          <w:divsChild>
            <w:div w:id="261032871">
              <w:marLeft w:val="0"/>
              <w:marRight w:val="0"/>
              <w:marTop w:val="0"/>
              <w:marBottom w:val="0"/>
              <w:divBdr>
                <w:top w:val="none" w:sz="0" w:space="0" w:color="auto"/>
                <w:left w:val="none" w:sz="0" w:space="0" w:color="auto"/>
                <w:bottom w:val="none" w:sz="0" w:space="0" w:color="auto"/>
                <w:right w:val="none" w:sz="0" w:space="0" w:color="auto"/>
              </w:divBdr>
              <w:divsChild>
                <w:div w:id="2348246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60468666">
          <w:marLeft w:val="0"/>
          <w:marRight w:val="0"/>
          <w:marTop w:val="0"/>
          <w:marBottom w:val="0"/>
          <w:divBdr>
            <w:top w:val="none" w:sz="0" w:space="0" w:color="auto"/>
            <w:left w:val="none" w:sz="0" w:space="0" w:color="auto"/>
            <w:bottom w:val="none" w:sz="0" w:space="0" w:color="auto"/>
            <w:right w:val="none" w:sz="0" w:space="0" w:color="auto"/>
          </w:divBdr>
          <w:divsChild>
            <w:div w:id="10731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cccs</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Mader</dc:creator>
  <cp:lastModifiedBy>Mader</cp:lastModifiedBy>
  <cp:revision>2</cp:revision>
  <cp:lastPrinted>2010-09-08T04:54:00Z</cp:lastPrinted>
  <dcterms:created xsi:type="dcterms:W3CDTF">2016-06-15T20:32:00Z</dcterms:created>
  <dcterms:modified xsi:type="dcterms:W3CDTF">2016-06-15T20:32:00Z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