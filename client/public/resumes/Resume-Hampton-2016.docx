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3C89E" w14:textId="77777777" w:rsidR="002E10B6" w:rsidRDefault="002E10B6">
      <w:pPr>
        <w:spacing w:before="10" w:line="120" w:lineRule="exact"/>
        <w:rPr>
          <w:sz w:val="13"/>
          <w:szCs w:val="13"/>
        </w:rPr>
      </w:pPr>
    </w:p>
    <w:p w14:paraId="1F642BB8" w14:textId="77777777" w:rsidR="002E10B6" w:rsidRDefault="002E10B6">
      <w:pPr>
        <w:spacing w:line="200" w:lineRule="exact"/>
      </w:pPr>
    </w:p>
    <w:p w14:paraId="60EDEEE9" w14:textId="77777777" w:rsidR="002E10B6" w:rsidRDefault="002E10B6">
      <w:pPr>
        <w:spacing w:line="200" w:lineRule="exact"/>
      </w:pPr>
    </w:p>
    <w:p w14:paraId="22F33BE9" w14:textId="77777777" w:rsidR="002E10B6" w:rsidRDefault="002E10B6">
      <w:pPr>
        <w:spacing w:line="200" w:lineRule="exact"/>
      </w:pPr>
    </w:p>
    <w:p w14:paraId="684E1642" w14:textId="77777777" w:rsidR="002E10B6" w:rsidRDefault="002E10B6">
      <w:pPr>
        <w:spacing w:line="200" w:lineRule="exact"/>
      </w:pPr>
    </w:p>
    <w:p w14:paraId="16B8E029" w14:textId="77777777" w:rsidR="002E10B6" w:rsidRDefault="002E10B6">
      <w:pPr>
        <w:spacing w:line="200" w:lineRule="exact"/>
      </w:pPr>
    </w:p>
    <w:p w14:paraId="4D7C33E0" w14:textId="77777777" w:rsidR="002E10B6" w:rsidRDefault="00A96A31">
      <w:pPr>
        <w:spacing w:line="280" w:lineRule="exact"/>
        <w:ind w:left="213" w:right="-57"/>
        <w:rPr>
          <w:sz w:val="25"/>
          <w:szCs w:val="25"/>
        </w:rPr>
      </w:pPr>
      <w:r>
        <w:rPr>
          <w:b/>
          <w:position w:val="-1"/>
          <w:sz w:val="25"/>
          <w:szCs w:val="25"/>
        </w:rPr>
        <w:t>EDUCATION</w:t>
      </w:r>
    </w:p>
    <w:p w14:paraId="30DEEDF2" w14:textId="77777777" w:rsidR="002E10B6" w:rsidRDefault="00A96A31">
      <w:pPr>
        <w:spacing w:before="59"/>
        <w:ind w:left="357"/>
        <w:rPr>
          <w:sz w:val="42"/>
          <w:szCs w:val="42"/>
        </w:rPr>
      </w:pPr>
      <w:r>
        <w:br w:type="column"/>
      </w:r>
      <w:r>
        <w:rPr>
          <w:b/>
          <w:spacing w:val="4"/>
          <w:sz w:val="42"/>
          <w:szCs w:val="42"/>
        </w:rPr>
        <w:lastRenderedPageBreak/>
        <w:t>T</w:t>
      </w:r>
      <w:r>
        <w:rPr>
          <w:b/>
          <w:spacing w:val="5"/>
          <w:sz w:val="42"/>
          <w:szCs w:val="42"/>
        </w:rPr>
        <w:t>HO</w:t>
      </w:r>
      <w:r>
        <w:rPr>
          <w:b/>
          <w:spacing w:val="6"/>
          <w:sz w:val="42"/>
          <w:szCs w:val="42"/>
        </w:rPr>
        <w:t>M</w:t>
      </w:r>
      <w:r>
        <w:rPr>
          <w:b/>
          <w:spacing w:val="5"/>
          <w:sz w:val="42"/>
          <w:szCs w:val="42"/>
        </w:rPr>
        <w:t>A</w:t>
      </w:r>
      <w:r>
        <w:rPr>
          <w:b/>
          <w:sz w:val="42"/>
          <w:szCs w:val="42"/>
        </w:rPr>
        <w:t>S</w:t>
      </w:r>
      <w:r>
        <w:rPr>
          <w:b/>
          <w:spacing w:val="46"/>
          <w:sz w:val="42"/>
          <w:szCs w:val="42"/>
        </w:rPr>
        <w:t xml:space="preserve"> </w:t>
      </w:r>
      <w:r>
        <w:rPr>
          <w:b/>
          <w:spacing w:val="3"/>
          <w:sz w:val="42"/>
          <w:szCs w:val="42"/>
        </w:rPr>
        <w:t>J</w:t>
      </w:r>
      <w:r>
        <w:rPr>
          <w:b/>
          <w:sz w:val="42"/>
          <w:szCs w:val="42"/>
        </w:rPr>
        <w:t>.</w:t>
      </w:r>
      <w:r>
        <w:rPr>
          <w:b/>
          <w:spacing w:val="12"/>
          <w:sz w:val="42"/>
          <w:szCs w:val="42"/>
        </w:rPr>
        <w:t xml:space="preserve"> </w:t>
      </w:r>
      <w:r>
        <w:rPr>
          <w:b/>
          <w:spacing w:val="6"/>
          <w:w w:val="101"/>
          <w:sz w:val="42"/>
          <w:szCs w:val="42"/>
        </w:rPr>
        <w:t>S</w:t>
      </w:r>
      <w:r>
        <w:rPr>
          <w:b/>
          <w:spacing w:val="8"/>
          <w:w w:val="101"/>
          <w:sz w:val="42"/>
          <w:szCs w:val="42"/>
        </w:rPr>
        <w:t>CH</w:t>
      </w:r>
      <w:r>
        <w:rPr>
          <w:b/>
          <w:spacing w:val="10"/>
          <w:w w:val="101"/>
          <w:sz w:val="42"/>
          <w:szCs w:val="42"/>
        </w:rPr>
        <w:t>W</w:t>
      </w:r>
      <w:r>
        <w:rPr>
          <w:b/>
          <w:spacing w:val="7"/>
          <w:w w:val="101"/>
          <w:sz w:val="42"/>
          <w:szCs w:val="42"/>
        </w:rPr>
        <w:t>EE</w:t>
      </w:r>
      <w:r>
        <w:rPr>
          <w:b/>
          <w:spacing w:val="8"/>
          <w:w w:val="101"/>
          <w:sz w:val="42"/>
          <w:szCs w:val="42"/>
        </w:rPr>
        <w:t>R</w:t>
      </w:r>
      <w:r>
        <w:rPr>
          <w:b/>
          <w:w w:val="101"/>
          <w:sz w:val="42"/>
          <w:szCs w:val="42"/>
        </w:rPr>
        <w:t>S</w:t>
      </w:r>
    </w:p>
    <w:p w14:paraId="735B2105" w14:textId="77777777" w:rsidR="002E10B6" w:rsidRDefault="00A96A31">
      <w:pPr>
        <w:spacing w:before="2"/>
        <w:ind w:left="850"/>
        <w:rPr>
          <w:sz w:val="24"/>
          <w:szCs w:val="24"/>
        </w:rPr>
      </w:pPr>
      <w:hyperlink r:id="rId5">
        <w:r>
          <w:rPr>
            <w:color w:val="0000FF"/>
            <w:sz w:val="24"/>
            <w:szCs w:val="24"/>
            <w:u w:val="single" w:color="0000FF"/>
          </w:rPr>
          <w:t>schweersthomas@gmail.com</w:t>
        </w:r>
      </w:hyperlink>
      <w:r>
        <w:rPr>
          <w:color w:val="0000FF"/>
          <w:sz w:val="24"/>
          <w:szCs w:val="24"/>
        </w:rPr>
        <w:t xml:space="preserve"> </w:t>
      </w:r>
      <w:r>
        <w:rPr>
          <w:color w:val="000000"/>
          <w:w w:val="135"/>
          <w:sz w:val="24"/>
          <w:szCs w:val="24"/>
        </w:rPr>
        <w:t>•</w:t>
      </w:r>
      <w:r>
        <w:rPr>
          <w:color w:val="000000"/>
          <w:spacing w:val="-19"/>
          <w:w w:val="135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(724) 759-1920</w:t>
      </w:r>
    </w:p>
    <w:p w14:paraId="0A0EC14B" w14:textId="77777777" w:rsidR="002E10B6" w:rsidRDefault="00A96A31">
      <w:pPr>
        <w:spacing w:line="260" w:lineRule="exact"/>
        <w:rPr>
          <w:sz w:val="24"/>
          <w:szCs w:val="24"/>
        </w:rPr>
        <w:sectPr w:rsidR="002E10B6">
          <w:pgSz w:w="12240" w:h="15840"/>
          <w:pgMar w:top="920" w:right="600" w:bottom="280" w:left="620" w:header="720" w:footer="720" w:gutter="0"/>
          <w:cols w:num="2" w:space="720" w:equalWidth="0">
            <w:col w:w="1741" w:space="3728"/>
            <w:col w:w="5551"/>
          </w:cols>
        </w:sectPr>
      </w:pPr>
      <w:r>
        <w:rPr>
          <w:sz w:val="24"/>
          <w:szCs w:val="24"/>
        </w:rPr>
        <w:t xml:space="preserve">Pittsburgh, PA </w:t>
      </w:r>
      <w:r>
        <w:rPr>
          <w:w w:val="135"/>
          <w:sz w:val="24"/>
          <w:szCs w:val="24"/>
        </w:rPr>
        <w:t>•</w:t>
      </w:r>
      <w:r>
        <w:rPr>
          <w:spacing w:val="-19"/>
          <w:w w:val="135"/>
          <w:sz w:val="24"/>
          <w:szCs w:val="24"/>
        </w:rPr>
        <w:t xml:space="preserve"> </w:t>
      </w:r>
      <w:r>
        <w:rPr>
          <w:sz w:val="24"/>
          <w:szCs w:val="24"/>
        </w:rPr>
        <w:t>www.linkedin.com/in/thomasschweers</w:t>
      </w:r>
    </w:p>
    <w:p w14:paraId="731A131D" w14:textId="77777777" w:rsidR="002E10B6" w:rsidRDefault="00A96A31" w:rsidP="002A0510">
      <w:pPr>
        <w:spacing w:before="5"/>
        <w:ind w:left="67" w:right="121" w:firstLine="489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The Pennsylvania State University</w:t>
      </w:r>
      <w:r>
        <w:rPr>
          <w:sz w:val="24"/>
          <w:szCs w:val="24"/>
        </w:rPr>
        <w:t>, University Park, PA</w:t>
      </w:r>
      <w:r>
        <w:rPr>
          <w:sz w:val="24"/>
          <w:szCs w:val="24"/>
        </w:rPr>
        <w:t xml:space="preserve">                                     </w:t>
      </w:r>
      <w:r w:rsidR="002A0510">
        <w:rPr>
          <w:sz w:val="24"/>
          <w:szCs w:val="24"/>
        </w:rPr>
        <w:t xml:space="preserve">                          </w:t>
      </w:r>
      <w:r>
        <w:rPr>
          <w:spacing w:val="5"/>
          <w:sz w:val="24"/>
          <w:szCs w:val="24"/>
        </w:rPr>
        <w:t xml:space="preserve"> </w:t>
      </w:r>
      <w:r>
        <w:rPr>
          <w:w w:val="85"/>
          <w:sz w:val="24"/>
          <w:szCs w:val="24"/>
        </w:rPr>
        <w:t xml:space="preserve">May </w:t>
      </w:r>
      <w:r>
        <w:rPr>
          <w:sz w:val="24"/>
          <w:szCs w:val="24"/>
        </w:rPr>
        <w:t>2012</w:t>
      </w:r>
    </w:p>
    <w:p w14:paraId="4A5C3A91" w14:textId="75663C10" w:rsidR="002E10B6" w:rsidRDefault="002A0510">
      <w:pPr>
        <w:spacing w:before="7"/>
        <w:ind w:left="55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6A31">
        <w:rPr>
          <w:sz w:val="24"/>
          <w:szCs w:val="24"/>
        </w:rPr>
        <w:t xml:space="preserve">B.S. in Secondary Education:  English and Communications                                                         </w:t>
      </w:r>
      <w:r w:rsidR="00F63A8F">
        <w:rPr>
          <w:spacing w:val="35"/>
          <w:sz w:val="24"/>
          <w:szCs w:val="24"/>
        </w:rPr>
        <w:t xml:space="preserve"> </w:t>
      </w:r>
      <w:r w:rsidR="00F63A8F">
        <w:rPr>
          <w:b/>
          <w:spacing w:val="5"/>
          <w:w w:val="90"/>
          <w:sz w:val="24"/>
          <w:szCs w:val="24"/>
        </w:rPr>
        <w:t>GPA</w:t>
      </w:r>
      <w:r w:rsidR="00A96A31">
        <w:rPr>
          <w:b/>
          <w:w w:val="90"/>
          <w:sz w:val="24"/>
          <w:szCs w:val="24"/>
        </w:rPr>
        <w:t>:</w:t>
      </w:r>
      <w:r w:rsidR="00A96A31">
        <w:rPr>
          <w:b/>
          <w:spacing w:val="7"/>
          <w:w w:val="90"/>
          <w:sz w:val="24"/>
          <w:szCs w:val="24"/>
        </w:rPr>
        <w:t xml:space="preserve"> </w:t>
      </w:r>
      <w:r w:rsidR="00A96A31">
        <w:rPr>
          <w:b/>
          <w:sz w:val="24"/>
          <w:szCs w:val="24"/>
        </w:rPr>
        <w:t>3.85</w:t>
      </w:r>
    </w:p>
    <w:p w14:paraId="4F3FB068" w14:textId="77777777" w:rsidR="002E10B6" w:rsidRDefault="00A96A31">
      <w:pPr>
        <w:spacing w:line="260" w:lineRule="exact"/>
        <w:ind w:left="550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Consortium for Intercultural Reflective </w:t>
      </w:r>
      <w:r>
        <w:rPr>
          <w:i/>
          <w:sz w:val="24"/>
          <w:szCs w:val="24"/>
        </w:rPr>
        <w:t xml:space="preserve">Teachers, </w:t>
      </w:r>
      <w:r>
        <w:rPr>
          <w:sz w:val="24"/>
          <w:szCs w:val="24"/>
        </w:rPr>
        <w:t>Thesis research fellowship, 2010-2012</w:t>
      </w:r>
    </w:p>
    <w:p w14:paraId="595F568D" w14:textId="77777777" w:rsidR="002E10B6" w:rsidRDefault="00A96A31">
      <w:pPr>
        <w:spacing w:line="240" w:lineRule="exact"/>
        <w:ind w:left="55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  </w:t>
      </w:r>
      <w:r>
        <w:rPr>
          <w:i/>
          <w:sz w:val="24"/>
          <w:szCs w:val="24"/>
        </w:rPr>
        <w:t xml:space="preserve"> </w:t>
      </w:r>
      <w:r w:rsidR="002A051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Environmental Science </w:t>
      </w:r>
      <w:r>
        <w:rPr>
          <w:sz w:val="24"/>
          <w:szCs w:val="24"/>
        </w:rPr>
        <w:t>Teaching Assistant, 2010</w:t>
      </w:r>
    </w:p>
    <w:p w14:paraId="39885815" w14:textId="77777777" w:rsidR="002E10B6" w:rsidRDefault="00A96A31">
      <w:pPr>
        <w:spacing w:line="240" w:lineRule="exact"/>
        <w:ind w:left="550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PSU </w:t>
      </w:r>
      <w:proofErr w:type="spellStart"/>
      <w:r>
        <w:rPr>
          <w:i/>
          <w:sz w:val="24"/>
          <w:szCs w:val="24"/>
        </w:rPr>
        <w:t>Crossfit</w:t>
      </w:r>
      <w:proofErr w:type="spellEnd"/>
      <w:r>
        <w:rPr>
          <w:i/>
          <w:sz w:val="24"/>
          <w:szCs w:val="24"/>
        </w:rPr>
        <w:t xml:space="preserve"> Club, </w:t>
      </w:r>
      <w:r>
        <w:rPr>
          <w:sz w:val="24"/>
          <w:szCs w:val="24"/>
        </w:rPr>
        <w:t>Coach and member 2010-2012</w:t>
      </w:r>
    </w:p>
    <w:p w14:paraId="3EA7F6F2" w14:textId="77777777" w:rsidR="002E10B6" w:rsidRDefault="002A0510">
      <w:pPr>
        <w:spacing w:before="21"/>
        <w:ind w:left="493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A96A31">
        <w:rPr>
          <w:b/>
          <w:sz w:val="24"/>
          <w:szCs w:val="24"/>
        </w:rPr>
        <w:t xml:space="preserve">Jönköping University </w:t>
      </w:r>
      <w:r w:rsidR="00A96A31">
        <w:rPr>
          <w:sz w:val="24"/>
          <w:szCs w:val="24"/>
        </w:rPr>
        <w:t>Jönköping, Sweden</w:t>
      </w:r>
    </w:p>
    <w:p w14:paraId="4CB9692C" w14:textId="77777777" w:rsidR="002E10B6" w:rsidRDefault="002A0510">
      <w:pPr>
        <w:spacing w:before="2"/>
        <w:ind w:left="49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6A31">
        <w:rPr>
          <w:sz w:val="24"/>
          <w:szCs w:val="24"/>
        </w:rPr>
        <w:t xml:space="preserve">Intercultural Communications, Secondary Education     </w:t>
      </w:r>
      <w:r w:rsidR="00A96A31">
        <w:rPr>
          <w:sz w:val="24"/>
          <w:szCs w:val="24"/>
        </w:rPr>
        <w:t xml:space="preserve">                                          </w:t>
      </w:r>
      <w:r w:rsidR="00A96A31">
        <w:rPr>
          <w:spacing w:val="40"/>
          <w:sz w:val="24"/>
          <w:szCs w:val="24"/>
        </w:rPr>
        <w:t xml:space="preserve"> </w:t>
      </w:r>
      <w:r w:rsidR="00A96A31">
        <w:rPr>
          <w:spacing w:val="3"/>
          <w:w w:val="90"/>
          <w:sz w:val="24"/>
          <w:szCs w:val="24"/>
        </w:rPr>
        <w:t>Ja</w:t>
      </w:r>
      <w:r w:rsidR="00A96A31">
        <w:rPr>
          <w:spacing w:val="4"/>
          <w:w w:val="90"/>
          <w:sz w:val="24"/>
          <w:szCs w:val="24"/>
        </w:rPr>
        <w:t>nu</w:t>
      </w:r>
      <w:r w:rsidR="00A96A31">
        <w:rPr>
          <w:spacing w:val="3"/>
          <w:w w:val="90"/>
          <w:sz w:val="24"/>
          <w:szCs w:val="24"/>
        </w:rPr>
        <w:t>a</w:t>
      </w:r>
      <w:r w:rsidR="00A96A31">
        <w:rPr>
          <w:spacing w:val="2"/>
          <w:w w:val="90"/>
          <w:sz w:val="24"/>
          <w:szCs w:val="24"/>
        </w:rPr>
        <w:t>r</w:t>
      </w:r>
      <w:r w:rsidR="00A96A31">
        <w:rPr>
          <w:w w:val="90"/>
          <w:sz w:val="24"/>
          <w:szCs w:val="24"/>
        </w:rPr>
        <w:t>y</w:t>
      </w:r>
      <w:r w:rsidR="00A96A31">
        <w:rPr>
          <w:spacing w:val="10"/>
          <w:w w:val="90"/>
          <w:sz w:val="24"/>
          <w:szCs w:val="24"/>
        </w:rPr>
        <w:t xml:space="preserve"> </w:t>
      </w:r>
      <w:r w:rsidR="00A96A31">
        <w:rPr>
          <w:spacing w:val="4"/>
          <w:w w:val="90"/>
          <w:sz w:val="24"/>
          <w:szCs w:val="24"/>
        </w:rPr>
        <w:t>201</w:t>
      </w:r>
      <w:r w:rsidR="00A96A31">
        <w:rPr>
          <w:w w:val="90"/>
          <w:sz w:val="24"/>
          <w:szCs w:val="24"/>
        </w:rPr>
        <w:t>1</w:t>
      </w:r>
      <w:r w:rsidR="00A96A31">
        <w:rPr>
          <w:spacing w:val="6"/>
          <w:w w:val="90"/>
          <w:sz w:val="24"/>
          <w:szCs w:val="24"/>
        </w:rPr>
        <w:t xml:space="preserve"> </w:t>
      </w:r>
      <w:r w:rsidR="00A96A31">
        <w:rPr>
          <w:sz w:val="24"/>
          <w:szCs w:val="24"/>
        </w:rPr>
        <w:t>–</w:t>
      </w:r>
      <w:r w:rsidR="00A96A31">
        <w:rPr>
          <w:spacing w:val="-12"/>
          <w:sz w:val="24"/>
          <w:szCs w:val="24"/>
        </w:rPr>
        <w:t xml:space="preserve"> </w:t>
      </w:r>
      <w:r w:rsidR="00A96A31">
        <w:rPr>
          <w:spacing w:val="7"/>
          <w:w w:val="90"/>
          <w:sz w:val="24"/>
          <w:szCs w:val="24"/>
        </w:rPr>
        <w:t>M</w:t>
      </w:r>
      <w:r w:rsidR="00A96A31">
        <w:rPr>
          <w:spacing w:val="4"/>
          <w:w w:val="90"/>
          <w:sz w:val="24"/>
          <w:szCs w:val="24"/>
        </w:rPr>
        <w:t>a</w:t>
      </w:r>
      <w:r w:rsidR="00A96A31">
        <w:rPr>
          <w:w w:val="90"/>
          <w:sz w:val="24"/>
          <w:szCs w:val="24"/>
        </w:rPr>
        <w:t>y</w:t>
      </w:r>
      <w:r w:rsidR="00A96A31">
        <w:rPr>
          <w:spacing w:val="8"/>
          <w:w w:val="90"/>
          <w:sz w:val="24"/>
          <w:szCs w:val="24"/>
        </w:rPr>
        <w:t xml:space="preserve"> </w:t>
      </w:r>
      <w:r w:rsidR="00A96A31">
        <w:rPr>
          <w:sz w:val="24"/>
          <w:szCs w:val="24"/>
        </w:rPr>
        <w:t>2011</w:t>
      </w:r>
    </w:p>
    <w:p w14:paraId="00048CDD" w14:textId="77777777" w:rsidR="002E10B6" w:rsidRDefault="00A96A31">
      <w:pPr>
        <w:spacing w:line="240" w:lineRule="exact"/>
        <w:ind w:left="550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Studied at an International University with an academic focus on Intercultural Communications</w:t>
      </w:r>
    </w:p>
    <w:p w14:paraId="499C9F86" w14:textId="77777777" w:rsidR="002E10B6" w:rsidRDefault="00A96A31">
      <w:pPr>
        <w:spacing w:line="240" w:lineRule="exact"/>
        <w:ind w:left="550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Coordinated and lead student-run trips to Norway, Estonia and Sweden’s Artic Circle</w:t>
      </w:r>
    </w:p>
    <w:p w14:paraId="18A0BC16" w14:textId="77777777" w:rsidR="002E10B6" w:rsidRDefault="00A96A31">
      <w:pPr>
        <w:spacing w:line="240" w:lineRule="exact"/>
        <w:ind w:left="55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 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Conducted fully-funded research for my thesis http://www.ed.psu.edu/ci.cirt/theses/schweers.pdf</w:t>
      </w:r>
    </w:p>
    <w:p w14:paraId="695C689D" w14:textId="77777777" w:rsidR="002E10B6" w:rsidRDefault="002A0510">
      <w:pPr>
        <w:spacing w:before="84"/>
        <w:ind w:left="453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A96A31">
        <w:rPr>
          <w:b/>
          <w:sz w:val="24"/>
          <w:szCs w:val="24"/>
        </w:rPr>
        <w:t xml:space="preserve">The University of </w:t>
      </w:r>
      <w:proofErr w:type="spellStart"/>
      <w:r w:rsidR="00A96A31">
        <w:rPr>
          <w:b/>
          <w:sz w:val="24"/>
          <w:szCs w:val="24"/>
        </w:rPr>
        <w:t>Chichester</w:t>
      </w:r>
      <w:proofErr w:type="spellEnd"/>
      <w:r w:rsidR="00A96A31">
        <w:rPr>
          <w:sz w:val="24"/>
          <w:szCs w:val="24"/>
        </w:rPr>
        <w:t xml:space="preserve">, </w:t>
      </w:r>
      <w:proofErr w:type="spellStart"/>
      <w:r w:rsidR="00A96A31">
        <w:rPr>
          <w:sz w:val="24"/>
          <w:szCs w:val="24"/>
        </w:rPr>
        <w:t>Bognor</w:t>
      </w:r>
      <w:proofErr w:type="spellEnd"/>
      <w:r w:rsidR="00A96A31">
        <w:rPr>
          <w:sz w:val="24"/>
          <w:szCs w:val="24"/>
        </w:rPr>
        <w:t xml:space="preserve"> Regis, England                                      </w:t>
      </w:r>
      <w:r w:rsidR="00A96A31">
        <w:rPr>
          <w:spacing w:val="36"/>
          <w:sz w:val="24"/>
          <w:szCs w:val="24"/>
        </w:rPr>
        <w:t xml:space="preserve"> </w:t>
      </w:r>
      <w:r w:rsidR="00A96A31">
        <w:rPr>
          <w:spacing w:val="4"/>
          <w:w w:val="90"/>
          <w:sz w:val="24"/>
          <w:szCs w:val="24"/>
        </w:rPr>
        <w:t>A</w:t>
      </w:r>
      <w:r w:rsidR="00A96A31">
        <w:rPr>
          <w:spacing w:val="3"/>
          <w:w w:val="90"/>
          <w:sz w:val="24"/>
          <w:szCs w:val="24"/>
        </w:rPr>
        <w:t>ugus</w:t>
      </w:r>
      <w:r w:rsidR="00A96A31">
        <w:rPr>
          <w:w w:val="90"/>
          <w:sz w:val="24"/>
          <w:szCs w:val="24"/>
        </w:rPr>
        <w:t>t</w:t>
      </w:r>
      <w:r w:rsidR="00A96A31">
        <w:rPr>
          <w:spacing w:val="11"/>
          <w:w w:val="90"/>
          <w:sz w:val="24"/>
          <w:szCs w:val="24"/>
        </w:rPr>
        <w:t xml:space="preserve"> </w:t>
      </w:r>
      <w:r w:rsidR="00A96A31">
        <w:rPr>
          <w:spacing w:val="4"/>
          <w:w w:val="90"/>
          <w:sz w:val="24"/>
          <w:szCs w:val="24"/>
        </w:rPr>
        <w:t>2010</w:t>
      </w:r>
      <w:r w:rsidR="00A96A31">
        <w:rPr>
          <w:spacing w:val="2"/>
          <w:w w:val="90"/>
          <w:sz w:val="24"/>
          <w:szCs w:val="24"/>
        </w:rPr>
        <w:t>-</w:t>
      </w:r>
      <w:r w:rsidR="00A96A31">
        <w:rPr>
          <w:spacing w:val="4"/>
          <w:w w:val="90"/>
          <w:sz w:val="24"/>
          <w:szCs w:val="24"/>
        </w:rPr>
        <w:t>D</w:t>
      </w:r>
      <w:r w:rsidR="00A96A31">
        <w:rPr>
          <w:spacing w:val="3"/>
          <w:w w:val="90"/>
          <w:sz w:val="24"/>
          <w:szCs w:val="24"/>
        </w:rPr>
        <w:t>ece</w:t>
      </w:r>
      <w:r w:rsidR="00A96A31">
        <w:rPr>
          <w:spacing w:val="4"/>
          <w:w w:val="90"/>
          <w:sz w:val="24"/>
          <w:szCs w:val="24"/>
        </w:rPr>
        <w:t>m</w:t>
      </w:r>
      <w:r w:rsidR="00A96A31">
        <w:rPr>
          <w:spacing w:val="3"/>
          <w:w w:val="90"/>
          <w:sz w:val="24"/>
          <w:szCs w:val="24"/>
        </w:rPr>
        <w:t>be</w:t>
      </w:r>
      <w:r w:rsidR="00A96A31">
        <w:rPr>
          <w:w w:val="90"/>
          <w:sz w:val="24"/>
          <w:szCs w:val="24"/>
        </w:rPr>
        <w:t>r</w:t>
      </w:r>
      <w:r w:rsidR="00A96A31">
        <w:rPr>
          <w:spacing w:val="19"/>
          <w:w w:val="90"/>
          <w:sz w:val="24"/>
          <w:szCs w:val="24"/>
        </w:rPr>
        <w:t xml:space="preserve"> </w:t>
      </w:r>
      <w:r w:rsidR="00A96A31">
        <w:rPr>
          <w:sz w:val="24"/>
          <w:szCs w:val="24"/>
        </w:rPr>
        <w:t>2010</w:t>
      </w:r>
    </w:p>
    <w:p w14:paraId="192639F6" w14:textId="77777777" w:rsidR="002E10B6" w:rsidRDefault="002A0510">
      <w:pPr>
        <w:spacing w:line="260" w:lineRule="exact"/>
        <w:ind w:left="49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6A31">
        <w:rPr>
          <w:sz w:val="24"/>
          <w:szCs w:val="24"/>
        </w:rPr>
        <w:t xml:space="preserve">Race and Ethnicity, Education and </w:t>
      </w:r>
      <w:r w:rsidR="00A96A31">
        <w:rPr>
          <w:sz w:val="24"/>
          <w:szCs w:val="24"/>
        </w:rPr>
        <w:t>Inequality</w:t>
      </w:r>
    </w:p>
    <w:p w14:paraId="6A8A4D8F" w14:textId="77777777" w:rsidR="002E10B6" w:rsidRDefault="002E10B6">
      <w:pPr>
        <w:spacing w:before="7" w:line="120" w:lineRule="exact"/>
        <w:rPr>
          <w:sz w:val="12"/>
          <w:szCs w:val="12"/>
        </w:rPr>
      </w:pPr>
    </w:p>
    <w:p w14:paraId="56CE53D2" w14:textId="77777777" w:rsidR="002E10B6" w:rsidRDefault="002A0510">
      <w:pPr>
        <w:ind w:left="174" w:right="7705"/>
        <w:jc w:val="center"/>
        <w:rPr>
          <w:sz w:val="25"/>
          <w:szCs w:val="25"/>
        </w:rPr>
      </w:pPr>
      <w:r>
        <w:rPr>
          <w:b/>
          <w:spacing w:val="1"/>
          <w:sz w:val="25"/>
          <w:szCs w:val="25"/>
        </w:rPr>
        <w:t>TEACHING EXPERIENCE</w:t>
      </w:r>
    </w:p>
    <w:p w14:paraId="44727635" w14:textId="77777777" w:rsidR="002E10B6" w:rsidRDefault="00A96A31">
      <w:pPr>
        <w:spacing w:before="38"/>
        <w:ind w:left="493"/>
        <w:rPr>
          <w:sz w:val="24"/>
          <w:szCs w:val="24"/>
        </w:rPr>
      </w:pPr>
      <w:r>
        <w:rPr>
          <w:b/>
          <w:sz w:val="24"/>
          <w:szCs w:val="24"/>
        </w:rPr>
        <w:t>Hampton Township High School,</w:t>
      </w:r>
      <w:r>
        <w:rPr>
          <w:b/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Allison Park,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PA;</w:t>
      </w:r>
      <w:r>
        <w:rPr>
          <w:spacing w:val="-8"/>
          <w:sz w:val="24"/>
          <w:szCs w:val="24"/>
        </w:rPr>
        <w:t xml:space="preserve"> </w:t>
      </w:r>
      <w:r>
        <w:rPr>
          <w:i/>
          <w:sz w:val="24"/>
          <w:szCs w:val="24"/>
        </w:rPr>
        <w:t>English</w:t>
      </w:r>
      <w:r>
        <w:rPr>
          <w:i/>
          <w:spacing w:val="-20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Teacher                      </w:t>
      </w:r>
      <w:r>
        <w:rPr>
          <w:i/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January 2016 - Present</w:t>
      </w:r>
    </w:p>
    <w:p w14:paraId="762D9DB3" w14:textId="77777777" w:rsidR="002E10B6" w:rsidRDefault="00A96A31">
      <w:pPr>
        <w:spacing w:before="93"/>
        <w:ind w:left="573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Tailored lesson plans to meet the requirements of the Pennsylvania Core Standards</w:t>
      </w:r>
      <w:r w:rsidR="002A0510">
        <w:rPr>
          <w:sz w:val="24"/>
          <w:szCs w:val="24"/>
        </w:rPr>
        <w:t xml:space="preserve"> using </w:t>
      </w:r>
      <w:proofErr w:type="spellStart"/>
      <w:r w:rsidR="002A0510">
        <w:rPr>
          <w:sz w:val="24"/>
          <w:szCs w:val="24"/>
        </w:rPr>
        <w:t>UdD</w:t>
      </w:r>
      <w:proofErr w:type="spellEnd"/>
      <w:r w:rsidR="002A0510">
        <w:rPr>
          <w:sz w:val="24"/>
          <w:szCs w:val="24"/>
        </w:rPr>
        <w:t xml:space="preserve"> </w:t>
      </w:r>
    </w:p>
    <w:p w14:paraId="4F07E30C" w14:textId="77777777" w:rsidR="002E10B6" w:rsidRDefault="00A96A31">
      <w:pPr>
        <w:spacing w:line="260" w:lineRule="exact"/>
        <w:ind w:left="573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Adapted teaching </w:t>
      </w:r>
      <w:r>
        <w:rPr>
          <w:sz w:val="24"/>
          <w:szCs w:val="24"/>
        </w:rPr>
        <w:t>methods and instructional materials to meet students’ varying needs</w:t>
      </w:r>
    </w:p>
    <w:p w14:paraId="7C9E297C" w14:textId="77777777" w:rsidR="002E10B6" w:rsidRDefault="00A96A31">
      <w:pPr>
        <w:spacing w:line="260" w:lineRule="exact"/>
        <w:ind w:left="573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Assessed the students’ knowledge through assignments ranging from essays to Socratic Seminars</w:t>
      </w:r>
    </w:p>
    <w:p w14:paraId="5AAA69FD" w14:textId="77777777" w:rsidR="002E10B6" w:rsidRDefault="00A96A31">
      <w:pPr>
        <w:spacing w:before="41"/>
        <w:ind w:left="573"/>
        <w:rPr>
          <w:sz w:val="24"/>
          <w:szCs w:val="24"/>
        </w:rPr>
      </w:pPr>
      <w:r>
        <w:rPr>
          <w:b/>
          <w:sz w:val="24"/>
          <w:szCs w:val="24"/>
        </w:rPr>
        <w:t>North</w:t>
      </w:r>
      <w:r>
        <w:rPr>
          <w:b/>
          <w:spacing w:val="-13"/>
          <w:sz w:val="24"/>
          <w:szCs w:val="24"/>
        </w:rPr>
        <w:t xml:space="preserve"> </w:t>
      </w:r>
      <w:r>
        <w:rPr>
          <w:b/>
          <w:sz w:val="24"/>
          <w:szCs w:val="24"/>
        </w:rPr>
        <w:t>Allegheny</w:t>
      </w:r>
      <w:r>
        <w:rPr>
          <w:b/>
          <w:spacing w:val="-23"/>
          <w:sz w:val="24"/>
          <w:szCs w:val="24"/>
        </w:rPr>
        <w:t xml:space="preserve"> </w:t>
      </w:r>
      <w:r>
        <w:rPr>
          <w:b/>
          <w:sz w:val="24"/>
          <w:szCs w:val="24"/>
        </w:rPr>
        <w:t>Senior</w:t>
      </w:r>
      <w:r>
        <w:rPr>
          <w:b/>
          <w:spacing w:val="-16"/>
          <w:sz w:val="24"/>
          <w:szCs w:val="24"/>
        </w:rPr>
        <w:t xml:space="preserve"> </w:t>
      </w:r>
      <w:r>
        <w:rPr>
          <w:b/>
          <w:sz w:val="24"/>
          <w:szCs w:val="24"/>
        </w:rPr>
        <w:t>High,</w:t>
      </w:r>
      <w:r>
        <w:rPr>
          <w:b/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Wexford,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PA;</w:t>
      </w:r>
      <w:r>
        <w:rPr>
          <w:spacing w:val="-8"/>
          <w:sz w:val="24"/>
          <w:szCs w:val="24"/>
        </w:rPr>
        <w:t xml:space="preserve"> </w:t>
      </w:r>
      <w:r>
        <w:rPr>
          <w:i/>
          <w:sz w:val="24"/>
          <w:szCs w:val="24"/>
        </w:rPr>
        <w:t>Substitute</w:t>
      </w:r>
      <w:r>
        <w:rPr>
          <w:i/>
          <w:spacing w:val="-20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Teacher                </w:t>
      </w:r>
      <w:r>
        <w:rPr>
          <w:sz w:val="24"/>
          <w:szCs w:val="24"/>
        </w:rPr>
        <w:t>February 2014</w:t>
      </w:r>
      <w:r>
        <w:rPr>
          <w:sz w:val="24"/>
          <w:szCs w:val="24"/>
        </w:rPr>
        <w:t xml:space="preserve"> – December 2015</w:t>
      </w:r>
    </w:p>
    <w:p w14:paraId="56B0F722" w14:textId="77777777" w:rsidR="002E10B6" w:rsidRDefault="00A96A31">
      <w:pPr>
        <w:spacing w:before="89"/>
        <w:ind w:left="573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Worked alongside teachers in the building to create lesson plans and unit plans for the upcoming year</w:t>
      </w:r>
    </w:p>
    <w:p w14:paraId="5E05C697" w14:textId="77777777" w:rsidR="002E10B6" w:rsidRDefault="00A96A31">
      <w:pPr>
        <w:spacing w:line="260" w:lineRule="exact"/>
        <w:ind w:left="573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 w:rsidR="002A0510">
        <w:rPr>
          <w:sz w:val="24"/>
          <w:szCs w:val="24"/>
        </w:rPr>
        <w:t>Volunteered to chaperone student-run activities such as the International Club and Table Tennis Club</w:t>
      </w:r>
    </w:p>
    <w:p w14:paraId="1EA076A2" w14:textId="77777777" w:rsidR="002E10B6" w:rsidRDefault="00A96A31">
      <w:pPr>
        <w:spacing w:before="2"/>
        <w:ind w:left="573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Followed lessons plans for absent </w:t>
      </w:r>
      <w:r>
        <w:rPr>
          <w:sz w:val="24"/>
          <w:szCs w:val="24"/>
        </w:rPr>
        <w:t>teachers on a day-to-day basis</w:t>
      </w:r>
    </w:p>
    <w:p w14:paraId="0CF3EE49" w14:textId="77777777" w:rsidR="002E10B6" w:rsidRDefault="00A96A31">
      <w:pPr>
        <w:spacing w:before="93"/>
        <w:ind w:left="453"/>
        <w:rPr>
          <w:sz w:val="24"/>
          <w:szCs w:val="24"/>
        </w:rPr>
      </w:pPr>
      <w:r>
        <w:rPr>
          <w:b/>
          <w:sz w:val="24"/>
          <w:szCs w:val="24"/>
        </w:rPr>
        <w:t>The Prince Royal’s College</w:t>
      </w:r>
      <w:r>
        <w:rPr>
          <w:sz w:val="24"/>
          <w:szCs w:val="24"/>
        </w:rPr>
        <w:t xml:space="preserve">, Chiang Mai, Thailand; </w:t>
      </w:r>
      <w:r>
        <w:rPr>
          <w:i/>
          <w:sz w:val="24"/>
          <w:szCs w:val="24"/>
        </w:rPr>
        <w:t xml:space="preserve">English Teacher                  </w:t>
      </w:r>
      <w:r>
        <w:rPr>
          <w:sz w:val="24"/>
          <w:szCs w:val="24"/>
        </w:rPr>
        <w:t>May 2012 – February 2014</w:t>
      </w:r>
    </w:p>
    <w:p w14:paraId="05091A4D" w14:textId="77777777" w:rsidR="002E10B6" w:rsidRDefault="00A96A31">
      <w:pPr>
        <w:spacing w:before="89"/>
        <w:ind w:left="573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Authored and implemented the junior high school curriculum for the English Department</w:t>
      </w:r>
    </w:p>
    <w:p w14:paraId="49429CCA" w14:textId="77777777" w:rsidR="002E10B6" w:rsidRDefault="00A96A31">
      <w:pPr>
        <w:spacing w:before="2"/>
        <w:ind w:left="573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 xml:space="preserve">Managed the high </w:t>
      </w:r>
      <w:r>
        <w:rPr>
          <w:sz w:val="24"/>
          <w:szCs w:val="24"/>
        </w:rPr>
        <w:t>school debate team for the Chiang Mai Public School Competition</w:t>
      </w:r>
    </w:p>
    <w:p w14:paraId="1B85E0A7" w14:textId="77777777" w:rsidR="002E10B6" w:rsidRDefault="00A96A31">
      <w:pPr>
        <w:spacing w:line="260" w:lineRule="exact"/>
        <w:ind w:left="573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Organized and ran the annual English camp for the junior high</w:t>
      </w:r>
    </w:p>
    <w:p w14:paraId="7A083663" w14:textId="77777777" w:rsidR="002E10B6" w:rsidRDefault="00A96A31">
      <w:pPr>
        <w:spacing w:before="93"/>
        <w:ind w:left="493"/>
        <w:rPr>
          <w:sz w:val="24"/>
          <w:szCs w:val="24"/>
        </w:rPr>
      </w:pPr>
      <w:r>
        <w:rPr>
          <w:b/>
          <w:sz w:val="24"/>
          <w:szCs w:val="24"/>
        </w:rPr>
        <w:t xml:space="preserve">Thai Freedom House, </w:t>
      </w:r>
      <w:r>
        <w:rPr>
          <w:sz w:val="24"/>
          <w:szCs w:val="24"/>
        </w:rPr>
        <w:t xml:space="preserve">Chiang Mai, Thailand; </w:t>
      </w:r>
      <w:r>
        <w:rPr>
          <w:i/>
          <w:sz w:val="24"/>
          <w:szCs w:val="24"/>
        </w:rPr>
        <w:t xml:space="preserve">Teaching Volunteer                         </w:t>
      </w:r>
      <w:r>
        <w:rPr>
          <w:sz w:val="24"/>
          <w:szCs w:val="24"/>
        </w:rPr>
        <w:t>June 2012 - January 2015</w:t>
      </w:r>
    </w:p>
    <w:p w14:paraId="281B7E5C" w14:textId="77777777" w:rsidR="002E10B6" w:rsidRDefault="00A96A31">
      <w:pPr>
        <w:spacing w:before="12"/>
        <w:ind w:left="550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Taught eve</w:t>
      </w:r>
      <w:r>
        <w:rPr>
          <w:sz w:val="24"/>
          <w:szCs w:val="24"/>
        </w:rPr>
        <w:t>ning English classes to refugees from Burma and Indigenous people of Thailand</w:t>
      </w:r>
    </w:p>
    <w:p w14:paraId="41CB55C8" w14:textId="77777777" w:rsidR="002E10B6" w:rsidRDefault="00A96A31">
      <w:pPr>
        <w:spacing w:before="2"/>
        <w:ind w:left="550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Ran the clothing donation center which provides hygiene and household supplies to those in need</w:t>
      </w:r>
    </w:p>
    <w:p w14:paraId="30A6A2A3" w14:textId="77777777" w:rsidR="002E10B6" w:rsidRDefault="00A96A31">
      <w:pPr>
        <w:spacing w:line="260" w:lineRule="exact"/>
        <w:ind w:left="550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Provided mosquito nets, beds and clothing to construction camps througho</w:t>
      </w:r>
      <w:r>
        <w:rPr>
          <w:sz w:val="24"/>
          <w:szCs w:val="24"/>
        </w:rPr>
        <w:t>ut Chiang Mai</w:t>
      </w:r>
    </w:p>
    <w:p w14:paraId="03BA1DE9" w14:textId="77777777" w:rsidR="002E10B6" w:rsidRDefault="00A96A31">
      <w:pPr>
        <w:spacing w:before="93"/>
        <w:ind w:left="493"/>
        <w:rPr>
          <w:sz w:val="24"/>
          <w:szCs w:val="24"/>
        </w:rPr>
      </w:pPr>
      <w:r>
        <w:rPr>
          <w:b/>
          <w:sz w:val="24"/>
          <w:szCs w:val="24"/>
        </w:rPr>
        <w:t xml:space="preserve">State College Area High School, </w:t>
      </w:r>
      <w:r>
        <w:rPr>
          <w:sz w:val="24"/>
          <w:szCs w:val="24"/>
        </w:rPr>
        <w:t xml:space="preserve">State College, PA; </w:t>
      </w:r>
      <w:r>
        <w:rPr>
          <w:i/>
          <w:sz w:val="24"/>
          <w:szCs w:val="24"/>
        </w:rPr>
        <w:t xml:space="preserve">Student Teacher                    </w:t>
      </w:r>
      <w:r>
        <w:rPr>
          <w:sz w:val="24"/>
          <w:szCs w:val="24"/>
        </w:rPr>
        <w:t>January 2012 - May 2012</w:t>
      </w:r>
    </w:p>
    <w:p w14:paraId="161A2D31" w14:textId="77777777" w:rsidR="002E10B6" w:rsidRDefault="00A96A31">
      <w:pPr>
        <w:spacing w:before="7"/>
        <w:ind w:left="550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Taught five sections of ninth grade students under the guidance of a mentor teacher</w:t>
      </w:r>
    </w:p>
    <w:p w14:paraId="05447776" w14:textId="77777777" w:rsidR="002E10B6" w:rsidRDefault="00A96A31">
      <w:pPr>
        <w:spacing w:before="2"/>
        <w:ind w:left="550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Helped manage and coach the varsity </w:t>
      </w:r>
      <w:proofErr w:type="gramStart"/>
      <w:r>
        <w:rPr>
          <w:sz w:val="24"/>
          <w:szCs w:val="24"/>
        </w:rPr>
        <w:t>bo</w:t>
      </w:r>
      <w:r>
        <w:rPr>
          <w:sz w:val="24"/>
          <w:szCs w:val="24"/>
        </w:rPr>
        <w:t>ys</w:t>
      </w:r>
      <w:proofErr w:type="gramEnd"/>
      <w:r>
        <w:rPr>
          <w:sz w:val="24"/>
          <w:szCs w:val="24"/>
        </w:rPr>
        <w:t xml:space="preserve"> lacrosse team in the spring</w:t>
      </w:r>
    </w:p>
    <w:p w14:paraId="2EA7A85C" w14:textId="77777777" w:rsidR="002E10B6" w:rsidRDefault="00A96A31">
      <w:pPr>
        <w:spacing w:before="2"/>
        <w:ind w:left="550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Provided mosquito nets, beds and clothing to construction camps throughout Chiang Mai</w:t>
      </w:r>
    </w:p>
    <w:p w14:paraId="70F297A1" w14:textId="77777777" w:rsidR="002E10B6" w:rsidRDefault="002E10B6">
      <w:pPr>
        <w:spacing w:before="7" w:line="120" w:lineRule="exact"/>
        <w:rPr>
          <w:sz w:val="13"/>
          <w:szCs w:val="13"/>
        </w:rPr>
      </w:pPr>
    </w:p>
    <w:p w14:paraId="25AFDCE6" w14:textId="77777777" w:rsidR="002E10B6" w:rsidRDefault="00A96A31">
      <w:pPr>
        <w:ind w:left="105"/>
        <w:rPr>
          <w:sz w:val="24"/>
          <w:szCs w:val="24"/>
        </w:rPr>
      </w:pPr>
      <w:r>
        <w:rPr>
          <w:b/>
          <w:sz w:val="24"/>
          <w:szCs w:val="24"/>
        </w:rPr>
        <w:t>OTHER WORK EXPERIENCE</w:t>
      </w:r>
    </w:p>
    <w:p w14:paraId="66BA1C20" w14:textId="77777777" w:rsidR="002E10B6" w:rsidRDefault="002E10B6">
      <w:pPr>
        <w:spacing w:before="7" w:line="120" w:lineRule="exact"/>
        <w:rPr>
          <w:sz w:val="13"/>
          <w:szCs w:val="13"/>
        </w:rPr>
      </w:pPr>
    </w:p>
    <w:p w14:paraId="0CD5D6CA" w14:textId="77777777" w:rsidR="002E10B6" w:rsidRDefault="00A96A31">
      <w:pPr>
        <w:ind w:left="490"/>
        <w:rPr>
          <w:sz w:val="24"/>
          <w:szCs w:val="24"/>
        </w:rPr>
      </w:pPr>
      <w:r>
        <w:rPr>
          <w:b/>
          <w:sz w:val="24"/>
          <w:szCs w:val="24"/>
        </w:rPr>
        <w:t>Burns White: Attorneys at Law</w:t>
      </w:r>
      <w:r>
        <w:rPr>
          <w:sz w:val="24"/>
          <w:szCs w:val="24"/>
        </w:rPr>
        <w:t xml:space="preserve">, Pittsburgh, PA; </w:t>
      </w:r>
      <w:r>
        <w:rPr>
          <w:i/>
          <w:sz w:val="24"/>
          <w:szCs w:val="24"/>
        </w:rPr>
        <w:t xml:space="preserve">Administrative Assistant                             </w:t>
      </w:r>
      <w:r>
        <w:rPr>
          <w:sz w:val="24"/>
          <w:szCs w:val="24"/>
        </w:rPr>
        <w:t xml:space="preserve">Summer </w:t>
      </w:r>
      <w:r>
        <w:rPr>
          <w:sz w:val="24"/>
          <w:szCs w:val="24"/>
        </w:rPr>
        <w:t>2012</w:t>
      </w:r>
    </w:p>
    <w:p w14:paraId="029DAAB9" w14:textId="77777777" w:rsidR="002E10B6" w:rsidRDefault="00A96A31">
      <w:pPr>
        <w:spacing w:line="260" w:lineRule="exact"/>
        <w:ind w:left="550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Assisted with the drafting of documents such as chronologies, witness statements and court orders</w:t>
      </w:r>
    </w:p>
    <w:p w14:paraId="75AB3C8B" w14:textId="77777777" w:rsidR="002E10B6" w:rsidRDefault="00A96A31">
      <w:pPr>
        <w:spacing w:line="240" w:lineRule="exact"/>
        <w:ind w:left="550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Accurately entered client data into company based software program</w:t>
      </w:r>
    </w:p>
    <w:p w14:paraId="453E8953" w14:textId="77777777" w:rsidR="002E10B6" w:rsidRDefault="00A96A31">
      <w:pPr>
        <w:spacing w:line="240" w:lineRule="exact"/>
        <w:ind w:left="550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Set up and maintained files that are organized chronologically, numeric</w:t>
      </w:r>
      <w:r>
        <w:rPr>
          <w:sz w:val="24"/>
          <w:szCs w:val="24"/>
        </w:rPr>
        <w:t>ally or by subject matter</w:t>
      </w:r>
    </w:p>
    <w:p w14:paraId="0B27040E" w14:textId="77777777" w:rsidR="002E10B6" w:rsidRDefault="00A96A31">
      <w:pPr>
        <w:spacing w:before="89"/>
        <w:ind w:left="453"/>
        <w:rPr>
          <w:sz w:val="24"/>
          <w:szCs w:val="24"/>
        </w:rPr>
      </w:pPr>
      <w:r>
        <w:rPr>
          <w:b/>
          <w:sz w:val="24"/>
          <w:szCs w:val="24"/>
        </w:rPr>
        <w:t>Cystic Fibrosis Foundation</w:t>
      </w:r>
      <w:r>
        <w:rPr>
          <w:sz w:val="24"/>
          <w:szCs w:val="24"/>
        </w:rPr>
        <w:t xml:space="preserve">, Franklin Park, PA; </w:t>
      </w:r>
      <w:r>
        <w:rPr>
          <w:i/>
          <w:sz w:val="24"/>
          <w:szCs w:val="24"/>
        </w:rPr>
        <w:t xml:space="preserve">Volunteer                                                          </w:t>
      </w:r>
      <w:r>
        <w:rPr>
          <w:i/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2008 - 2012</w:t>
      </w:r>
    </w:p>
    <w:p w14:paraId="72D34AD3" w14:textId="77777777" w:rsidR="002E10B6" w:rsidRDefault="00A96A31">
      <w:pPr>
        <w:spacing w:before="36"/>
        <w:ind w:left="550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Generated $5,000 in revenue at Jam On Walnut event by selling concessions to patrons</w:t>
      </w:r>
    </w:p>
    <w:p w14:paraId="2EEA7445" w14:textId="77777777" w:rsidR="002E10B6" w:rsidRDefault="00A96A31">
      <w:pPr>
        <w:spacing w:line="260" w:lineRule="exact"/>
        <w:ind w:left="550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Helped </w:t>
      </w:r>
      <w:r>
        <w:rPr>
          <w:sz w:val="24"/>
          <w:szCs w:val="24"/>
        </w:rPr>
        <w:t>organize the annual Great Strides event in North Park</w:t>
      </w:r>
    </w:p>
    <w:p w14:paraId="737B3907" w14:textId="2310443B" w:rsidR="002E10B6" w:rsidRDefault="00A96A31">
      <w:pPr>
        <w:spacing w:line="240" w:lineRule="exact"/>
        <w:ind w:left="550"/>
        <w:rPr>
          <w:sz w:val="24"/>
          <w:szCs w:val="24"/>
        </w:rPr>
        <w:sectPr w:rsidR="002E10B6">
          <w:type w:val="continuous"/>
          <w:pgSz w:w="12240" w:h="15840"/>
          <w:pgMar w:top="920" w:right="600" w:bottom="280" w:left="620" w:header="720" w:footer="720" w:gutter="0"/>
          <w:cols w:space="720"/>
        </w:sectPr>
      </w:pPr>
      <w:r>
        <w:rPr>
          <w:sz w:val="24"/>
          <w:szCs w:val="24"/>
        </w:rPr>
        <w:t xml:space="preserve">•   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 xml:space="preserve">Found and advised speakers for various </w:t>
      </w:r>
      <w:r w:rsidR="00F63A8F">
        <w:rPr>
          <w:sz w:val="24"/>
          <w:szCs w:val="24"/>
        </w:rPr>
        <w:t>charity events around Pittsbur</w:t>
      </w:r>
      <w:r>
        <w:rPr>
          <w:sz w:val="24"/>
          <w:szCs w:val="24"/>
        </w:rPr>
        <w:t>gh</w:t>
      </w:r>
    </w:p>
    <w:p w14:paraId="5947CA10" w14:textId="77777777" w:rsidR="002E10B6" w:rsidRDefault="002E10B6" w:rsidP="00A96A31">
      <w:pPr>
        <w:spacing w:line="200" w:lineRule="exact"/>
      </w:pPr>
      <w:bookmarkStart w:id="0" w:name="_GoBack"/>
      <w:bookmarkEnd w:id="0"/>
    </w:p>
    <w:sectPr w:rsidR="002E10B6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E628C2"/>
    <w:multiLevelType w:val="multilevel"/>
    <w:tmpl w:val="BD5616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0B6"/>
    <w:rsid w:val="002A0510"/>
    <w:rsid w:val="002E10B6"/>
    <w:rsid w:val="00A96A31"/>
    <w:rsid w:val="00F6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D5F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chweersthomas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587</Words>
  <Characters>3348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2016-05-06T14:43:00Z</dcterms:created>
  <dcterms:modified xsi:type="dcterms:W3CDTF">2016-05-06T17:57:00Z</dcterms:modified>
</cp:coreProperties>
</file>